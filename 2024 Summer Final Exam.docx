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EECE3" w14:textId="77777777" w:rsidR="00A8731E" w:rsidRDefault="00A8731E">
      <w:pPr>
        <w:snapToGrid w:val="0"/>
        <w:jc w:val="center"/>
        <w:rPr>
          <w:rStyle w:val="Hyperlink"/>
          <w:rFonts w:eastAsia="TimesNewRomanPS-BoldMT" w:cs="SimSun"/>
          <w:b/>
          <w:bCs/>
          <w:color w:val="000000"/>
          <w:sz w:val="32"/>
          <w:szCs w:val="32"/>
          <w:u w:val="none"/>
        </w:rPr>
      </w:pPr>
    </w:p>
    <w:p w14:paraId="460D248D" w14:textId="77777777" w:rsidR="000E2896" w:rsidRPr="004E4EE3" w:rsidRDefault="000E2896" w:rsidP="000E2896">
      <w:pPr>
        <w:snapToGrid w:val="0"/>
        <w:rPr>
          <w:b/>
          <w:bCs/>
          <w:sz w:val="32"/>
          <w:szCs w:val="28"/>
        </w:rPr>
      </w:pPr>
      <w:r w:rsidRPr="00FF5DA7">
        <w:rPr>
          <w:b/>
          <w:bCs/>
          <w:noProof/>
          <w:sz w:val="32"/>
          <w:szCs w:val="28"/>
        </w:rPr>
        <w:drawing>
          <wp:inline distT="0" distB="0" distL="0" distR="0" wp14:anchorId="014010CA" wp14:editId="11D0C783">
            <wp:extent cx="504825" cy="484505"/>
            <wp:effectExtent l="0" t="0" r="952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484505"/>
                    </a:xfrm>
                    <a:prstGeom prst="rect">
                      <a:avLst/>
                    </a:prstGeom>
                    <a:noFill/>
                    <a:ln>
                      <a:noFill/>
                    </a:ln>
                  </pic:spPr>
                </pic:pic>
              </a:graphicData>
            </a:graphic>
          </wp:inline>
        </w:drawing>
      </w:r>
      <w:r>
        <w:rPr>
          <w:b/>
          <w:bCs/>
          <w:sz w:val="32"/>
          <w:szCs w:val="28"/>
        </w:rPr>
        <w:tab/>
      </w:r>
      <w:r>
        <w:rPr>
          <w:b/>
          <w:bCs/>
          <w:sz w:val="32"/>
          <w:szCs w:val="28"/>
        </w:rPr>
        <w:tab/>
        <w:t xml:space="preserve"> San Francisco Bay</w:t>
      </w:r>
      <w:r w:rsidRPr="004E4EE3">
        <w:rPr>
          <w:b/>
          <w:bCs/>
          <w:sz w:val="32"/>
          <w:szCs w:val="28"/>
        </w:rPr>
        <w:t xml:space="preserve"> University</w:t>
      </w:r>
    </w:p>
    <w:p w14:paraId="08E77912" w14:textId="77777777" w:rsidR="0069329C" w:rsidRDefault="0069329C" w:rsidP="0069329C">
      <w:pPr>
        <w:snapToGrid w:val="0"/>
        <w:rPr>
          <w:rStyle w:val="Hyperlink"/>
          <w:rFonts w:eastAsia="TimesNewRomanPS-BoldMT" w:cs="SimSun"/>
          <w:b/>
          <w:bCs/>
          <w:color w:val="000000"/>
          <w:sz w:val="32"/>
          <w:szCs w:val="32"/>
          <w:u w:val="none"/>
        </w:rPr>
      </w:pPr>
    </w:p>
    <w:p w14:paraId="331C6881" w14:textId="77777777" w:rsidR="00165779" w:rsidRDefault="004C089B">
      <w:pPr>
        <w:snapToGrid w:val="0"/>
        <w:jc w:val="center"/>
        <w:rPr>
          <w:rFonts w:ascii="Verdana" w:hAnsi="Verdana"/>
          <w:color w:val="696969"/>
          <w:sz w:val="18"/>
          <w:szCs w:val="18"/>
          <w:shd w:val="clear" w:color="auto" w:fill="FFFFFF"/>
        </w:rPr>
      </w:pPr>
      <w:r w:rsidRPr="004C089B">
        <w:rPr>
          <w:rFonts w:eastAsia="TimesNewRomanPS-BoldMT" w:cs="SimSun"/>
          <w:b/>
          <w:bCs/>
          <w:sz w:val="24"/>
          <w:lang w:eastAsia="zh-CN"/>
        </w:rPr>
        <w:t>EE488 - Computer Architecture</w:t>
      </w:r>
    </w:p>
    <w:p w14:paraId="63E1E2D8" w14:textId="2906732F" w:rsidR="00165779" w:rsidRDefault="005E64F1">
      <w:pPr>
        <w:snapToGrid w:val="0"/>
        <w:jc w:val="center"/>
        <w:rPr>
          <w:rFonts w:eastAsia="TimesNewRomanPS-BoldMT" w:cs="SimSun"/>
          <w:b/>
          <w:bCs/>
          <w:sz w:val="24"/>
          <w:lang w:eastAsia="zh-CN"/>
        </w:rPr>
      </w:pPr>
      <w:r>
        <w:rPr>
          <w:rFonts w:eastAsia="TimesNewRomanPS-BoldMT" w:cs="SimSun"/>
          <w:b/>
          <w:bCs/>
          <w:sz w:val="24"/>
          <w:lang w:eastAsia="zh-CN"/>
        </w:rPr>
        <w:t>202</w:t>
      </w:r>
      <w:r w:rsidR="00E10A34">
        <w:rPr>
          <w:rFonts w:eastAsia="TimesNewRomanPS-BoldMT" w:cs="SimSun"/>
          <w:b/>
          <w:bCs/>
          <w:sz w:val="24"/>
          <w:lang w:eastAsia="zh-CN"/>
        </w:rPr>
        <w:t>4</w:t>
      </w:r>
      <w:r>
        <w:rPr>
          <w:rFonts w:eastAsia="TimesNewRomanPS-BoldMT" w:cs="SimSun"/>
          <w:b/>
          <w:bCs/>
          <w:sz w:val="24"/>
          <w:lang w:eastAsia="zh-CN"/>
        </w:rPr>
        <w:t xml:space="preserve"> </w:t>
      </w:r>
      <w:r w:rsidR="000E2896">
        <w:rPr>
          <w:rFonts w:eastAsia="TimesNewRomanPS-BoldMT" w:cs="SimSun"/>
          <w:b/>
          <w:bCs/>
          <w:sz w:val="24"/>
          <w:lang w:eastAsia="zh-CN"/>
        </w:rPr>
        <w:t>S</w:t>
      </w:r>
      <w:r w:rsidR="00E10A34">
        <w:rPr>
          <w:rFonts w:eastAsia="TimesNewRomanPS-BoldMT" w:cs="SimSun"/>
          <w:b/>
          <w:bCs/>
          <w:sz w:val="24"/>
          <w:lang w:eastAsia="zh-CN"/>
        </w:rPr>
        <w:t>ummer</w:t>
      </w:r>
      <w:r>
        <w:rPr>
          <w:rFonts w:eastAsia="TimesNewRomanPS-BoldMT" w:cs="SimSun"/>
          <w:b/>
          <w:bCs/>
          <w:sz w:val="24"/>
          <w:lang w:eastAsia="zh-CN"/>
        </w:rPr>
        <w:t xml:space="preserve"> Final</w:t>
      </w:r>
      <w:r w:rsidR="00092850">
        <w:rPr>
          <w:rFonts w:eastAsia="TimesNewRomanPS-BoldMT" w:cs="SimSun"/>
          <w:b/>
          <w:bCs/>
          <w:sz w:val="24"/>
          <w:lang w:eastAsia="zh-CN"/>
        </w:rPr>
        <w:t xml:space="preserve"> Exam</w:t>
      </w:r>
    </w:p>
    <w:p w14:paraId="6BC86B55" w14:textId="77777777" w:rsidR="00915E2C" w:rsidRDefault="00915E2C">
      <w:pPr>
        <w:snapToGrid w:val="0"/>
        <w:jc w:val="center"/>
        <w:rPr>
          <w:rFonts w:eastAsia="TimesNewRomanPS-BoldMT" w:cs="SimSun"/>
          <w:b/>
          <w:bCs/>
          <w:sz w:val="24"/>
          <w:lang w:eastAsia="zh-CN"/>
        </w:rPr>
      </w:pPr>
    </w:p>
    <w:p w14:paraId="02CA872E" w14:textId="7A779A76" w:rsidR="00165779" w:rsidRDefault="00C54658" w:rsidP="00C54658">
      <w:pPr>
        <w:snapToGrid w:val="0"/>
        <w:rPr>
          <w:rFonts w:eastAsia="TimesNewRomanPS-BoldMT" w:cs="SimSun"/>
          <w:b/>
          <w:bCs/>
          <w:sz w:val="24"/>
          <w:lang w:eastAsia="zh-CN"/>
        </w:rPr>
      </w:pPr>
      <w:r>
        <w:rPr>
          <w:rFonts w:eastAsia="TimesNewRomanPS-BoldMT" w:cs="SimSun"/>
          <w:b/>
          <w:bCs/>
          <w:sz w:val="24"/>
          <w:lang w:eastAsia="zh-CN"/>
        </w:rPr>
        <w:t>Student ID:</w:t>
      </w:r>
      <w:r>
        <w:rPr>
          <w:rFonts w:eastAsia="TimesNewRomanPS-BoldMT" w:cs="SimSun"/>
          <w:b/>
          <w:bCs/>
          <w:sz w:val="24"/>
          <w:lang w:eastAsia="zh-CN"/>
        </w:rPr>
        <w:tab/>
      </w:r>
      <w:r w:rsidR="00837FBE">
        <w:rPr>
          <w:rFonts w:eastAsia="TimesNewRomanPS-BoldMT" w:cs="SimSun"/>
          <w:b/>
          <w:bCs/>
          <w:sz w:val="24"/>
          <w:lang w:eastAsia="zh-CN"/>
        </w:rPr>
        <w:t>20099</w:t>
      </w:r>
      <w:r>
        <w:rPr>
          <w:rFonts w:eastAsia="TimesNewRomanPS-BoldMT" w:cs="SimSun"/>
          <w:b/>
          <w:bCs/>
          <w:sz w:val="24"/>
          <w:lang w:eastAsia="zh-CN"/>
        </w:rPr>
        <w:tab/>
      </w:r>
      <w:r>
        <w:rPr>
          <w:rFonts w:eastAsia="TimesNewRomanPS-BoldMT" w:cs="SimSun"/>
          <w:b/>
          <w:bCs/>
          <w:sz w:val="24"/>
          <w:lang w:eastAsia="zh-CN"/>
        </w:rPr>
        <w:tab/>
      </w:r>
      <w:r>
        <w:rPr>
          <w:rFonts w:eastAsia="TimesNewRomanPS-BoldMT" w:cs="SimSun"/>
          <w:b/>
          <w:bCs/>
          <w:sz w:val="24"/>
          <w:lang w:eastAsia="zh-CN"/>
        </w:rPr>
        <w:tab/>
      </w:r>
      <w:r>
        <w:rPr>
          <w:rFonts w:eastAsia="TimesNewRomanPS-BoldMT" w:cs="SimSun"/>
          <w:b/>
          <w:bCs/>
          <w:sz w:val="24"/>
          <w:lang w:eastAsia="zh-CN"/>
        </w:rPr>
        <w:tab/>
      </w:r>
      <w:r>
        <w:rPr>
          <w:rFonts w:eastAsia="TimesNewRomanPS-BoldMT" w:cs="SimSun"/>
          <w:b/>
          <w:bCs/>
          <w:sz w:val="24"/>
          <w:lang w:eastAsia="zh-CN"/>
        </w:rPr>
        <w:tab/>
        <w:t>Student Name:</w:t>
      </w:r>
      <w:r w:rsidR="00837FBE">
        <w:rPr>
          <w:rFonts w:eastAsia="TimesNewRomanPS-BoldMT" w:cs="SimSun"/>
          <w:b/>
          <w:bCs/>
          <w:sz w:val="24"/>
          <w:lang w:eastAsia="zh-CN"/>
        </w:rPr>
        <w:t xml:space="preserve"> Md Maniruzzaman</w:t>
      </w:r>
    </w:p>
    <w:p w14:paraId="2EB0A762" w14:textId="77777777" w:rsidR="00E317EF" w:rsidRDefault="00E317EF">
      <w:pPr>
        <w:pBdr>
          <w:bottom w:val="double" w:sz="6" w:space="1" w:color="auto"/>
        </w:pBdr>
        <w:snapToGrid w:val="0"/>
        <w:rPr>
          <w:rFonts w:eastAsia="TimesNewRomanPS-BoldMT" w:cs="SimSun"/>
          <w:b/>
          <w:bCs/>
          <w:sz w:val="24"/>
          <w:lang w:eastAsia="zh-CN"/>
        </w:rPr>
      </w:pPr>
    </w:p>
    <w:p w14:paraId="41F9096B" w14:textId="77777777" w:rsidR="00371D7F" w:rsidRDefault="00371D7F" w:rsidP="00AA34F2">
      <w:pPr>
        <w:tabs>
          <w:tab w:val="left" w:pos="0"/>
          <w:tab w:val="left" w:pos="360"/>
        </w:tabs>
        <w:rPr>
          <w:sz w:val="23"/>
          <w:szCs w:val="23"/>
        </w:rPr>
      </w:pPr>
    </w:p>
    <w:p w14:paraId="37365E71" w14:textId="63494A44" w:rsidR="00F95715" w:rsidRPr="00424F4B" w:rsidRDefault="00F95715" w:rsidP="001F2525">
      <w:pPr>
        <w:pStyle w:val="ListParagraph"/>
        <w:numPr>
          <w:ilvl w:val="0"/>
          <w:numId w:val="6"/>
        </w:numPr>
        <w:snapToGrid w:val="0"/>
        <w:ind w:left="270" w:hanging="270"/>
        <w:contextualSpacing/>
        <w:rPr>
          <w:rFonts w:ascii="Times-New-Roman" w:hAnsi="Times-New-Roman" w:cs="Times-New-Roman"/>
          <w:b/>
          <w:bCs/>
          <w:sz w:val="24"/>
          <w:lang w:eastAsia="zh-CN"/>
        </w:rPr>
      </w:pPr>
      <w:r w:rsidRPr="00424F4B">
        <w:rPr>
          <w:rFonts w:ascii="Times-New-Roman" w:hAnsi="Times-New-Roman" w:cs="Times-New-Roman"/>
          <w:b/>
          <w:bCs/>
          <w:sz w:val="24"/>
          <w:lang w:eastAsia="zh-CN"/>
        </w:rPr>
        <w:t>Write MIPS assembly program to convert a given integer in a register to 2’s complement number and print it out on the monitor</w:t>
      </w:r>
      <w:r w:rsidR="00C9627C" w:rsidRPr="00424F4B">
        <w:rPr>
          <w:rFonts w:ascii="Times-New-Roman" w:hAnsi="Times-New-Roman" w:cs="Times-New-Roman"/>
          <w:b/>
          <w:bCs/>
          <w:sz w:val="24"/>
          <w:lang w:eastAsia="zh-CN"/>
        </w:rPr>
        <w:t xml:space="preserve">. </w:t>
      </w:r>
    </w:p>
    <w:p w14:paraId="31094610" w14:textId="77777777" w:rsidR="003A2B46" w:rsidRDefault="003A2B46" w:rsidP="003A2B46">
      <w:pPr>
        <w:snapToGrid w:val="0"/>
        <w:contextualSpacing/>
        <w:rPr>
          <w:rFonts w:ascii="Times-New-Roman" w:hAnsi="Times-New-Roman" w:cs="Times-New-Roman"/>
          <w:sz w:val="24"/>
          <w:lang w:eastAsia="zh-CN"/>
        </w:rPr>
      </w:pPr>
    </w:p>
    <w:p w14:paraId="52158343" w14:textId="6E24981A" w:rsidR="003A2B46" w:rsidRPr="003A2B46" w:rsidRDefault="003A2B46" w:rsidP="003A2B46">
      <w:pPr>
        <w:snapToGrid w:val="0"/>
        <w:contextualSpacing/>
        <w:rPr>
          <w:rFonts w:ascii="Times-New-Roman" w:hAnsi="Times-New-Roman" w:cs="Times-New-Roman"/>
          <w:b/>
          <w:bCs/>
          <w:i/>
          <w:iCs/>
          <w:sz w:val="24"/>
          <w:u w:val="single"/>
          <w:lang w:eastAsia="zh-CN"/>
        </w:rPr>
      </w:pPr>
      <w:r w:rsidRPr="003A2B46">
        <w:rPr>
          <w:rFonts w:ascii="Times-New-Roman" w:hAnsi="Times-New-Roman" w:cs="Times-New-Roman"/>
          <w:b/>
          <w:bCs/>
          <w:i/>
          <w:iCs/>
          <w:sz w:val="24"/>
          <w:u w:val="single"/>
          <w:lang w:eastAsia="zh-CN"/>
        </w:rPr>
        <w:t>Answer:</w:t>
      </w:r>
    </w:p>
    <w:p w14:paraId="474C5E68" w14:textId="77777777" w:rsidR="003A2B46" w:rsidRDefault="003A2B46" w:rsidP="003A2B46">
      <w:pPr>
        <w:snapToGrid w:val="0"/>
        <w:contextualSpacing/>
        <w:rPr>
          <w:rFonts w:ascii="Times-New-Roman" w:hAnsi="Times-New-Roman" w:cs="Times-New-Roman"/>
          <w:sz w:val="24"/>
          <w:lang w:eastAsia="zh-CN"/>
        </w:rPr>
      </w:pPr>
    </w:p>
    <w:p w14:paraId="107E7EF4"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.data</w:t>
      </w:r>
    </w:p>
    <w:p w14:paraId="5FD907EF"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message: .</w:t>
      </w:r>
      <w:proofErr w:type="spellStart"/>
      <w:r w:rsidRPr="00371D7F">
        <w:rPr>
          <w:rFonts w:ascii="Times-New-Roman" w:hAnsi="Times-New-Roman" w:cs="Times-New-Roman"/>
          <w:sz w:val="22"/>
          <w:szCs w:val="22"/>
          <w:lang w:eastAsia="zh-CN"/>
        </w:rPr>
        <w:t>asciiz</w:t>
      </w:r>
      <w:proofErr w:type="spellEnd"/>
      <w:r w:rsidRPr="00371D7F">
        <w:rPr>
          <w:rFonts w:ascii="Times-New-Roman" w:hAnsi="Times-New-Roman" w:cs="Times-New-Roman"/>
          <w:sz w:val="22"/>
          <w:szCs w:val="22"/>
          <w:lang w:eastAsia="zh-CN"/>
        </w:rPr>
        <w:t xml:space="preserve"> "Enter the number: "</w:t>
      </w:r>
    </w:p>
    <w:p w14:paraId="24123A59"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w:t>
      </w:r>
      <w:proofErr w:type="spellStart"/>
      <w:r w:rsidRPr="00371D7F">
        <w:rPr>
          <w:rFonts w:ascii="Times-New-Roman" w:hAnsi="Times-New-Roman" w:cs="Times-New-Roman"/>
          <w:sz w:val="22"/>
          <w:szCs w:val="22"/>
          <w:lang w:eastAsia="zh-CN"/>
        </w:rPr>
        <w:t>result_msg</w:t>
      </w:r>
      <w:proofErr w:type="spellEnd"/>
      <w:r w:rsidRPr="00371D7F">
        <w:rPr>
          <w:rFonts w:ascii="Times-New-Roman" w:hAnsi="Times-New-Roman" w:cs="Times-New-Roman"/>
          <w:sz w:val="22"/>
          <w:szCs w:val="22"/>
          <w:lang w:eastAsia="zh-CN"/>
        </w:rPr>
        <w:t>: .</w:t>
      </w:r>
      <w:proofErr w:type="spellStart"/>
      <w:r w:rsidRPr="00371D7F">
        <w:rPr>
          <w:rFonts w:ascii="Times-New-Roman" w:hAnsi="Times-New-Roman" w:cs="Times-New-Roman"/>
          <w:sz w:val="22"/>
          <w:szCs w:val="22"/>
          <w:lang w:eastAsia="zh-CN"/>
        </w:rPr>
        <w:t>asciiz</w:t>
      </w:r>
      <w:proofErr w:type="spellEnd"/>
      <w:r w:rsidRPr="00371D7F">
        <w:rPr>
          <w:rFonts w:ascii="Times-New-Roman" w:hAnsi="Times-New-Roman" w:cs="Times-New-Roman"/>
          <w:sz w:val="22"/>
          <w:szCs w:val="22"/>
          <w:lang w:eastAsia="zh-CN"/>
        </w:rPr>
        <w:t xml:space="preserve"> "The 2's complement of the number is: "</w:t>
      </w:r>
    </w:p>
    <w:p w14:paraId="6A55344F"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w:t>
      </w:r>
    </w:p>
    <w:p w14:paraId="61C49B94"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.text</w:t>
      </w:r>
    </w:p>
    <w:p w14:paraId="4E9177A6"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w:t>
      </w:r>
      <w:proofErr w:type="spellStart"/>
      <w:r w:rsidRPr="00371D7F">
        <w:rPr>
          <w:rFonts w:ascii="Times-New-Roman" w:hAnsi="Times-New-Roman" w:cs="Times-New-Roman"/>
          <w:sz w:val="22"/>
          <w:szCs w:val="22"/>
          <w:lang w:eastAsia="zh-CN"/>
        </w:rPr>
        <w:t>globl</w:t>
      </w:r>
      <w:proofErr w:type="spellEnd"/>
      <w:r w:rsidRPr="00371D7F">
        <w:rPr>
          <w:rFonts w:ascii="Times-New-Roman" w:hAnsi="Times-New-Roman" w:cs="Times-New-Roman"/>
          <w:sz w:val="22"/>
          <w:szCs w:val="22"/>
          <w:lang w:eastAsia="zh-CN"/>
        </w:rPr>
        <w:t xml:space="preserve"> main</w:t>
      </w:r>
    </w:p>
    <w:p w14:paraId="3DA7F0F3" w14:textId="77777777" w:rsidR="00371D7F" w:rsidRPr="00371D7F" w:rsidRDefault="00371D7F" w:rsidP="00371D7F">
      <w:pPr>
        <w:snapToGrid w:val="0"/>
        <w:contextualSpacing/>
        <w:rPr>
          <w:rFonts w:ascii="Times-New-Roman" w:hAnsi="Times-New-Roman" w:cs="Times-New-Roman"/>
          <w:sz w:val="22"/>
          <w:szCs w:val="22"/>
          <w:lang w:eastAsia="zh-CN"/>
        </w:rPr>
      </w:pPr>
    </w:p>
    <w:p w14:paraId="6ED3655A"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main:</w:t>
      </w:r>
    </w:p>
    <w:p w14:paraId="3EE42E0C"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li $v0, 4</w:t>
      </w:r>
    </w:p>
    <w:p w14:paraId="52C7620B"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la $a0, message</w:t>
      </w:r>
    </w:p>
    <w:p w14:paraId="4609181D"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w:t>
      </w:r>
      <w:proofErr w:type="spellStart"/>
      <w:r w:rsidRPr="00371D7F">
        <w:rPr>
          <w:rFonts w:ascii="Times-New-Roman" w:hAnsi="Times-New-Roman" w:cs="Times-New-Roman"/>
          <w:sz w:val="22"/>
          <w:szCs w:val="22"/>
          <w:lang w:eastAsia="zh-CN"/>
        </w:rPr>
        <w:t>syscall</w:t>
      </w:r>
      <w:proofErr w:type="spellEnd"/>
    </w:p>
    <w:p w14:paraId="65EEDB63" w14:textId="77777777" w:rsidR="00371D7F" w:rsidRPr="00371D7F" w:rsidRDefault="00371D7F" w:rsidP="00371D7F">
      <w:pPr>
        <w:snapToGrid w:val="0"/>
        <w:contextualSpacing/>
        <w:rPr>
          <w:rFonts w:ascii="Times-New-Roman" w:hAnsi="Times-New-Roman" w:cs="Times-New-Roman"/>
          <w:sz w:val="22"/>
          <w:szCs w:val="22"/>
          <w:lang w:eastAsia="zh-CN"/>
        </w:rPr>
      </w:pPr>
    </w:p>
    <w:p w14:paraId="1763506A"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li $v0, 5</w:t>
      </w:r>
    </w:p>
    <w:p w14:paraId="5810B81D"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w:t>
      </w:r>
      <w:proofErr w:type="spellStart"/>
      <w:r w:rsidRPr="00371D7F">
        <w:rPr>
          <w:rFonts w:ascii="Times-New-Roman" w:hAnsi="Times-New-Roman" w:cs="Times-New-Roman"/>
          <w:sz w:val="22"/>
          <w:szCs w:val="22"/>
          <w:lang w:eastAsia="zh-CN"/>
        </w:rPr>
        <w:t>syscall</w:t>
      </w:r>
      <w:proofErr w:type="spellEnd"/>
    </w:p>
    <w:p w14:paraId="147426ED"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move $t0, $v0</w:t>
      </w:r>
    </w:p>
    <w:p w14:paraId="47060546" w14:textId="77777777" w:rsidR="00371D7F" w:rsidRPr="00371D7F" w:rsidRDefault="00371D7F" w:rsidP="00371D7F">
      <w:pPr>
        <w:snapToGrid w:val="0"/>
        <w:contextualSpacing/>
        <w:rPr>
          <w:rFonts w:ascii="Times-New-Roman" w:hAnsi="Times-New-Roman" w:cs="Times-New-Roman"/>
          <w:sz w:val="22"/>
          <w:szCs w:val="22"/>
          <w:lang w:eastAsia="zh-CN"/>
        </w:rPr>
      </w:pPr>
    </w:p>
    <w:p w14:paraId="4D052A97"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not $t0, $t0</w:t>
      </w:r>
    </w:p>
    <w:p w14:paraId="5A3FCCBA"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w:t>
      </w:r>
      <w:proofErr w:type="spellStart"/>
      <w:r w:rsidRPr="00371D7F">
        <w:rPr>
          <w:rFonts w:ascii="Times-New-Roman" w:hAnsi="Times-New-Roman" w:cs="Times-New-Roman"/>
          <w:sz w:val="22"/>
          <w:szCs w:val="22"/>
          <w:lang w:eastAsia="zh-CN"/>
        </w:rPr>
        <w:t>addi</w:t>
      </w:r>
      <w:proofErr w:type="spellEnd"/>
      <w:r w:rsidRPr="00371D7F">
        <w:rPr>
          <w:rFonts w:ascii="Times-New-Roman" w:hAnsi="Times-New-Roman" w:cs="Times-New-Roman"/>
          <w:sz w:val="22"/>
          <w:szCs w:val="22"/>
          <w:lang w:eastAsia="zh-CN"/>
        </w:rPr>
        <w:t xml:space="preserve"> $t0, $t0, 1</w:t>
      </w:r>
    </w:p>
    <w:p w14:paraId="5C9DEEA9" w14:textId="77777777" w:rsidR="00371D7F" w:rsidRPr="00371D7F" w:rsidRDefault="00371D7F" w:rsidP="00371D7F">
      <w:pPr>
        <w:snapToGrid w:val="0"/>
        <w:contextualSpacing/>
        <w:rPr>
          <w:rFonts w:ascii="Times-New-Roman" w:hAnsi="Times-New-Roman" w:cs="Times-New-Roman"/>
          <w:sz w:val="22"/>
          <w:szCs w:val="22"/>
          <w:lang w:eastAsia="zh-CN"/>
        </w:rPr>
      </w:pPr>
    </w:p>
    <w:p w14:paraId="31D9A33C"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li $v0, 4</w:t>
      </w:r>
    </w:p>
    <w:p w14:paraId="05580679"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la $a0, </w:t>
      </w:r>
      <w:proofErr w:type="spellStart"/>
      <w:r w:rsidRPr="00371D7F">
        <w:rPr>
          <w:rFonts w:ascii="Times-New-Roman" w:hAnsi="Times-New-Roman" w:cs="Times-New-Roman"/>
          <w:sz w:val="22"/>
          <w:szCs w:val="22"/>
          <w:lang w:eastAsia="zh-CN"/>
        </w:rPr>
        <w:t>result_msg</w:t>
      </w:r>
      <w:proofErr w:type="spellEnd"/>
    </w:p>
    <w:p w14:paraId="1CFD02FC"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w:t>
      </w:r>
      <w:proofErr w:type="spellStart"/>
      <w:r w:rsidRPr="00371D7F">
        <w:rPr>
          <w:rFonts w:ascii="Times-New-Roman" w:hAnsi="Times-New-Roman" w:cs="Times-New-Roman"/>
          <w:sz w:val="22"/>
          <w:szCs w:val="22"/>
          <w:lang w:eastAsia="zh-CN"/>
        </w:rPr>
        <w:t>syscall</w:t>
      </w:r>
      <w:proofErr w:type="spellEnd"/>
    </w:p>
    <w:p w14:paraId="31684BC6" w14:textId="77777777" w:rsidR="00371D7F" w:rsidRPr="00371D7F" w:rsidRDefault="00371D7F" w:rsidP="00371D7F">
      <w:pPr>
        <w:snapToGrid w:val="0"/>
        <w:contextualSpacing/>
        <w:rPr>
          <w:rFonts w:ascii="Times-New-Roman" w:hAnsi="Times-New-Roman" w:cs="Times-New-Roman"/>
          <w:sz w:val="22"/>
          <w:szCs w:val="22"/>
          <w:lang w:eastAsia="zh-CN"/>
        </w:rPr>
      </w:pPr>
    </w:p>
    <w:p w14:paraId="092FB6B0"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li $v0, 1</w:t>
      </w:r>
    </w:p>
    <w:p w14:paraId="0680238E"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move $a0, $t0</w:t>
      </w:r>
    </w:p>
    <w:p w14:paraId="7CE0B91A"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w:t>
      </w:r>
      <w:proofErr w:type="spellStart"/>
      <w:r w:rsidRPr="00371D7F">
        <w:rPr>
          <w:rFonts w:ascii="Times-New-Roman" w:hAnsi="Times-New-Roman" w:cs="Times-New-Roman"/>
          <w:sz w:val="22"/>
          <w:szCs w:val="22"/>
          <w:lang w:eastAsia="zh-CN"/>
        </w:rPr>
        <w:t>syscall</w:t>
      </w:r>
      <w:proofErr w:type="spellEnd"/>
    </w:p>
    <w:p w14:paraId="542A1554"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w:t>
      </w:r>
    </w:p>
    <w:p w14:paraId="6D810D28" w14:textId="77777777"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li $v0, 10</w:t>
      </w:r>
    </w:p>
    <w:p w14:paraId="47E9D5E9" w14:textId="0AE2A8FA" w:rsidR="00371D7F" w:rsidRPr="00371D7F" w:rsidRDefault="00371D7F" w:rsidP="00371D7F">
      <w:pPr>
        <w:snapToGrid w:val="0"/>
        <w:contextualSpacing/>
        <w:rPr>
          <w:rFonts w:ascii="Times-New-Roman" w:hAnsi="Times-New-Roman" w:cs="Times-New-Roman"/>
          <w:sz w:val="22"/>
          <w:szCs w:val="22"/>
          <w:lang w:eastAsia="zh-CN"/>
        </w:rPr>
      </w:pPr>
      <w:r w:rsidRPr="00371D7F">
        <w:rPr>
          <w:rFonts w:ascii="Times-New-Roman" w:hAnsi="Times-New-Roman" w:cs="Times-New-Roman"/>
          <w:sz w:val="22"/>
          <w:szCs w:val="22"/>
          <w:lang w:eastAsia="zh-CN"/>
        </w:rPr>
        <w:t xml:space="preserve">    </w:t>
      </w:r>
      <w:proofErr w:type="spellStart"/>
      <w:r w:rsidRPr="00371D7F">
        <w:rPr>
          <w:rFonts w:ascii="Times-New-Roman" w:hAnsi="Times-New-Roman" w:cs="Times-New-Roman"/>
          <w:sz w:val="22"/>
          <w:szCs w:val="22"/>
          <w:lang w:eastAsia="zh-CN"/>
        </w:rPr>
        <w:t>syscall</w:t>
      </w:r>
      <w:proofErr w:type="spellEnd"/>
    </w:p>
    <w:p w14:paraId="3BD1EF31" w14:textId="022457E3" w:rsidR="00F95715" w:rsidRDefault="00F95715" w:rsidP="003A2B46">
      <w:pPr>
        <w:pBdr>
          <w:bottom w:val="double" w:sz="6" w:space="1" w:color="auto"/>
        </w:pBdr>
        <w:snapToGrid w:val="0"/>
        <w:contextualSpacing/>
        <w:rPr>
          <w:rFonts w:ascii="Times-New-Roman" w:hAnsi="Times-New-Roman" w:cs="Times-New-Roman"/>
          <w:sz w:val="24"/>
          <w:lang w:eastAsia="zh-CN"/>
        </w:rPr>
      </w:pPr>
      <w:r w:rsidRPr="003A2B46">
        <w:rPr>
          <w:rFonts w:ascii="Times-New-Roman" w:hAnsi="Times-New-Roman" w:cs="Times-New-Roman"/>
          <w:sz w:val="24"/>
          <w:lang w:eastAsia="zh-CN"/>
        </w:rPr>
        <w:t xml:space="preserve">   </w:t>
      </w:r>
    </w:p>
    <w:p w14:paraId="1155E1D6" w14:textId="77777777" w:rsidR="00371D7F" w:rsidRDefault="00371D7F" w:rsidP="003A2B46">
      <w:pPr>
        <w:snapToGrid w:val="0"/>
        <w:contextualSpacing/>
        <w:rPr>
          <w:rFonts w:ascii="Times-New-Roman" w:hAnsi="Times-New-Roman" w:cs="Times-New-Roman"/>
          <w:sz w:val="24"/>
          <w:lang w:eastAsia="zh-CN"/>
        </w:rPr>
      </w:pPr>
    </w:p>
    <w:p w14:paraId="4896B885" w14:textId="77777777" w:rsidR="00371D7F" w:rsidRDefault="00371D7F" w:rsidP="003A2B46">
      <w:pPr>
        <w:snapToGrid w:val="0"/>
        <w:contextualSpacing/>
        <w:rPr>
          <w:rFonts w:ascii="Times-New-Roman" w:hAnsi="Times-New-Roman" w:cs="Times-New-Roman"/>
          <w:sz w:val="24"/>
          <w:lang w:eastAsia="zh-CN"/>
        </w:rPr>
      </w:pPr>
    </w:p>
    <w:p w14:paraId="5E5E8146" w14:textId="77777777" w:rsidR="00371D7F" w:rsidRDefault="00371D7F" w:rsidP="003A2B46">
      <w:pPr>
        <w:snapToGrid w:val="0"/>
        <w:contextualSpacing/>
        <w:rPr>
          <w:rFonts w:ascii="Times-New-Roman" w:hAnsi="Times-New-Roman" w:cs="Times-New-Roman"/>
          <w:sz w:val="24"/>
          <w:lang w:eastAsia="zh-CN"/>
        </w:rPr>
      </w:pPr>
    </w:p>
    <w:p w14:paraId="06E3419F" w14:textId="77777777" w:rsidR="00371D7F" w:rsidRPr="003A2B46" w:rsidRDefault="00371D7F" w:rsidP="003A2B46">
      <w:pPr>
        <w:snapToGrid w:val="0"/>
        <w:contextualSpacing/>
        <w:rPr>
          <w:rFonts w:ascii="Times-New-Roman" w:hAnsi="Times-New-Roman" w:cs="Times-New-Roman"/>
          <w:sz w:val="24"/>
          <w:lang w:eastAsia="zh-CN"/>
        </w:rPr>
      </w:pPr>
    </w:p>
    <w:p w14:paraId="7FD1F1FB" w14:textId="77777777" w:rsidR="00F95715" w:rsidRDefault="00F95715" w:rsidP="00F95715">
      <w:pPr>
        <w:pStyle w:val="ListParagraph"/>
        <w:snapToGrid w:val="0"/>
        <w:ind w:left="270"/>
        <w:contextualSpacing/>
        <w:rPr>
          <w:rFonts w:ascii="Times-New-Roman" w:hAnsi="Times-New-Roman" w:cs="Times-New-Roman"/>
          <w:sz w:val="24"/>
          <w:lang w:eastAsia="zh-CN"/>
        </w:rPr>
      </w:pPr>
    </w:p>
    <w:p w14:paraId="270646F1" w14:textId="709C5156" w:rsidR="001F2525" w:rsidRPr="00424F4B" w:rsidRDefault="001F2525" w:rsidP="00FE02D4">
      <w:pPr>
        <w:pStyle w:val="ListParagraph"/>
        <w:numPr>
          <w:ilvl w:val="0"/>
          <w:numId w:val="6"/>
        </w:numPr>
        <w:snapToGrid w:val="0"/>
        <w:ind w:left="270" w:hanging="270"/>
        <w:contextualSpacing/>
        <w:rPr>
          <w:rFonts w:ascii="Times-New-Roman" w:hAnsi="Times-New-Roman" w:cs="Times-New-Roman"/>
          <w:b/>
          <w:bCs/>
          <w:sz w:val="24"/>
          <w:lang w:eastAsia="zh-CN"/>
        </w:rPr>
      </w:pPr>
      <w:r w:rsidRPr="00424F4B">
        <w:rPr>
          <w:rFonts w:ascii="Times-New-Roman" w:hAnsi="Times-New-Roman" w:cs="Times-New-Roman"/>
          <w:b/>
          <w:bCs/>
          <w:sz w:val="24"/>
          <w:lang w:eastAsia="zh-CN"/>
        </w:rPr>
        <w:lastRenderedPageBreak/>
        <w:t>Write a program in MIPS assembly to read-in an integer from the keyboard, and then print the following triangle starts</w:t>
      </w:r>
      <w:r w:rsidR="00C9627C" w:rsidRPr="00424F4B">
        <w:rPr>
          <w:rFonts w:ascii="Times-New-Roman" w:hAnsi="Times-New-Roman" w:cs="Times-New-Roman"/>
          <w:b/>
          <w:bCs/>
          <w:sz w:val="24"/>
          <w:lang w:eastAsia="zh-CN"/>
        </w:rPr>
        <w:t xml:space="preserve">. </w:t>
      </w:r>
    </w:p>
    <w:p w14:paraId="7C242F73" w14:textId="77777777" w:rsidR="00FE02D4" w:rsidRPr="00424F4B" w:rsidRDefault="00FE02D4" w:rsidP="00FE02D4">
      <w:pPr>
        <w:snapToGrid w:val="0"/>
        <w:contextualSpacing/>
        <w:rPr>
          <w:rFonts w:ascii="Times-New-Roman" w:hAnsi="Times-New-Roman" w:cs="Times-New-Roman"/>
          <w:b/>
          <w:bCs/>
          <w:sz w:val="8"/>
          <w:szCs w:val="8"/>
          <w:lang w:eastAsia="zh-CN"/>
        </w:rPr>
      </w:pPr>
    </w:p>
    <w:p w14:paraId="36DC5030" w14:textId="77777777" w:rsidR="001F2525" w:rsidRPr="00424F4B" w:rsidRDefault="001F2525" w:rsidP="001F2525">
      <w:pPr>
        <w:pStyle w:val="ListParagraph"/>
        <w:snapToGrid w:val="0"/>
        <w:ind w:left="270"/>
        <w:contextualSpacing/>
        <w:rPr>
          <w:rFonts w:ascii="Times-New-Roman" w:hAnsi="Times-New-Roman" w:cs="Times-New-Roman"/>
          <w:b/>
          <w:bCs/>
          <w:i/>
          <w:sz w:val="24"/>
          <w:lang w:eastAsia="zh-CN"/>
        </w:rPr>
      </w:pPr>
      <w:proofErr w:type="spellStart"/>
      <w:r w:rsidRPr="00424F4B">
        <w:rPr>
          <w:rFonts w:ascii="Times-New-Roman" w:hAnsi="Times-New-Roman" w:cs="Times-New-Roman"/>
          <w:b/>
          <w:bCs/>
          <w:i/>
          <w:sz w:val="24"/>
          <w:lang w:eastAsia="zh-CN"/>
        </w:rPr>
        <w:t>e.g</w:t>
      </w:r>
      <w:proofErr w:type="spellEnd"/>
      <w:r w:rsidRPr="00424F4B">
        <w:rPr>
          <w:rFonts w:ascii="Times-New-Roman" w:hAnsi="Times-New-Roman" w:cs="Times-New-Roman"/>
          <w:b/>
          <w:bCs/>
          <w:i/>
          <w:sz w:val="24"/>
          <w:lang w:eastAsia="zh-CN"/>
        </w:rPr>
        <w:t xml:space="preserve"> </w:t>
      </w:r>
      <w:r w:rsidRPr="00424F4B">
        <w:rPr>
          <w:rFonts w:ascii="Times-New-Roman" w:hAnsi="Times-New-Roman" w:cs="Times-New-Roman"/>
          <w:b/>
          <w:bCs/>
          <w:i/>
          <w:sz w:val="24"/>
          <w:lang w:eastAsia="zh-CN"/>
        </w:rPr>
        <w:tab/>
      </w:r>
      <w:r w:rsidRPr="00424F4B">
        <w:rPr>
          <w:rFonts w:ascii="Times-New-Roman" w:hAnsi="Times-New-Roman" w:cs="Times-New-Roman"/>
          <w:b/>
          <w:bCs/>
          <w:i/>
          <w:sz w:val="24"/>
          <w:lang w:eastAsia="zh-CN"/>
        </w:rPr>
        <w:tab/>
        <w:t>Enter an integer: 7</w:t>
      </w:r>
    </w:p>
    <w:p w14:paraId="517FED55" w14:textId="4DDD35E2" w:rsidR="001F2525" w:rsidRPr="00424F4B" w:rsidRDefault="001F2525" w:rsidP="00FE02D4">
      <w:pPr>
        <w:pStyle w:val="ListParagraph"/>
        <w:snapToGrid w:val="0"/>
        <w:ind w:left="270"/>
        <w:contextualSpacing/>
        <w:rPr>
          <w:rFonts w:ascii="Times-New-Roman" w:hAnsi="Times-New-Roman" w:cs="Times-New-Roman"/>
          <w:b/>
          <w:bCs/>
          <w:i/>
          <w:sz w:val="24"/>
          <w:lang w:eastAsia="zh-CN"/>
        </w:rPr>
      </w:pPr>
      <w:r w:rsidRPr="00424F4B">
        <w:rPr>
          <w:rFonts w:ascii="Times-New-Roman" w:hAnsi="Times-New-Roman" w:cs="Times-New-Roman"/>
          <w:b/>
          <w:bCs/>
          <w:i/>
          <w:sz w:val="24"/>
          <w:lang w:eastAsia="zh-CN"/>
        </w:rPr>
        <w:tab/>
      </w:r>
      <w:r w:rsidRPr="00424F4B">
        <w:rPr>
          <w:rFonts w:ascii="Times-New-Roman" w:hAnsi="Times-New-Roman" w:cs="Times-New-Roman"/>
          <w:b/>
          <w:bCs/>
          <w:i/>
          <w:sz w:val="24"/>
          <w:lang w:eastAsia="zh-CN"/>
        </w:rPr>
        <w:tab/>
        <w:t xml:space="preserve">The outputs will be: </w:t>
      </w:r>
    </w:p>
    <w:p w14:paraId="33C0AD2C" w14:textId="77777777" w:rsidR="001F2525" w:rsidRPr="00424F4B" w:rsidRDefault="001F2525" w:rsidP="001F2525">
      <w:pPr>
        <w:pStyle w:val="ListParagraph"/>
        <w:snapToGrid w:val="0"/>
        <w:ind w:left="1440"/>
        <w:contextualSpacing/>
        <w:rPr>
          <w:rFonts w:ascii="Times-New-Roman" w:hAnsi="Times-New-Roman" w:cs="Times-New-Roman"/>
          <w:b/>
          <w:bCs/>
          <w:i/>
          <w:sz w:val="24"/>
          <w:lang w:eastAsia="zh-CN"/>
        </w:rPr>
      </w:pPr>
      <w:r w:rsidRPr="00424F4B">
        <w:rPr>
          <w:rFonts w:ascii="Times-New-Roman" w:hAnsi="Times-New-Roman" w:cs="Times-New-Roman"/>
          <w:b/>
          <w:bCs/>
          <w:i/>
          <w:sz w:val="24"/>
          <w:lang w:eastAsia="zh-CN"/>
        </w:rPr>
        <w:t>*</w:t>
      </w:r>
    </w:p>
    <w:p w14:paraId="01C03BEB" w14:textId="77777777" w:rsidR="001F2525" w:rsidRPr="00424F4B" w:rsidRDefault="001F2525" w:rsidP="001F2525">
      <w:pPr>
        <w:pStyle w:val="ListParagraph"/>
        <w:snapToGrid w:val="0"/>
        <w:ind w:left="1440"/>
        <w:contextualSpacing/>
        <w:rPr>
          <w:rFonts w:ascii="Times-New-Roman" w:hAnsi="Times-New-Roman" w:cs="Times-New-Roman"/>
          <w:b/>
          <w:bCs/>
          <w:i/>
          <w:sz w:val="24"/>
          <w:lang w:eastAsia="zh-CN"/>
        </w:rPr>
      </w:pPr>
      <w:r w:rsidRPr="00424F4B">
        <w:rPr>
          <w:rFonts w:ascii="Times-New-Roman" w:hAnsi="Times-New-Roman" w:cs="Times-New-Roman"/>
          <w:b/>
          <w:bCs/>
          <w:i/>
          <w:sz w:val="24"/>
          <w:lang w:eastAsia="zh-CN"/>
        </w:rPr>
        <w:t>**</w:t>
      </w:r>
    </w:p>
    <w:p w14:paraId="46C74C0F" w14:textId="77777777" w:rsidR="001F2525" w:rsidRPr="00424F4B" w:rsidRDefault="001F2525" w:rsidP="001F2525">
      <w:pPr>
        <w:pStyle w:val="ListParagraph"/>
        <w:snapToGrid w:val="0"/>
        <w:ind w:left="1440"/>
        <w:contextualSpacing/>
        <w:rPr>
          <w:rFonts w:ascii="Times-New-Roman" w:hAnsi="Times-New-Roman" w:cs="Times-New-Roman"/>
          <w:b/>
          <w:bCs/>
          <w:i/>
          <w:sz w:val="24"/>
          <w:lang w:eastAsia="zh-CN"/>
        </w:rPr>
      </w:pPr>
      <w:r w:rsidRPr="00424F4B">
        <w:rPr>
          <w:rFonts w:ascii="Times-New-Roman" w:hAnsi="Times-New-Roman" w:cs="Times-New-Roman"/>
          <w:b/>
          <w:bCs/>
          <w:i/>
          <w:sz w:val="24"/>
          <w:lang w:eastAsia="zh-CN"/>
        </w:rPr>
        <w:t>***</w:t>
      </w:r>
    </w:p>
    <w:p w14:paraId="66BDC34D" w14:textId="77777777" w:rsidR="001F2525" w:rsidRPr="00424F4B" w:rsidRDefault="001F2525" w:rsidP="001F2525">
      <w:pPr>
        <w:pStyle w:val="ListParagraph"/>
        <w:snapToGrid w:val="0"/>
        <w:ind w:left="1440"/>
        <w:contextualSpacing/>
        <w:rPr>
          <w:rFonts w:ascii="Times-New-Roman" w:hAnsi="Times-New-Roman" w:cs="Times-New-Roman"/>
          <w:b/>
          <w:bCs/>
          <w:i/>
          <w:sz w:val="24"/>
          <w:lang w:eastAsia="zh-CN"/>
        </w:rPr>
      </w:pPr>
      <w:r w:rsidRPr="00424F4B">
        <w:rPr>
          <w:rFonts w:ascii="Times-New-Roman" w:hAnsi="Times-New-Roman" w:cs="Times-New-Roman"/>
          <w:b/>
          <w:bCs/>
          <w:i/>
          <w:sz w:val="24"/>
          <w:lang w:eastAsia="zh-CN"/>
        </w:rPr>
        <w:t>****</w:t>
      </w:r>
    </w:p>
    <w:p w14:paraId="18FA4860" w14:textId="77777777" w:rsidR="001F2525" w:rsidRPr="00424F4B" w:rsidRDefault="001F2525" w:rsidP="001F2525">
      <w:pPr>
        <w:pStyle w:val="ListParagraph"/>
        <w:snapToGrid w:val="0"/>
        <w:ind w:left="1440"/>
        <w:contextualSpacing/>
        <w:rPr>
          <w:rFonts w:ascii="Times-New-Roman" w:hAnsi="Times-New-Roman" w:cs="Times-New-Roman"/>
          <w:b/>
          <w:bCs/>
          <w:i/>
          <w:sz w:val="24"/>
          <w:lang w:eastAsia="zh-CN"/>
        </w:rPr>
      </w:pPr>
      <w:r w:rsidRPr="00424F4B">
        <w:rPr>
          <w:rFonts w:ascii="Times-New-Roman" w:hAnsi="Times-New-Roman" w:cs="Times-New-Roman"/>
          <w:b/>
          <w:bCs/>
          <w:i/>
          <w:sz w:val="24"/>
          <w:lang w:eastAsia="zh-CN"/>
        </w:rPr>
        <w:t>*****</w:t>
      </w:r>
    </w:p>
    <w:p w14:paraId="54B757D3" w14:textId="77777777" w:rsidR="001F2525" w:rsidRPr="00424F4B" w:rsidRDefault="001F2525" w:rsidP="001F2525">
      <w:pPr>
        <w:pStyle w:val="ListParagraph"/>
        <w:snapToGrid w:val="0"/>
        <w:ind w:left="1440"/>
        <w:contextualSpacing/>
        <w:rPr>
          <w:rFonts w:ascii="Times-New-Roman" w:hAnsi="Times-New-Roman" w:cs="Times-New-Roman"/>
          <w:b/>
          <w:bCs/>
          <w:i/>
          <w:sz w:val="24"/>
          <w:lang w:eastAsia="zh-CN"/>
        </w:rPr>
      </w:pPr>
      <w:r w:rsidRPr="00424F4B">
        <w:rPr>
          <w:rFonts w:ascii="Times-New-Roman" w:hAnsi="Times-New-Roman" w:cs="Times-New-Roman"/>
          <w:b/>
          <w:bCs/>
          <w:i/>
          <w:sz w:val="24"/>
          <w:lang w:eastAsia="zh-CN"/>
        </w:rPr>
        <w:t>******</w:t>
      </w:r>
    </w:p>
    <w:p w14:paraId="004FD9EB" w14:textId="3A6905AE" w:rsidR="003A2B46" w:rsidRPr="00424F4B" w:rsidRDefault="001F2525" w:rsidP="00FE02D4">
      <w:pPr>
        <w:pStyle w:val="ListParagraph"/>
        <w:snapToGrid w:val="0"/>
        <w:ind w:left="1440"/>
        <w:contextualSpacing/>
        <w:rPr>
          <w:rFonts w:ascii="Times-New-Roman" w:hAnsi="Times-New-Roman" w:cs="Times-New-Roman"/>
          <w:b/>
          <w:bCs/>
          <w:i/>
          <w:sz w:val="24"/>
          <w:lang w:eastAsia="zh-CN"/>
        </w:rPr>
      </w:pPr>
      <w:r w:rsidRPr="00424F4B">
        <w:rPr>
          <w:rFonts w:ascii="Times-New-Roman" w:hAnsi="Times-New-Roman" w:cs="Times-New-Roman"/>
          <w:b/>
          <w:bCs/>
          <w:i/>
          <w:sz w:val="24"/>
          <w:lang w:eastAsia="zh-CN"/>
        </w:rPr>
        <w:t>*******</w:t>
      </w:r>
    </w:p>
    <w:p w14:paraId="72E1B8F0" w14:textId="77777777" w:rsidR="003A2B46" w:rsidRPr="003A2B46" w:rsidRDefault="003A2B46" w:rsidP="003A2B46">
      <w:pPr>
        <w:snapToGrid w:val="0"/>
        <w:contextualSpacing/>
        <w:rPr>
          <w:rFonts w:ascii="Times-New-Roman" w:hAnsi="Times-New-Roman" w:cs="Times-New-Roman"/>
          <w:b/>
          <w:bCs/>
          <w:i/>
          <w:iCs/>
          <w:sz w:val="24"/>
          <w:u w:val="single"/>
          <w:lang w:eastAsia="zh-CN"/>
        </w:rPr>
      </w:pPr>
      <w:r w:rsidRPr="003A2B46">
        <w:rPr>
          <w:rFonts w:ascii="Times-New-Roman" w:hAnsi="Times-New-Roman" w:cs="Times-New-Roman"/>
          <w:b/>
          <w:bCs/>
          <w:i/>
          <w:iCs/>
          <w:sz w:val="24"/>
          <w:u w:val="single"/>
          <w:lang w:eastAsia="zh-CN"/>
        </w:rPr>
        <w:t>Answer:</w:t>
      </w:r>
    </w:p>
    <w:p w14:paraId="6575CA60" w14:textId="77777777" w:rsidR="003A2B46" w:rsidRDefault="003A2B46" w:rsidP="003A2B46">
      <w:pPr>
        <w:snapToGrid w:val="0"/>
        <w:contextualSpacing/>
        <w:rPr>
          <w:rFonts w:ascii="Times-New-Roman" w:hAnsi="Times-New-Roman" w:cs="Times-New-Roman"/>
          <w:i/>
          <w:sz w:val="24"/>
          <w:lang w:eastAsia="zh-CN"/>
        </w:rPr>
      </w:pPr>
    </w:p>
    <w:p w14:paraId="279217F2"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.data</w:t>
      </w:r>
    </w:p>
    <w:p w14:paraId="2AAD7708"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prompt: .</w:t>
      </w:r>
      <w:proofErr w:type="spellStart"/>
      <w:r w:rsidRPr="00FE02D4">
        <w:rPr>
          <w:rFonts w:ascii="Times-New-Roman" w:hAnsi="Times-New-Roman" w:cs="Times-New-Roman"/>
          <w:iCs/>
          <w:sz w:val="20"/>
          <w:szCs w:val="20"/>
          <w:lang w:eastAsia="zh-CN"/>
        </w:rPr>
        <w:t>asciiz</w:t>
      </w:r>
      <w:proofErr w:type="spellEnd"/>
      <w:r w:rsidRPr="00FE02D4">
        <w:rPr>
          <w:rFonts w:ascii="Times-New-Roman" w:hAnsi="Times-New-Roman" w:cs="Times-New-Roman"/>
          <w:iCs/>
          <w:sz w:val="20"/>
          <w:szCs w:val="20"/>
          <w:lang w:eastAsia="zh-CN"/>
        </w:rPr>
        <w:t xml:space="preserve"> "Enter the number of rows for the triangle: "</w:t>
      </w:r>
    </w:p>
    <w:p w14:paraId="5BBC38C2"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newline: .</w:t>
      </w:r>
      <w:proofErr w:type="spellStart"/>
      <w:r w:rsidRPr="00FE02D4">
        <w:rPr>
          <w:rFonts w:ascii="Times-New-Roman" w:hAnsi="Times-New-Roman" w:cs="Times-New-Roman"/>
          <w:iCs/>
          <w:sz w:val="20"/>
          <w:szCs w:val="20"/>
          <w:lang w:eastAsia="zh-CN"/>
        </w:rPr>
        <w:t>asciiz</w:t>
      </w:r>
      <w:proofErr w:type="spellEnd"/>
      <w:r w:rsidRPr="00FE02D4">
        <w:rPr>
          <w:rFonts w:ascii="Times-New-Roman" w:hAnsi="Times-New-Roman" w:cs="Times-New-Roman"/>
          <w:iCs/>
          <w:sz w:val="20"/>
          <w:szCs w:val="20"/>
          <w:lang w:eastAsia="zh-CN"/>
        </w:rPr>
        <w:t xml:space="preserve"> "\n"</w:t>
      </w:r>
    </w:p>
    <w:p w14:paraId="5EDA55EC"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star: .</w:t>
      </w:r>
      <w:proofErr w:type="spellStart"/>
      <w:r w:rsidRPr="00FE02D4">
        <w:rPr>
          <w:rFonts w:ascii="Times-New-Roman" w:hAnsi="Times-New-Roman" w:cs="Times-New-Roman"/>
          <w:iCs/>
          <w:sz w:val="20"/>
          <w:szCs w:val="20"/>
          <w:lang w:eastAsia="zh-CN"/>
        </w:rPr>
        <w:t>asciiz</w:t>
      </w:r>
      <w:proofErr w:type="spellEnd"/>
      <w:r w:rsidRPr="00FE02D4">
        <w:rPr>
          <w:rFonts w:ascii="Times-New-Roman" w:hAnsi="Times-New-Roman" w:cs="Times-New-Roman"/>
          <w:iCs/>
          <w:sz w:val="20"/>
          <w:szCs w:val="20"/>
          <w:lang w:eastAsia="zh-CN"/>
        </w:rPr>
        <w:t xml:space="preserve"> "*"</w:t>
      </w:r>
    </w:p>
    <w:p w14:paraId="791F2AB4"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w:t>
      </w:r>
    </w:p>
    <w:p w14:paraId="3BB631C7"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.text</w:t>
      </w:r>
    </w:p>
    <w:p w14:paraId="57A078D5"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w:t>
      </w:r>
      <w:proofErr w:type="spellStart"/>
      <w:r w:rsidRPr="00FE02D4">
        <w:rPr>
          <w:rFonts w:ascii="Times-New-Roman" w:hAnsi="Times-New-Roman" w:cs="Times-New-Roman"/>
          <w:iCs/>
          <w:sz w:val="20"/>
          <w:szCs w:val="20"/>
          <w:lang w:eastAsia="zh-CN"/>
        </w:rPr>
        <w:t>globl</w:t>
      </w:r>
      <w:proofErr w:type="spellEnd"/>
      <w:r w:rsidRPr="00FE02D4">
        <w:rPr>
          <w:rFonts w:ascii="Times-New-Roman" w:hAnsi="Times-New-Roman" w:cs="Times-New-Roman"/>
          <w:iCs/>
          <w:sz w:val="20"/>
          <w:szCs w:val="20"/>
          <w:lang w:eastAsia="zh-CN"/>
        </w:rPr>
        <w:t xml:space="preserve"> main</w:t>
      </w:r>
    </w:p>
    <w:p w14:paraId="42485F8A" w14:textId="77777777" w:rsidR="00FE02D4" w:rsidRPr="00FE02D4" w:rsidRDefault="00FE02D4" w:rsidP="00FE02D4">
      <w:pPr>
        <w:snapToGrid w:val="0"/>
        <w:contextualSpacing/>
        <w:rPr>
          <w:rFonts w:ascii="Times-New-Roman" w:hAnsi="Times-New-Roman" w:cs="Times-New-Roman"/>
          <w:iCs/>
          <w:sz w:val="20"/>
          <w:szCs w:val="20"/>
          <w:lang w:eastAsia="zh-CN"/>
        </w:rPr>
      </w:pPr>
    </w:p>
    <w:p w14:paraId="6D861B01"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main:</w:t>
      </w:r>
    </w:p>
    <w:p w14:paraId="4CC6E874"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li $v0, 4</w:t>
      </w:r>
    </w:p>
    <w:p w14:paraId="05D083FC"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la $a0, prompt</w:t>
      </w:r>
    </w:p>
    <w:p w14:paraId="2B6405DB"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w:t>
      </w:r>
      <w:proofErr w:type="spellStart"/>
      <w:r w:rsidRPr="00FE02D4">
        <w:rPr>
          <w:rFonts w:ascii="Times-New-Roman" w:hAnsi="Times-New-Roman" w:cs="Times-New-Roman"/>
          <w:iCs/>
          <w:sz w:val="20"/>
          <w:szCs w:val="20"/>
          <w:lang w:eastAsia="zh-CN"/>
        </w:rPr>
        <w:t>syscall</w:t>
      </w:r>
      <w:proofErr w:type="spellEnd"/>
    </w:p>
    <w:p w14:paraId="37417BF3" w14:textId="77777777" w:rsidR="00FE02D4" w:rsidRPr="00FE02D4" w:rsidRDefault="00FE02D4" w:rsidP="00FE02D4">
      <w:pPr>
        <w:snapToGrid w:val="0"/>
        <w:contextualSpacing/>
        <w:rPr>
          <w:rFonts w:ascii="Times-New-Roman" w:hAnsi="Times-New-Roman" w:cs="Times-New-Roman"/>
          <w:iCs/>
          <w:sz w:val="20"/>
          <w:szCs w:val="20"/>
          <w:lang w:eastAsia="zh-CN"/>
        </w:rPr>
      </w:pPr>
    </w:p>
    <w:p w14:paraId="663CE780"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li $v0, 5</w:t>
      </w:r>
    </w:p>
    <w:p w14:paraId="498A0B9E"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w:t>
      </w:r>
      <w:proofErr w:type="spellStart"/>
      <w:r w:rsidRPr="00FE02D4">
        <w:rPr>
          <w:rFonts w:ascii="Times-New-Roman" w:hAnsi="Times-New-Roman" w:cs="Times-New-Roman"/>
          <w:iCs/>
          <w:sz w:val="20"/>
          <w:szCs w:val="20"/>
          <w:lang w:eastAsia="zh-CN"/>
        </w:rPr>
        <w:t>syscall</w:t>
      </w:r>
      <w:proofErr w:type="spellEnd"/>
    </w:p>
    <w:p w14:paraId="4FEC7860"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move $t0, $v0</w:t>
      </w:r>
    </w:p>
    <w:p w14:paraId="3DD2DBC2" w14:textId="77777777" w:rsidR="00FE02D4" w:rsidRPr="00FE02D4" w:rsidRDefault="00FE02D4" w:rsidP="00FE02D4">
      <w:pPr>
        <w:snapToGrid w:val="0"/>
        <w:contextualSpacing/>
        <w:rPr>
          <w:rFonts w:ascii="Times-New-Roman" w:hAnsi="Times-New-Roman" w:cs="Times-New-Roman"/>
          <w:iCs/>
          <w:sz w:val="20"/>
          <w:szCs w:val="20"/>
          <w:lang w:eastAsia="zh-CN"/>
        </w:rPr>
      </w:pPr>
    </w:p>
    <w:p w14:paraId="5D4575FF"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li $t1, 1</w:t>
      </w:r>
    </w:p>
    <w:p w14:paraId="4CCC8D48" w14:textId="77777777" w:rsidR="00FE02D4" w:rsidRPr="00FE02D4" w:rsidRDefault="00FE02D4" w:rsidP="00FE02D4">
      <w:pPr>
        <w:snapToGrid w:val="0"/>
        <w:contextualSpacing/>
        <w:rPr>
          <w:rFonts w:ascii="Times-New-Roman" w:hAnsi="Times-New-Roman" w:cs="Times-New-Roman"/>
          <w:iCs/>
          <w:sz w:val="20"/>
          <w:szCs w:val="20"/>
          <w:lang w:eastAsia="zh-CN"/>
        </w:rPr>
      </w:pPr>
    </w:p>
    <w:p w14:paraId="5E54CE3C" w14:textId="77777777" w:rsidR="00FE02D4" w:rsidRPr="00FE02D4" w:rsidRDefault="00FE02D4" w:rsidP="00FE02D4">
      <w:pPr>
        <w:snapToGrid w:val="0"/>
        <w:contextualSpacing/>
        <w:rPr>
          <w:rFonts w:ascii="Times-New-Roman" w:hAnsi="Times-New-Roman" w:cs="Times-New-Roman"/>
          <w:iCs/>
          <w:sz w:val="20"/>
          <w:szCs w:val="20"/>
          <w:lang w:eastAsia="zh-CN"/>
        </w:rPr>
      </w:pPr>
      <w:proofErr w:type="spellStart"/>
      <w:r w:rsidRPr="00FE02D4">
        <w:rPr>
          <w:rFonts w:ascii="Times-New-Roman" w:hAnsi="Times-New-Roman" w:cs="Times-New-Roman"/>
          <w:iCs/>
          <w:sz w:val="20"/>
          <w:szCs w:val="20"/>
          <w:lang w:eastAsia="zh-CN"/>
        </w:rPr>
        <w:t>row_loop</w:t>
      </w:r>
      <w:proofErr w:type="spellEnd"/>
      <w:r w:rsidRPr="00FE02D4">
        <w:rPr>
          <w:rFonts w:ascii="Times-New-Roman" w:hAnsi="Times-New-Roman" w:cs="Times-New-Roman"/>
          <w:iCs/>
          <w:sz w:val="20"/>
          <w:szCs w:val="20"/>
          <w:lang w:eastAsia="zh-CN"/>
        </w:rPr>
        <w:t>:</w:t>
      </w:r>
    </w:p>
    <w:p w14:paraId="0EAFD7A2" w14:textId="6A0BB13C"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w:t>
      </w:r>
      <w:proofErr w:type="spellStart"/>
      <w:r w:rsidRPr="00FE02D4">
        <w:rPr>
          <w:rFonts w:ascii="Times-New-Roman" w:hAnsi="Times-New-Roman" w:cs="Times-New-Roman"/>
          <w:iCs/>
          <w:sz w:val="20"/>
          <w:szCs w:val="20"/>
          <w:lang w:eastAsia="zh-CN"/>
        </w:rPr>
        <w:t>bgt</w:t>
      </w:r>
      <w:proofErr w:type="spellEnd"/>
      <w:r w:rsidRPr="00FE02D4">
        <w:rPr>
          <w:rFonts w:ascii="Times-New-Roman" w:hAnsi="Times-New-Roman" w:cs="Times-New-Roman"/>
          <w:iCs/>
          <w:sz w:val="20"/>
          <w:szCs w:val="20"/>
          <w:lang w:eastAsia="zh-CN"/>
        </w:rPr>
        <w:t xml:space="preserve"> $t1, $t0, </w:t>
      </w:r>
      <w:proofErr w:type="spellStart"/>
      <w:r w:rsidRPr="00FE02D4">
        <w:rPr>
          <w:rFonts w:ascii="Times-New-Roman" w:hAnsi="Times-New-Roman" w:cs="Times-New-Roman"/>
          <w:iCs/>
          <w:sz w:val="20"/>
          <w:szCs w:val="20"/>
          <w:lang w:eastAsia="zh-CN"/>
        </w:rPr>
        <w:t>end_loop</w:t>
      </w:r>
      <w:proofErr w:type="spellEnd"/>
    </w:p>
    <w:p w14:paraId="0AF00CA4"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li $t2, 0</w:t>
      </w:r>
    </w:p>
    <w:p w14:paraId="36219831" w14:textId="77777777" w:rsidR="00FE02D4" w:rsidRPr="00FE02D4" w:rsidRDefault="00FE02D4" w:rsidP="00FE02D4">
      <w:pPr>
        <w:snapToGrid w:val="0"/>
        <w:contextualSpacing/>
        <w:rPr>
          <w:rFonts w:ascii="Times-New-Roman" w:hAnsi="Times-New-Roman" w:cs="Times-New-Roman"/>
          <w:iCs/>
          <w:sz w:val="20"/>
          <w:szCs w:val="20"/>
          <w:lang w:eastAsia="zh-CN"/>
        </w:rPr>
      </w:pPr>
    </w:p>
    <w:p w14:paraId="41D85483" w14:textId="77777777" w:rsidR="00FE02D4" w:rsidRPr="00FE02D4" w:rsidRDefault="00FE02D4" w:rsidP="00FE02D4">
      <w:pPr>
        <w:snapToGrid w:val="0"/>
        <w:contextualSpacing/>
        <w:rPr>
          <w:rFonts w:ascii="Times-New-Roman" w:hAnsi="Times-New-Roman" w:cs="Times-New-Roman"/>
          <w:iCs/>
          <w:sz w:val="20"/>
          <w:szCs w:val="20"/>
          <w:lang w:eastAsia="zh-CN"/>
        </w:rPr>
      </w:pPr>
      <w:proofErr w:type="spellStart"/>
      <w:r w:rsidRPr="00FE02D4">
        <w:rPr>
          <w:rFonts w:ascii="Times-New-Roman" w:hAnsi="Times-New-Roman" w:cs="Times-New-Roman"/>
          <w:iCs/>
          <w:sz w:val="20"/>
          <w:szCs w:val="20"/>
          <w:lang w:eastAsia="zh-CN"/>
        </w:rPr>
        <w:t>star_loop</w:t>
      </w:r>
      <w:proofErr w:type="spellEnd"/>
      <w:r w:rsidRPr="00FE02D4">
        <w:rPr>
          <w:rFonts w:ascii="Times-New-Roman" w:hAnsi="Times-New-Roman" w:cs="Times-New-Roman"/>
          <w:iCs/>
          <w:sz w:val="20"/>
          <w:szCs w:val="20"/>
          <w:lang w:eastAsia="zh-CN"/>
        </w:rPr>
        <w:t>:</w:t>
      </w:r>
    </w:p>
    <w:p w14:paraId="5A88ED79" w14:textId="5D9B4082"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w:t>
      </w:r>
      <w:proofErr w:type="spellStart"/>
      <w:r w:rsidRPr="00FE02D4">
        <w:rPr>
          <w:rFonts w:ascii="Times-New-Roman" w:hAnsi="Times-New-Roman" w:cs="Times-New-Roman"/>
          <w:iCs/>
          <w:sz w:val="20"/>
          <w:szCs w:val="20"/>
          <w:lang w:eastAsia="zh-CN"/>
        </w:rPr>
        <w:t>bge</w:t>
      </w:r>
      <w:proofErr w:type="spellEnd"/>
      <w:r w:rsidRPr="00FE02D4">
        <w:rPr>
          <w:rFonts w:ascii="Times-New-Roman" w:hAnsi="Times-New-Roman" w:cs="Times-New-Roman"/>
          <w:iCs/>
          <w:sz w:val="20"/>
          <w:szCs w:val="20"/>
          <w:lang w:eastAsia="zh-CN"/>
        </w:rPr>
        <w:t xml:space="preserve"> $t2, $t1, </w:t>
      </w:r>
      <w:proofErr w:type="spellStart"/>
      <w:r w:rsidRPr="00FE02D4">
        <w:rPr>
          <w:rFonts w:ascii="Times-New-Roman" w:hAnsi="Times-New-Roman" w:cs="Times-New-Roman"/>
          <w:iCs/>
          <w:sz w:val="20"/>
          <w:szCs w:val="20"/>
          <w:lang w:eastAsia="zh-CN"/>
        </w:rPr>
        <w:t>new_row</w:t>
      </w:r>
      <w:proofErr w:type="spellEnd"/>
    </w:p>
    <w:p w14:paraId="520B129F"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li $v0, 4</w:t>
      </w:r>
    </w:p>
    <w:p w14:paraId="0DD64B89"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la $a0, star</w:t>
      </w:r>
    </w:p>
    <w:p w14:paraId="711C7E37"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w:t>
      </w:r>
      <w:proofErr w:type="spellStart"/>
      <w:r w:rsidRPr="00FE02D4">
        <w:rPr>
          <w:rFonts w:ascii="Times-New-Roman" w:hAnsi="Times-New-Roman" w:cs="Times-New-Roman"/>
          <w:iCs/>
          <w:sz w:val="20"/>
          <w:szCs w:val="20"/>
          <w:lang w:eastAsia="zh-CN"/>
        </w:rPr>
        <w:t>syscall</w:t>
      </w:r>
      <w:proofErr w:type="spellEnd"/>
    </w:p>
    <w:p w14:paraId="6D22EDB4" w14:textId="77777777" w:rsidR="00FE02D4" w:rsidRPr="00FE02D4" w:rsidRDefault="00FE02D4" w:rsidP="00FE02D4">
      <w:pPr>
        <w:snapToGrid w:val="0"/>
        <w:contextualSpacing/>
        <w:rPr>
          <w:rFonts w:ascii="Times-New-Roman" w:hAnsi="Times-New-Roman" w:cs="Times-New-Roman"/>
          <w:iCs/>
          <w:sz w:val="20"/>
          <w:szCs w:val="20"/>
          <w:lang w:eastAsia="zh-CN"/>
        </w:rPr>
      </w:pPr>
    </w:p>
    <w:p w14:paraId="7005F79E"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w:t>
      </w:r>
      <w:proofErr w:type="spellStart"/>
      <w:r w:rsidRPr="00FE02D4">
        <w:rPr>
          <w:rFonts w:ascii="Times-New-Roman" w:hAnsi="Times-New-Roman" w:cs="Times-New-Roman"/>
          <w:iCs/>
          <w:sz w:val="20"/>
          <w:szCs w:val="20"/>
          <w:lang w:eastAsia="zh-CN"/>
        </w:rPr>
        <w:t>addi</w:t>
      </w:r>
      <w:proofErr w:type="spellEnd"/>
      <w:r w:rsidRPr="00FE02D4">
        <w:rPr>
          <w:rFonts w:ascii="Times-New-Roman" w:hAnsi="Times-New-Roman" w:cs="Times-New-Roman"/>
          <w:iCs/>
          <w:sz w:val="20"/>
          <w:szCs w:val="20"/>
          <w:lang w:eastAsia="zh-CN"/>
        </w:rPr>
        <w:t xml:space="preserve"> $t2, $t2, 1</w:t>
      </w:r>
    </w:p>
    <w:p w14:paraId="2FF95186"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j </w:t>
      </w:r>
      <w:proofErr w:type="spellStart"/>
      <w:r w:rsidRPr="00FE02D4">
        <w:rPr>
          <w:rFonts w:ascii="Times-New-Roman" w:hAnsi="Times-New-Roman" w:cs="Times-New-Roman"/>
          <w:iCs/>
          <w:sz w:val="20"/>
          <w:szCs w:val="20"/>
          <w:lang w:eastAsia="zh-CN"/>
        </w:rPr>
        <w:t>star_loop</w:t>
      </w:r>
      <w:proofErr w:type="spellEnd"/>
    </w:p>
    <w:p w14:paraId="0AB95587" w14:textId="77777777" w:rsidR="00FE02D4" w:rsidRPr="00FE02D4" w:rsidRDefault="00FE02D4" w:rsidP="00FE02D4">
      <w:pPr>
        <w:snapToGrid w:val="0"/>
        <w:contextualSpacing/>
        <w:rPr>
          <w:rFonts w:ascii="Times-New-Roman" w:hAnsi="Times-New-Roman" w:cs="Times-New-Roman"/>
          <w:iCs/>
          <w:sz w:val="20"/>
          <w:szCs w:val="20"/>
          <w:lang w:eastAsia="zh-CN"/>
        </w:rPr>
      </w:pPr>
    </w:p>
    <w:p w14:paraId="0312D957" w14:textId="77777777" w:rsidR="00FE02D4" w:rsidRPr="00FE02D4" w:rsidRDefault="00FE02D4" w:rsidP="00FE02D4">
      <w:pPr>
        <w:snapToGrid w:val="0"/>
        <w:contextualSpacing/>
        <w:rPr>
          <w:rFonts w:ascii="Times-New-Roman" w:hAnsi="Times-New-Roman" w:cs="Times-New-Roman"/>
          <w:iCs/>
          <w:sz w:val="20"/>
          <w:szCs w:val="20"/>
          <w:lang w:eastAsia="zh-CN"/>
        </w:rPr>
      </w:pPr>
      <w:proofErr w:type="spellStart"/>
      <w:r w:rsidRPr="00FE02D4">
        <w:rPr>
          <w:rFonts w:ascii="Times-New-Roman" w:hAnsi="Times-New-Roman" w:cs="Times-New-Roman"/>
          <w:iCs/>
          <w:sz w:val="20"/>
          <w:szCs w:val="20"/>
          <w:lang w:eastAsia="zh-CN"/>
        </w:rPr>
        <w:t>new_row</w:t>
      </w:r>
      <w:proofErr w:type="spellEnd"/>
      <w:r w:rsidRPr="00FE02D4">
        <w:rPr>
          <w:rFonts w:ascii="Times-New-Roman" w:hAnsi="Times-New-Roman" w:cs="Times-New-Roman"/>
          <w:iCs/>
          <w:sz w:val="20"/>
          <w:szCs w:val="20"/>
          <w:lang w:eastAsia="zh-CN"/>
        </w:rPr>
        <w:t>:</w:t>
      </w:r>
    </w:p>
    <w:p w14:paraId="0528820D"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li $v0, 4</w:t>
      </w:r>
    </w:p>
    <w:p w14:paraId="7E11DCFA"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la $a0, newline</w:t>
      </w:r>
    </w:p>
    <w:p w14:paraId="0E5752C2"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w:t>
      </w:r>
      <w:proofErr w:type="spellStart"/>
      <w:r w:rsidRPr="00FE02D4">
        <w:rPr>
          <w:rFonts w:ascii="Times-New-Roman" w:hAnsi="Times-New-Roman" w:cs="Times-New-Roman"/>
          <w:iCs/>
          <w:sz w:val="20"/>
          <w:szCs w:val="20"/>
          <w:lang w:eastAsia="zh-CN"/>
        </w:rPr>
        <w:t>syscall</w:t>
      </w:r>
      <w:proofErr w:type="spellEnd"/>
    </w:p>
    <w:p w14:paraId="470E8F0E" w14:textId="77777777" w:rsidR="00FE02D4" w:rsidRPr="00FE02D4" w:rsidRDefault="00FE02D4" w:rsidP="00FE02D4">
      <w:pPr>
        <w:snapToGrid w:val="0"/>
        <w:contextualSpacing/>
        <w:rPr>
          <w:rFonts w:ascii="Times-New-Roman" w:hAnsi="Times-New-Roman" w:cs="Times-New-Roman"/>
          <w:iCs/>
          <w:sz w:val="20"/>
          <w:szCs w:val="20"/>
          <w:lang w:eastAsia="zh-CN"/>
        </w:rPr>
      </w:pPr>
    </w:p>
    <w:p w14:paraId="1492D6DE"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w:t>
      </w:r>
      <w:proofErr w:type="spellStart"/>
      <w:r w:rsidRPr="00FE02D4">
        <w:rPr>
          <w:rFonts w:ascii="Times-New-Roman" w:hAnsi="Times-New-Roman" w:cs="Times-New-Roman"/>
          <w:iCs/>
          <w:sz w:val="20"/>
          <w:szCs w:val="20"/>
          <w:lang w:eastAsia="zh-CN"/>
        </w:rPr>
        <w:t>addi</w:t>
      </w:r>
      <w:proofErr w:type="spellEnd"/>
      <w:r w:rsidRPr="00FE02D4">
        <w:rPr>
          <w:rFonts w:ascii="Times-New-Roman" w:hAnsi="Times-New-Roman" w:cs="Times-New-Roman"/>
          <w:iCs/>
          <w:sz w:val="20"/>
          <w:szCs w:val="20"/>
          <w:lang w:eastAsia="zh-CN"/>
        </w:rPr>
        <w:t xml:space="preserve"> $t1, $t1, 1</w:t>
      </w:r>
    </w:p>
    <w:p w14:paraId="6049C0C3"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j </w:t>
      </w:r>
      <w:proofErr w:type="spellStart"/>
      <w:r w:rsidRPr="00FE02D4">
        <w:rPr>
          <w:rFonts w:ascii="Times-New-Roman" w:hAnsi="Times-New-Roman" w:cs="Times-New-Roman"/>
          <w:iCs/>
          <w:sz w:val="20"/>
          <w:szCs w:val="20"/>
          <w:lang w:eastAsia="zh-CN"/>
        </w:rPr>
        <w:t>row_loop</w:t>
      </w:r>
      <w:proofErr w:type="spellEnd"/>
    </w:p>
    <w:p w14:paraId="0874E8F0" w14:textId="77777777" w:rsidR="00FE02D4" w:rsidRPr="00FE02D4" w:rsidRDefault="00FE02D4" w:rsidP="00FE02D4">
      <w:pPr>
        <w:snapToGrid w:val="0"/>
        <w:contextualSpacing/>
        <w:rPr>
          <w:rFonts w:ascii="Times-New-Roman" w:hAnsi="Times-New-Roman" w:cs="Times-New-Roman"/>
          <w:iCs/>
          <w:sz w:val="20"/>
          <w:szCs w:val="20"/>
          <w:lang w:eastAsia="zh-CN"/>
        </w:rPr>
      </w:pPr>
    </w:p>
    <w:p w14:paraId="0818E87A" w14:textId="77777777" w:rsidR="00FE02D4" w:rsidRPr="00FE02D4" w:rsidRDefault="00FE02D4" w:rsidP="00FE02D4">
      <w:pPr>
        <w:snapToGrid w:val="0"/>
        <w:contextualSpacing/>
        <w:rPr>
          <w:rFonts w:ascii="Times-New-Roman" w:hAnsi="Times-New-Roman" w:cs="Times-New-Roman"/>
          <w:iCs/>
          <w:sz w:val="20"/>
          <w:szCs w:val="20"/>
          <w:lang w:eastAsia="zh-CN"/>
        </w:rPr>
      </w:pPr>
      <w:proofErr w:type="spellStart"/>
      <w:r w:rsidRPr="00FE02D4">
        <w:rPr>
          <w:rFonts w:ascii="Times-New-Roman" w:hAnsi="Times-New-Roman" w:cs="Times-New-Roman"/>
          <w:iCs/>
          <w:sz w:val="20"/>
          <w:szCs w:val="20"/>
          <w:lang w:eastAsia="zh-CN"/>
        </w:rPr>
        <w:t>end_loop</w:t>
      </w:r>
      <w:proofErr w:type="spellEnd"/>
      <w:r w:rsidRPr="00FE02D4">
        <w:rPr>
          <w:rFonts w:ascii="Times-New-Roman" w:hAnsi="Times-New-Roman" w:cs="Times-New-Roman"/>
          <w:iCs/>
          <w:sz w:val="20"/>
          <w:szCs w:val="20"/>
          <w:lang w:eastAsia="zh-CN"/>
        </w:rPr>
        <w:t>:</w:t>
      </w:r>
    </w:p>
    <w:p w14:paraId="3E9B4705" w14:textId="77777777" w:rsidR="00FE02D4" w:rsidRPr="00FE02D4" w:rsidRDefault="00FE02D4" w:rsidP="00FE02D4">
      <w:pP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li $v0, 10</w:t>
      </w:r>
    </w:p>
    <w:p w14:paraId="0A4F1607" w14:textId="66005538" w:rsidR="003A2B46" w:rsidRDefault="00FE02D4" w:rsidP="00FE02D4">
      <w:pPr>
        <w:pBdr>
          <w:bottom w:val="double" w:sz="6" w:space="1" w:color="auto"/>
        </w:pBdr>
        <w:snapToGrid w:val="0"/>
        <w:contextualSpacing/>
        <w:rPr>
          <w:rFonts w:ascii="Times-New-Roman" w:hAnsi="Times-New-Roman" w:cs="Times-New-Roman"/>
          <w:iCs/>
          <w:sz w:val="20"/>
          <w:szCs w:val="20"/>
          <w:lang w:eastAsia="zh-CN"/>
        </w:rPr>
      </w:pPr>
      <w:r w:rsidRPr="00FE02D4">
        <w:rPr>
          <w:rFonts w:ascii="Times-New-Roman" w:hAnsi="Times-New-Roman" w:cs="Times-New-Roman"/>
          <w:iCs/>
          <w:sz w:val="20"/>
          <w:szCs w:val="20"/>
          <w:lang w:eastAsia="zh-CN"/>
        </w:rPr>
        <w:t xml:space="preserve">    </w:t>
      </w:r>
      <w:proofErr w:type="spellStart"/>
      <w:r w:rsidRPr="00FE02D4">
        <w:rPr>
          <w:rFonts w:ascii="Times-New-Roman" w:hAnsi="Times-New-Roman" w:cs="Times-New-Roman"/>
          <w:iCs/>
          <w:sz w:val="20"/>
          <w:szCs w:val="20"/>
          <w:lang w:eastAsia="zh-CN"/>
        </w:rPr>
        <w:t>syscall</w:t>
      </w:r>
      <w:proofErr w:type="spellEnd"/>
    </w:p>
    <w:p w14:paraId="2C1ACFEC" w14:textId="77777777" w:rsidR="00FE02D4" w:rsidRPr="00FE02D4" w:rsidRDefault="00FE02D4" w:rsidP="00FE02D4">
      <w:pPr>
        <w:pBdr>
          <w:bottom w:val="double" w:sz="6" w:space="1" w:color="auto"/>
        </w:pBdr>
        <w:snapToGrid w:val="0"/>
        <w:contextualSpacing/>
        <w:rPr>
          <w:rFonts w:ascii="Times-New-Roman" w:hAnsi="Times-New-Roman" w:cs="Times-New-Roman"/>
          <w:iCs/>
          <w:sz w:val="20"/>
          <w:szCs w:val="20"/>
          <w:lang w:eastAsia="zh-CN"/>
        </w:rPr>
      </w:pPr>
    </w:p>
    <w:p w14:paraId="770F9CB9" w14:textId="77777777" w:rsidR="00FE02D4" w:rsidRPr="00F95715" w:rsidRDefault="00FE02D4" w:rsidP="00F95715">
      <w:pPr>
        <w:snapToGrid w:val="0"/>
        <w:contextualSpacing/>
        <w:rPr>
          <w:rFonts w:ascii="Times-New-Roman" w:hAnsi="Times-New-Roman" w:cs="Times-New-Roman"/>
          <w:sz w:val="24"/>
          <w:lang w:eastAsia="zh-CN"/>
        </w:rPr>
      </w:pPr>
    </w:p>
    <w:p w14:paraId="7488F028" w14:textId="77777777" w:rsidR="005C4ABD" w:rsidRDefault="005C4ABD" w:rsidP="005C4ABD">
      <w:pPr>
        <w:pStyle w:val="ListParagraph"/>
        <w:snapToGrid w:val="0"/>
        <w:ind w:left="270"/>
        <w:contextualSpacing/>
        <w:rPr>
          <w:rFonts w:ascii="Times-New-Roman" w:hAnsi="Times-New-Roman" w:cs="Times-New-Roman"/>
          <w:sz w:val="24"/>
          <w:lang w:eastAsia="zh-CN"/>
        </w:rPr>
      </w:pPr>
    </w:p>
    <w:p w14:paraId="2400484D" w14:textId="4B5770A3" w:rsidR="00305FA1" w:rsidRPr="00424F4B" w:rsidRDefault="005B2A85" w:rsidP="00BF534E">
      <w:pPr>
        <w:pStyle w:val="ListParagraph"/>
        <w:numPr>
          <w:ilvl w:val="0"/>
          <w:numId w:val="6"/>
        </w:numPr>
        <w:snapToGrid w:val="0"/>
        <w:ind w:left="270" w:hanging="270"/>
        <w:contextualSpacing/>
        <w:rPr>
          <w:rFonts w:ascii="Times-New-Roman" w:hAnsi="Times-New-Roman" w:cs="Times-New-Roman"/>
          <w:b/>
          <w:bCs/>
          <w:sz w:val="24"/>
          <w:lang w:eastAsia="zh-CN"/>
        </w:rPr>
      </w:pPr>
      <w:r w:rsidRPr="00424F4B">
        <w:rPr>
          <w:rFonts w:ascii="Times-New-Roman" w:hAnsi="Times-New-Roman" w:cs="Times-New-Roman"/>
          <w:b/>
          <w:bCs/>
          <w:sz w:val="24"/>
          <w:lang w:eastAsia="zh-CN"/>
        </w:rPr>
        <w:t xml:space="preserve">For </w:t>
      </w:r>
      <w:r w:rsidR="007175F1" w:rsidRPr="00424F4B">
        <w:rPr>
          <w:rFonts w:ascii="Times-New-Roman" w:hAnsi="Times-New-Roman" w:cs="Times-New-Roman"/>
          <w:b/>
          <w:bCs/>
          <w:sz w:val="24"/>
          <w:lang w:eastAsia="zh-CN"/>
        </w:rPr>
        <w:t xml:space="preserve">the </w:t>
      </w:r>
      <w:r w:rsidRPr="00424F4B">
        <w:rPr>
          <w:rFonts w:ascii="Times-New-Roman" w:hAnsi="Times-New-Roman" w:cs="Times-New-Roman"/>
          <w:b/>
          <w:bCs/>
          <w:sz w:val="24"/>
          <w:lang w:eastAsia="zh-CN"/>
        </w:rPr>
        <w:t>32-bits machine, each instruction in the memory needs to access and move to the registers in the processor by the program counter (PC), describe the effective method to design PC</w:t>
      </w:r>
      <w:r w:rsidR="00C9627C" w:rsidRPr="00424F4B">
        <w:rPr>
          <w:rFonts w:ascii="Times-New-Roman" w:hAnsi="Times-New-Roman" w:cs="Times-New-Roman"/>
          <w:b/>
          <w:bCs/>
          <w:sz w:val="24"/>
          <w:lang w:eastAsia="zh-CN"/>
        </w:rPr>
        <w:t xml:space="preserve">. </w:t>
      </w:r>
    </w:p>
    <w:p w14:paraId="43C6F274" w14:textId="77777777" w:rsidR="001D4C5D" w:rsidRDefault="001D4C5D" w:rsidP="001D4C5D">
      <w:pPr>
        <w:snapToGrid w:val="0"/>
        <w:contextualSpacing/>
        <w:rPr>
          <w:rFonts w:ascii="Times-New-Roman" w:hAnsi="Times-New-Roman" w:cs="Times-New-Roman"/>
          <w:sz w:val="24"/>
          <w:lang w:eastAsia="zh-CN"/>
        </w:rPr>
      </w:pPr>
    </w:p>
    <w:p w14:paraId="3C5C82DC" w14:textId="77777777" w:rsidR="001D4C5D" w:rsidRPr="003A2B46" w:rsidRDefault="001D4C5D" w:rsidP="001D4C5D">
      <w:pPr>
        <w:snapToGrid w:val="0"/>
        <w:contextualSpacing/>
        <w:rPr>
          <w:rFonts w:ascii="Times-New-Roman" w:hAnsi="Times-New-Roman" w:cs="Times-New-Roman"/>
          <w:b/>
          <w:bCs/>
          <w:i/>
          <w:iCs/>
          <w:sz w:val="24"/>
          <w:u w:val="single"/>
          <w:lang w:eastAsia="zh-CN"/>
        </w:rPr>
      </w:pPr>
      <w:r w:rsidRPr="003A2B46">
        <w:rPr>
          <w:rFonts w:ascii="Times-New-Roman" w:hAnsi="Times-New-Roman" w:cs="Times-New-Roman"/>
          <w:b/>
          <w:bCs/>
          <w:i/>
          <w:iCs/>
          <w:sz w:val="24"/>
          <w:u w:val="single"/>
          <w:lang w:eastAsia="zh-CN"/>
        </w:rPr>
        <w:t>Answer:</w:t>
      </w:r>
    </w:p>
    <w:p w14:paraId="32172112" w14:textId="77777777" w:rsidR="001D4C5D" w:rsidRDefault="001D4C5D" w:rsidP="001D4C5D">
      <w:pPr>
        <w:snapToGrid w:val="0"/>
        <w:contextualSpacing/>
        <w:rPr>
          <w:rFonts w:ascii="Times-New-Roman" w:hAnsi="Times-New-Roman" w:cs="Times-New-Roman"/>
          <w:sz w:val="24"/>
          <w:lang w:eastAsia="zh-CN"/>
        </w:rPr>
      </w:pPr>
    </w:p>
    <w:p w14:paraId="280DAEE7" w14:textId="77777777" w:rsidR="002541D1" w:rsidRPr="002541D1" w:rsidRDefault="002541D1" w:rsidP="002541D1">
      <w:pPr>
        <w:jc w:val="both"/>
        <w:rPr>
          <w:sz w:val="22"/>
          <w:szCs w:val="20"/>
        </w:rPr>
      </w:pPr>
      <w:r w:rsidRPr="002541D1">
        <w:rPr>
          <w:sz w:val="22"/>
          <w:szCs w:val="20"/>
        </w:rPr>
        <w:t>The PC is one of the most significant registers of a 32-bit machine and carries the next instruction address during its execution. There can be many issues while designing an effective Program Counter that need to be taken into consideration.</w:t>
      </w:r>
    </w:p>
    <w:p w14:paraId="2FFB91BC" w14:textId="77777777" w:rsidR="002541D1" w:rsidRPr="002541D1" w:rsidRDefault="002541D1" w:rsidP="002541D1">
      <w:pPr>
        <w:jc w:val="both"/>
        <w:rPr>
          <w:sz w:val="22"/>
          <w:szCs w:val="20"/>
        </w:rPr>
      </w:pPr>
    </w:p>
    <w:p w14:paraId="6112AD84" w14:textId="4C6FE72A" w:rsidR="002541D1" w:rsidRPr="002541D1" w:rsidRDefault="002541D1" w:rsidP="002541D1">
      <w:pPr>
        <w:pStyle w:val="ListParagraph"/>
        <w:numPr>
          <w:ilvl w:val="0"/>
          <w:numId w:val="11"/>
        </w:numPr>
        <w:spacing w:line="278" w:lineRule="auto"/>
        <w:contextualSpacing/>
        <w:jc w:val="both"/>
        <w:rPr>
          <w:sz w:val="22"/>
          <w:szCs w:val="20"/>
        </w:rPr>
      </w:pPr>
      <w:r w:rsidRPr="002541D1">
        <w:rPr>
          <w:sz w:val="22"/>
          <w:szCs w:val="20"/>
        </w:rPr>
        <w:t>Incrementing Mechanism</w:t>
      </w:r>
    </w:p>
    <w:p w14:paraId="0DD9374B" w14:textId="77777777" w:rsidR="002541D1" w:rsidRDefault="002541D1" w:rsidP="002541D1">
      <w:pPr>
        <w:ind w:left="720"/>
        <w:jc w:val="both"/>
        <w:rPr>
          <w:sz w:val="22"/>
          <w:szCs w:val="20"/>
        </w:rPr>
      </w:pPr>
      <w:r w:rsidRPr="002541D1">
        <w:rPr>
          <w:i/>
          <w:iCs/>
          <w:sz w:val="22"/>
          <w:szCs w:val="20"/>
        </w:rPr>
        <w:t>Auto-Increment:</w:t>
      </w:r>
      <w:r w:rsidRPr="002541D1">
        <w:rPr>
          <w:sz w:val="22"/>
          <w:szCs w:val="20"/>
        </w:rPr>
        <w:t xml:space="preserve"> The PC is usually incremented automatically on every fetch by the</w:t>
      </w:r>
    </w:p>
    <w:p w14:paraId="24978117" w14:textId="612AFE87" w:rsidR="002541D1" w:rsidRPr="002541D1" w:rsidRDefault="002541D1" w:rsidP="002541D1">
      <w:pPr>
        <w:ind w:left="1080"/>
        <w:jc w:val="both"/>
        <w:rPr>
          <w:sz w:val="22"/>
          <w:szCs w:val="20"/>
        </w:rPr>
      </w:pPr>
      <w:r w:rsidRPr="002541D1">
        <w:rPr>
          <w:sz w:val="22"/>
          <w:szCs w:val="20"/>
        </w:rPr>
        <w:t xml:space="preserve">processor. Hence, it will point to the next instruction in the sequence order of the program. For example, </w:t>
      </w:r>
      <w:proofErr w:type="gramStart"/>
      <w:r w:rsidRPr="002541D1">
        <w:rPr>
          <w:sz w:val="22"/>
          <w:szCs w:val="20"/>
        </w:rPr>
        <w:t>In</w:t>
      </w:r>
      <w:proofErr w:type="gramEnd"/>
      <w:r w:rsidRPr="002541D1">
        <w:rPr>
          <w:sz w:val="22"/>
          <w:szCs w:val="20"/>
        </w:rPr>
        <w:t xml:space="preserve"> a 32-bit machine where the length of the instruction is 4 bytes, the PC is incremented by 4 during each fetch.</w:t>
      </w:r>
    </w:p>
    <w:p w14:paraId="6DE37FCF" w14:textId="77777777" w:rsidR="002541D1" w:rsidRDefault="002541D1" w:rsidP="002541D1">
      <w:pPr>
        <w:pStyle w:val="ListParagraph"/>
        <w:spacing w:line="278" w:lineRule="auto"/>
        <w:contextualSpacing/>
        <w:jc w:val="both"/>
        <w:rPr>
          <w:sz w:val="22"/>
          <w:szCs w:val="20"/>
        </w:rPr>
      </w:pPr>
    </w:p>
    <w:p w14:paraId="6340048D" w14:textId="6387DAD8" w:rsidR="002541D1" w:rsidRPr="002541D1" w:rsidRDefault="002541D1" w:rsidP="002541D1">
      <w:pPr>
        <w:pStyle w:val="ListParagraph"/>
        <w:numPr>
          <w:ilvl w:val="0"/>
          <w:numId w:val="11"/>
        </w:numPr>
        <w:spacing w:line="278" w:lineRule="auto"/>
        <w:contextualSpacing/>
        <w:jc w:val="both"/>
        <w:rPr>
          <w:sz w:val="22"/>
          <w:szCs w:val="20"/>
        </w:rPr>
      </w:pPr>
      <w:r w:rsidRPr="002541D1">
        <w:rPr>
          <w:sz w:val="22"/>
          <w:szCs w:val="20"/>
        </w:rPr>
        <w:t>Branching and Jumping:</w:t>
      </w:r>
    </w:p>
    <w:p w14:paraId="23C4369B" w14:textId="77777777" w:rsidR="002541D1" w:rsidRDefault="002541D1" w:rsidP="002541D1">
      <w:pPr>
        <w:ind w:left="720"/>
        <w:jc w:val="both"/>
        <w:rPr>
          <w:sz w:val="22"/>
          <w:szCs w:val="20"/>
        </w:rPr>
      </w:pPr>
      <w:r w:rsidRPr="002541D1">
        <w:rPr>
          <w:i/>
          <w:iCs/>
          <w:sz w:val="22"/>
          <w:szCs w:val="20"/>
        </w:rPr>
        <w:t>Branch Instructions</w:t>
      </w:r>
      <w:r w:rsidRPr="002541D1">
        <w:rPr>
          <w:i/>
          <w:iCs/>
          <w:sz w:val="22"/>
          <w:szCs w:val="20"/>
        </w:rPr>
        <w:t>:</w:t>
      </w:r>
      <w:r w:rsidRPr="002541D1">
        <w:rPr>
          <w:sz w:val="22"/>
          <w:szCs w:val="20"/>
        </w:rPr>
        <w:t xml:space="preserve"> The branch instructions are implemented by modifying the value of </w:t>
      </w:r>
    </w:p>
    <w:p w14:paraId="29FB9414" w14:textId="10C65554" w:rsidR="002541D1" w:rsidRPr="002541D1" w:rsidRDefault="002541D1" w:rsidP="002541D1">
      <w:pPr>
        <w:ind w:left="1440"/>
        <w:jc w:val="both"/>
        <w:rPr>
          <w:sz w:val="22"/>
          <w:szCs w:val="20"/>
        </w:rPr>
      </w:pPr>
      <w:r w:rsidRPr="002541D1">
        <w:rPr>
          <w:sz w:val="22"/>
          <w:szCs w:val="20"/>
        </w:rPr>
        <w:t>PC with the branch target address. Design an adder to calculate the new value of PC as the sum of an offset and the current PC. Use a branch offset that is derived from the instruction.</w:t>
      </w:r>
    </w:p>
    <w:p w14:paraId="4959B01E" w14:textId="77777777" w:rsidR="002541D1" w:rsidRDefault="002541D1" w:rsidP="002541D1">
      <w:pPr>
        <w:ind w:left="720"/>
        <w:jc w:val="both"/>
        <w:rPr>
          <w:sz w:val="22"/>
          <w:szCs w:val="20"/>
        </w:rPr>
      </w:pPr>
    </w:p>
    <w:p w14:paraId="1477D21D" w14:textId="77777777" w:rsidR="002541D1" w:rsidRDefault="002541D1" w:rsidP="002541D1">
      <w:pPr>
        <w:ind w:left="720"/>
        <w:jc w:val="both"/>
        <w:rPr>
          <w:sz w:val="22"/>
          <w:szCs w:val="20"/>
        </w:rPr>
      </w:pPr>
      <w:r w:rsidRPr="002541D1">
        <w:rPr>
          <w:i/>
          <w:iCs/>
          <w:sz w:val="22"/>
          <w:szCs w:val="20"/>
        </w:rPr>
        <w:t>Jump Hints:</w:t>
      </w:r>
      <w:r w:rsidRPr="002541D1">
        <w:rPr>
          <w:sz w:val="22"/>
          <w:szCs w:val="20"/>
        </w:rPr>
        <w:t xml:space="preserve"> The jump operations have indicated that a PC should be considered that can</w:t>
      </w:r>
    </w:p>
    <w:p w14:paraId="336C8A99" w14:textId="53C44CCB" w:rsidR="002541D1" w:rsidRDefault="002541D1" w:rsidP="002541D1">
      <w:pPr>
        <w:ind w:left="1440"/>
        <w:jc w:val="both"/>
        <w:rPr>
          <w:sz w:val="22"/>
          <w:szCs w:val="20"/>
        </w:rPr>
      </w:pPr>
      <w:r w:rsidRPr="002541D1">
        <w:rPr>
          <w:sz w:val="22"/>
          <w:szCs w:val="20"/>
        </w:rPr>
        <w:t>be directly loadable with a new address from the instruction to allow the processor to be working in non-sequential execution mode. Apply.</w:t>
      </w:r>
    </w:p>
    <w:p w14:paraId="7FC10E98" w14:textId="77777777" w:rsidR="002541D1" w:rsidRPr="002541D1" w:rsidRDefault="002541D1" w:rsidP="002541D1">
      <w:pPr>
        <w:ind w:left="720"/>
        <w:jc w:val="both"/>
        <w:rPr>
          <w:sz w:val="22"/>
          <w:szCs w:val="20"/>
        </w:rPr>
      </w:pPr>
    </w:p>
    <w:p w14:paraId="660DE66C" w14:textId="77777777" w:rsidR="002541D1" w:rsidRPr="002541D1" w:rsidRDefault="002541D1" w:rsidP="002541D1">
      <w:pPr>
        <w:pStyle w:val="ListParagraph"/>
        <w:numPr>
          <w:ilvl w:val="0"/>
          <w:numId w:val="11"/>
        </w:numPr>
        <w:spacing w:line="278" w:lineRule="auto"/>
        <w:contextualSpacing/>
        <w:jc w:val="both"/>
        <w:rPr>
          <w:sz w:val="22"/>
          <w:szCs w:val="20"/>
        </w:rPr>
      </w:pPr>
      <w:r w:rsidRPr="002541D1">
        <w:rPr>
          <w:sz w:val="22"/>
          <w:szCs w:val="20"/>
        </w:rPr>
        <w:t>Interrupts and Exceptions:</w:t>
      </w:r>
    </w:p>
    <w:p w14:paraId="644F19FD" w14:textId="77777777" w:rsidR="002541D1" w:rsidRDefault="002541D1" w:rsidP="002541D1">
      <w:pPr>
        <w:ind w:left="720"/>
        <w:jc w:val="both"/>
        <w:rPr>
          <w:sz w:val="22"/>
          <w:szCs w:val="20"/>
        </w:rPr>
      </w:pPr>
      <w:r w:rsidRPr="002541D1">
        <w:rPr>
          <w:i/>
          <w:iCs/>
          <w:sz w:val="22"/>
          <w:szCs w:val="20"/>
        </w:rPr>
        <w:t>Interrupt Service Routine, ISR:</w:t>
      </w:r>
      <w:r w:rsidRPr="002541D1">
        <w:rPr>
          <w:sz w:val="22"/>
          <w:szCs w:val="20"/>
        </w:rPr>
        <w:t xml:space="preserve"> At any instance of interrupt, the PC needs to get saved so</w:t>
      </w:r>
    </w:p>
    <w:p w14:paraId="3E4DAB14" w14:textId="49A4F8E5" w:rsidR="002541D1" w:rsidRDefault="002541D1" w:rsidP="002541D1">
      <w:pPr>
        <w:ind w:left="1440"/>
        <w:jc w:val="both"/>
        <w:rPr>
          <w:sz w:val="22"/>
          <w:szCs w:val="20"/>
        </w:rPr>
      </w:pPr>
      <w:r w:rsidRPr="002541D1">
        <w:rPr>
          <w:sz w:val="22"/>
          <w:szCs w:val="20"/>
        </w:rPr>
        <w:t>that when the intervening interrupt was serviced the processor can get back at the right point in the program.</w:t>
      </w:r>
    </w:p>
    <w:p w14:paraId="40C81D00" w14:textId="77777777" w:rsidR="002541D1" w:rsidRPr="002541D1" w:rsidRDefault="002541D1" w:rsidP="002541D1">
      <w:pPr>
        <w:ind w:left="1440"/>
        <w:jc w:val="both"/>
        <w:rPr>
          <w:sz w:val="22"/>
          <w:szCs w:val="20"/>
        </w:rPr>
      </w:pPr>
    </w:p>
    <w:p w14:paraId="148E7424" w14:textId="77777777" w:rsidR="002541D1" w:rsidRDefault="002541D1" w:rsidP="002541D1">
      <w:pPr>
        <w:ind w:left="720"/>
        <w:jc w:val="both"/>
        <w:rPr>
          <w:sz w:val="22"/>
          <w:szCs w:val="20"/>
        </w:rPr>
      </w:pPr>
      <w:r w:rsidRPr="002541D1">
        <w:rPr>
          <w:i/>
          <w:iCs/>
          <w:sz w:val="22"/>
          <w:szCs w:val="20"/>
        </w:rPr>
        <w:t>Exception Handling:</w:t>
      </w:r>
      <w:r w:rsidRPr="002541D1">
        <w:rPr>
          <w:sz w:val="22"/>
          <w:szCs w:val="20"/>
        </w:rPr>
        <w:t xml:space="preserve"> In a procedure quite comparable to interrupts, on any occurrence of</w:t>
      </w:r>
    </w:p>
    <w:p w14:paraId="44A9030B" w14:textId="380A49E4" w:rsidR="002541D1" w:rsidRDefault="002541D1" w:rsidP="002541D1">
      <w:pPr>
        <w:ind w:left="1440"/>
        <w:jc w:val="both"/>
        <w:rPr>
          <w:sz w:val="22"/>
          <w:szCs w:val="20"/>
        </w:rPr>
      </w:pPr>
      <w:r w:rsidRPr="002541D1">
        <w:rPr>
          <w:sz w:val="22"/>
          <w:szCs w:val="20"/>
        </w:rPr>
        <w:t>an exception the PC must be saved and appropriately restored, both so when the servicing exception has been passed, and further, when the point of execution has been determined, it can get back at the right position in the program.</w:t>
      </w:r>
    </w:p>
    <w:p w14:paraId="0CBBBEFD" w14:textId="77777777" w:rsidR="002541D1" w:rsidRPr="002541D1" w:rsidRDefault="002541D1" w:rsidP="002541D1">
      <w:pPr>
        <w:ind w:left="720"/>
        <w:jc w:val="both"/>
        <w:rPr>
          <w:sz w:val="22"/>
          <w:szCs w:val="20"/>
        </w:rPr>
      </w:pPr>
    </w:p>
    <w:p w14:paraId="22E6A29A" w14:textId="77777777" w:rsidR="002541D1" w:rsidRPr="002541D1" w:rsidRDefault="002541D1" w:rsidP="002541D1">
      <w:pPr>
        <w:pStyle w:val="ListParagraph"/>
        <w:numPr>
          <w:ilvl w:val="0"/>
          <w:numId w:val="11"/>
        </w:numPr>
        <w:spacing w:line="278" w:lineRule="auto"/>
        <w:contextualSpacing/>
        <w:jc w:val="both"/>
        <w:rPr>
          <w:sz w:val="22"/>
          <w:szCs w:val="20"/>
        </w:rPr>
      </w:pPr>
      <w:r w:rsidRPr="002541D1">
        <w:rPr>
          <w:sz w:val="22"/>
          <w:szCs w:val="20"/>
        </w:rPr>
        <w:t>Pipelining Considerations</w:t>
      </w:r>
    </w:p>
    <w:p w14:paraId="397C4175" w14:textId="77777777" w:rsidR="002541D1" w:rsidRDefault="002541D1" w:rsidP="002541D1">
      <w:pPr>
        <w:ind w:left="720"/>
        <w:jc w:val="both"/>
        <w:rPr>
          <w:sz w:val="22"/>
          <w:szCs w:val="20"/>
        </w:rPr>
      </w:pPr>
      <w:r w:rsidRPr="002541D1">
        <w:rPr>
          <w:i/>
          <w:iCs/>
          <w:sz w:val="22"/>
          <w:szCs w:val="20"/>
        </w:rPr>
        <w:t>Pipeline Stalls:</w:t>
      </w:r>
      <w:r w:rsidRPr="002541D1">
        <w:rPr>
          <w:sz w:val="22"/>
          <w:szCs w:val="20"/>
        </w:rPr>
        <w:t xml:space="preserve"> It makes the PC to be handled cautiously during pipeline stalls or flushes</w:t>
      </w:r>
    </w:p>
    <w:p w14:paraId="04F8AD1D" w14:textId="40593613" w:rsidR="002541D1" w:rsidRDefault="002541D1" w:rsidP="002541D1">
      <w:pPr>
        <w:ind w:left="720" w:firstLine="720"/>
        <w:jc w:val="both"/>
        <w:rPr>
          <w:sz w:val="22"/>
          <w:szCs w:val="20"/>
        </w:rPr>
      </w:pPr>
      <w:r w:rsidRPr="002541D1">
        <w:rPr>
          <w:sz w:val="22"/>
          <w:szCs w:val="20"/>
        </w:rPr>
        <w:t>so that the right instructions are fetched post stall or flush.</w:t>
      </w:r>
    </w:p>
    <w:p w14:paraId="356B5C03" w14:textId="77777777" w:rsidR="002541D1" w:rsidRPr="002541D1" w:rsidRDefault="002541D1" w:rsidP="002541D1">
      <w:pPr>
        <w:ind w:left="720"/>
        <w:jc w:val="both"/>
        <w:rPr>
          <w:sz w:val="22"/>
          <w:szCs w:val="20"/>
        </w:rPr>
      </w:pPr>
    </w:p>
    <w:p w14:paraId="15B885F0" w14:textId="77777777" w:rsidR="002541D1" w:rsidRDefault="002541D1" w:rsidP="002541D1">
      <w:pPr>
        <w:ind w:left="720"/>
        <w:jc w:val="both"/>
        <w:rPr>
          <w:sz w:val="22"/>
          <w:szCs w:val="20"/>
        </w:rPr>
      </w:pPr>
      <w:r w:rsidRPr="002541D1">
        <w:rPr>
          <w:i/>
          <w:iCs/>
          <w:sz w:val="22"/>
          <w:szCs w:val="20"/>
        </w:rPr>
        <w:t>Branch Prediction:</w:t>
      </w:r>
      <w:r>
        <w:rPr>
          <w:sz w:val="22"/>
          <w:szCs w:val="20"/>
        </w:rPr>
        <w:t xml:space="preserve"> </w:t>
      </w:r>
      <w:r w:rsidRPr="002541D1">
        <w:rPr>
          <w:sz w:val="22"/>
          <w:szCs w:val="20"/>
        </w:rPr>
        <w:t>If the processor is doing branch prediction, the PC must</w:t>
      </w:r>
    </w:p>
    <w:p w14:paraId="5315E9BB" w14:textId="288F1F82" w:rsidR="002541D1" w:rsidRDefault="002541D1" w:rsidP="002541D1">
      <w:pPr>
        <w:ind w:left="1440"/>
        <w:jc w:val="both"/>
        <w:rPr>
          <w:sz w:val="22"/>
          <w:szCs w:val="20"/>
        </w:rPr>
      </w:pPr>
      <w:proofErr w:type="spellStart"/>
      <w:r w:rsidRPr="002541D1">
        <w:rPr>
          <w:sz w:val="22"/>
          <w:szCs w:val="20"/>
        </w:rPr>
        <w:t>be</w:t>
      </w:r>
      <w:proofErr w:type="spellEnd"/>
      <w:r w:rsidRPr="002541D1">
        <w:rPr>
          <w:sz w:val="22"/>
          <w:szCs w:val="20"/>
        </w:rPr>
        <w:t xml:space="preserve">/speculative. That is, the PC can point to a predicted target branch, and then the target can be </w:t>
      </w:r>
      <w:proofErr w:type="gramStart"/>
      <w:r w:rsidRPr="002541D1">
        <w:rPr>
          <w:sz w:val="22"/>
          <w:szCs w:val="20"/>
        </w:rPr>
        <w:t>over-written</w:t>
      </w:r>
      <w:proofErr w:type="gramEnd"/>
      <w:r w:rsidRPr="002541D1">
        <w:rPr>
          <w:sz w:val="22"/>
          <w:szCs w:val="20"/>
        </w:rPr>
        <w:t xml:space="preserve"> in case it is decided later that the prediction was wrong.</w:t>
      </w:r>
    </w:p>
    <w:p w14:paraId="372765AF" w14:textId="77777777" w:rsidR="002541D1" w:rsidRPr="002541D1" w:rsidRDefault="002541D1" w:rsidP="002541D1">
      <w:pPr>
        <w:ind w:left="1440"/>
        <w:jc w:val="both"/>
        <w:rPr>
          <w:sz w:val="22"/>
          <w:szCs w:val="20"/>
        </w:rPr>
      </w:pPr>
    </w:p>
    <w:p w14:paraId="0AB48D9E" w14:textId="77777777" w:rsidR="002541D1" w:rsidRPr="002541D1" w:rsidRDefault="002541D1" w:rsidP="002541D1">
      <w:pPr>
        <w:pStyle w:val="ListParagraph"/>
        <w:numPr>
          <w:ilvl w:val="0"/>
          <w:numId w:val="11"/>
        </w:numPr>
        <w:spacing w:line="278" w:lineRule="auto"/>
        <w:contextualSpacing/>
        <w:jc w:val="both"/>
        <w:rPr>
          <w:sz w:val="22"/>
          <w:szCs w:val="20"/>
        </w:rPr>
      </w:pPr>
      <w:r w:rsidRPr="002541D1">
        <w:rPr>
          <w:sz w:val="22"/>
          <w:szCs w:val="20"/>
        </w:rPr>
        <w:t>PC Relative Addressing:</w:t>
      </w:r>
    </w:p>
    <w:p w14:paraId="7B7B7C2B" w14:textId="77777777" w:rsidR="005C4ABD" w:rsidRDefault="002541D1" w:rsidP="002541D1">
      <w:pPr>
        <w:ind w:left="720"/>
        <w:jc w:val="both"/>
        <w:rPr>
          <w:sz w:val="22"/>
          <w:szCs w:val="20"/>
        </w:rPr>
      </w:pPr>
      <w:r w:rsidRPr="002541D1">
        <w:rPr>
          <w:i/>
          <w:iCs/>
          <w:sz w:val="22"/>
          <w:szCs w:val="20"/>
        </w:rPr>
        <w:t>Address Calculation:</w:t>
      </w:r>
      <w:r w:rsidRPr="002541D1">
        <w:rPr>
          <w:sz w:val="22"/>
          <w:szCs w:val="20"/>
        </w:rPr>
        <w:t xml:space="preserve"> Some instructions will utilize PC-relative addressing; </w:t>
      </w:r>
      <w:r w:rsidR="005C4ABD">
        <w:rPr>
          <w:sz w:val="22"/>
          <w:szCs w:val="20"/>
        </w:rPr>
        <w:t>for an</w:t>
      </w:r>
    </w:p>
    <w:p w14:paraId="4BA9A257" w14:textId="53BFADCD" w:rsidR="002541D1" w:rsidRDefault="005C4ABD" w:rsidP="005C4ABD">
      <w:pPr>
        <w:ind w:left="1440"/>
        <w:jc w:val="both"/>
        <w:rPr>
          <w:sz w:val="22"/>
          <w:szCs w:val="20"/>
        </w:rPr>
      </w:pPr>
      <w:r>
        <w:rPr>
          <w:sz w:val="22"/>
          <w:szCs w:val="20"/>
        </w:rPr>
        <w:t>example</w:t>
      </w:r>
      <w:r w:rsidR="002541D1" w:rsidRPr="002541D1">
        <w:rPr>
          <w:sz w:val="22"/>
          <w:szCs w:val="20"/>
        </w:rPr>
        <w:t xml:space="preserve">, the effective address is computed by adding a signed offset to the present PC. </w:t>
      </w:r>
      <w:proofErr w:type="gramStart"/>
      <w:r w:rsidR="002541D1" w:rsidRPr="002541D1">
        <w:rPr>
          <w:sz w:val="22"/>
          <w:szCs w:val="20"/>
        </w:rPr>
        <w:t>The microarchitecture</w:t>
      </w:r>
      <w:proofErr w:type="gramEnd"/>
      <w:r w:rsidR="002541D1" w:rsidRPr="002541D1">
        <w:rPr>
          <w:sz w:val="22"/>
          <w:szCs w:val="20"/>
        </w:rPr>
        <w:t xml:space="preserve"> should guarantee these are dealt with accurately and with as low as conceivable overhead.</w:t>
      </w:r>
    </w:p>
    <w:p w14:paraId="5F57DDA8" w14:textId="77777777" w:rsidR="002541D1" w:rsidRDefault="002541D1" w:rsidP="002541D1">
      <w:pPr>
        <w:ind w:left="720"/>
        <w:jc w:val="both"/>
        <w:rPr>
          <w:sz w:val="22"/>
          <w:szCs w:val="20"/>
        </w:rPr>
      </w:pPr>
    </w:p>
    <w:p w14:paraId="6BE7CF13" w14:textId="77777777" w:rsidR="005C4ABD" w:rsidRPr="002541D1" w:rsidRDefault="005C4ABD" w:rsidP="002541D1">
      <w:pPr>
        <w:ind w:left="720"/>
        <w:jc w:val="both"/>
        <w:rPr>
          <w:sz w:val="22"/>
          <w:szCs w:val="20"/>
        </w:rPr>
      </w:pPr>
    </w:p>
    <w:p w14:paraId="45C5C96F" w14:textId="77777777" w:rsidR="002541D1" w:rsidRPr="002541D1" w:rsidRDefault="002541D1" w:rsidP="002541D1">
      <w:pPr>
        <w:pStyle w:val="ListParagraph"/>
        <w:numPr>
          <w:ilvl w:val="0"/>
          <w:numId w:val="11"/>
        </w:numPr>
        <w:spacing w:line="278" w:lineRule="auto"/>
        <w:contextualSpacing/>
        <w:jc w:val="both"/>
        <w:rPr>
          <w:sz w:val="22"/>
          <w:szCs w:val="20"/>
        </w:rPr>
      </w:pPr>
      <w:r w:rsidRPr="002541D1">
        <w:rPr>
          <w:sz w:val="22"/>
          <w:szCs w:val="20"/>
        </w:rPr>
        <w:lastRenderedPageBreak/>
        <w:t>PC Protection:</w:t>
      </w:r>
    </w:p>
    <w:p w14:paraId="130C111D" w14:textId="77777777" w:rsidR="005C4ABD" w:rsidRDefault="002541D1" w:rsidP="002541D1">
      <w:pPr>
        <w:ind w:left="720"/>
        <w:jc w:val="both"/>
        <w:rPr>
          <w:sz w:val="22"/>
          <w:szCs w:val="20"/>
        </w:rPr>
      </w:pPr>
      <w:r w:rsidRPr="005C4ABD">
        <w:rPr>
          <w:i/>
          <w:iCs/>
          <w:sz w:val="22"/>
          <w:szCs w:val="20"/>
        </w:rPr>
        <w:t>Security:</w:t>
      </w:r>
      <w:r w:rsidRPr="002541D1">
        <w:rPr>
          <w:sz w:val="22"/>
          <w:szCs w:val="20"/>
        </w:rPr>
        <w:t xml:space="preserve"> In newer designs, even security cannot be allowed to set the PC without</w:t>
      </w:r>
    </w:p>
    <w:p w14:paraId="4FCD7B65" w14:textId="50F949B8" w:rsidR="002541D1" w:rsidRDefault="002541D1" w:rsidP="005C4ABD">
      <w:pPr>
        <w:ind w:left="720" w:firstLine="720"/>
        <w:jc w:val="both"/>
        <w:rPr>
          <w:sz w:val="22"/>
          <w:szCs w:val="20"/>
        </w:rPr>
      </w:pPr>
      <w:r w:rsidRPr="002541D1">
        <w:rPr>
          <w:sz w:val="22"/>
          <w:szCs w:val="20"/>
        </w:rPr>
        <w:t>authorization. To achieve this, features such as CFI don't allow setting the PC.</w:t>
      </w:r>
    </w:p>
    <w:p w14:paraId="3D74A83D" w14:textId="77777777" w:rsidR="002541D1" w:rsidRPr="002541D1" w:rsidRDefault="002541D1" w:rsidP="002541D1">
      <w:pPr>
        <w:ind w:left="720"/>
        <w:jc w:val="both"/>
        <w:rPr>
          <w:sz w:val="22"/>
          <w:szCs w:val="20"/>
        </w:rPr>
      </w:pPr>
    </w:p>
    <w:p w14:paraId="1903A3E4" w14:textId="77777777" w:rsidR="002541D1" w:rsidRPr="002541D1" w:rsidRDefault="002541D1" w:rsidP="002541D1">
      <w:pPr>
        <w:pStyle w:val="ListParagraph"/>
        <w:numPr>
          <w:ilvl w:val="0"/>
          <w:numId w:val="11"/>
        </w:numPr>
        <w:spacing w:line="278" w:lineRule="auto"/>
        <w:contextualSpacing/>
        <w:jc w:val="both"/>
        <w:rPr>
          <w:sz w:val="22"/>
          <w:szCs w:val="20"/>
        </w:rPr>
      </w:pPr>
      <w:r w:rsidRPr="002541D1">
        <w:rPr>
          <w:sz w:val="22"/>
          <w:szCs w:val="20"/>
        </w:rPr>
        <w:t>The PC in a General-Purpose Register</w:t>
      </w:r>
    </w:p>
    <w:p w14:paraId="20888DE1" w14:textId="77777777" w:rsidR="005C4ABD" w:rsidRDefault="002541D1" w:rsidP="002541D1">
      <w:pPr>
        <w:ind w:left="720"/>
        <w:jc w:val="both"/>
        <w:rPr>
          <w:sz w:val="22"/>
          <w:szCs w:val="20"/>
        </w:rPr>
      </w:pPr>
      <w:r w:rsidRPr="005C4ABD">
        <w:rPr>
          <w:i/>
          <w:iCs/>
          <w:sz w:val="22"/>
          <w:szCs w:val="20"/>
        </w:rPr>
        <w:t>Flexibility:</w:t>
      </w:r>
      <w:r w:rsidRPr="002541D1">
        <w:rPr>
          <w:sz w:val="22"/>
          <w:szCs w:val="20"/>
        </w:rPr>
        <w:t xml:space="preserve"> Some architectures use the PC himself as general-purpose register for some</w:t>
      </w:r>
    </w:p>
    <w:p w14:paraId="3BB31F45" w14:textId="102CC4DA" w:rsidR="002541D1" w:rsidRDefault="002541D1" w:rsidP="005C4ABD">
      <w:pPr>
        <w:ind w:left="1440"/>
        <w:jc w:val="both"/>
        <w:rPr>
          <w:sz w:val="22"/>
          <w:szCs w:val="20"/>
        </w:rPr>
      </w:pPr>
      <w:proofErr w:type="gramStart"/>
      <w:r w:rsidRPr="002541D1">
        <w:rPr>
          <w:sz w:val="22"/>
          <w:szCs w:val="20"/>
        </w:rPr>
        <w:t>instructions;</w:t>
      </w:r>
      <w:proofErr w:type="gramEnd"/>
      <w:r w:rsidRPr="002541D1">
        <w:rPr>
          <w:sz w:val="22"/>
          <w:szCs w:val="20"/>
        </w:rPr>
        <w:t xml:space="preserve"> thus, for such designs, the PC needs to be easily modifiable and usable without disruption of the flow of the program.</w:t>
      </w:r>
    </w:p>
    <w:p w14:paraId="7FD20C80" w14:textId="77777777" w:rsidR="0019360A" w:rsidRDefault="0019360A" w:rsidP="0019360A">
      <w:pPr>
        <w:jc w:val="both"/>
        <w:rPr>
          <w:sz w:val="22"/>
          <w:szCs w:val="20"/>
        </w:rPr>
      </w:pPr>
    </w:p>
    <w:p w14:paraId="1F123189" w14:textId="60AD076C" w:rsidR="0019360A" w:rsidRDefault="0019360A" w:rsidP="0019360A">
      <w:pPr>
        <w:jc w:val="center"/>
        <w:rPr>
          <w:sz w:val="22"/>
          <w:szCs w:val="20"/>
        </w:rPr>
      </w:pPr>
      <w:r w:rsidRPr="0019360A">
        <w:rPr>
          <w:sz w:val="22"/>
          <w:szCs w:val="20"/>
        </w:rPr>
        <w:drawing>
          <wp:inline distT="0" distB="0" distL="0" distR="0" wp14:anchorId="6902AC59" wp14:editId="1ECEB079">
            <wp:extent cx="5543550" cy="2611120"/>
            <wp:effectExtent l="0" t="0" r="0" b="0"/>
            <wp:docPr id="436071860" name="Picture 1" descr="A diagram of a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71860" name="Picture 1" descr="A diagram of a machine"/>
                    <pic:cNvPicPr/>
                  </pic:nvPicPr>
                  <pic:blipFill>
                    <a:blip r:embed="rId8"/>
                    <a:stretch>
                      <a:fillRect/>
                    </a:stretch>
                  </pic:blipFill>
                  <pic:spPr>
                    <a:xfrm>
                      <a:off x="0" y="0"/>
                      <a:ext cx="5543550" cy="2611120"/>
                    </a:xfrm>
                    <a:prstGeom prst="rect">
                      <a:avLst/>
                    </a:prstGeom>
                  </pic:spPr>
                </pic:pic>
              </a:graphicData>
            </a:graphic>
          </wp:inline>
        </w:drawing>
      </w:r>
    </w:p>
    <w:p w14:paraId="22D071DC" w14:textId="77777777" w:rsidR="0019360A" w:rsidRDefault="0019360A" w:rsidP="0019360A">
      <w:pPr>
        <w:jc w:val="center"/>
        <w:rPr>
          <w:sz w:val="22"/>
          <w:szCs w:val="20"/>
        </w:rPr>
      </w:pPr>
    </w:p>
    <w:p w14:paraId="6991097E" w14:textId="77777777" w:rsidR="0019360A" w:rsidRPr="0019360A" w:rsidRDefault="0019360A" w:rsidP="0019360A">
      <w:pPr>
        <w:jc w:val="center"/>
        <w:rPr>
          <w:i/>
          <w:iCs/>
          <w:sz w:val="20"/>
          <w:szCs w:val="18"/>
        </w:rPr>
      </w:pPr>
      <w:r w:rsidRPr="0019360A">
        <w:rPr>
          <w:i/>
          <w:iCs/>
          <w:sz w:val="20"/>
          <w:szCs w:val="18"/>
        </w:rPr>
        <w:t xml:space="preserve">Fig. : Example diagram of </w:t>
      </w:r>
      <w:r w:rsidRPr="0019360A">
        <w:rPr>
          <w:i/>
          <w:iCs/>
          <w:sz w:val="20"/>
          <w:szCs w:val="18"/>
        </w:rPr>
        <w:t>32-bit instruction fetched from memory and the incremented 32-bit PC</w:t>
      </w:r>
    </w:p>
    <w:p w14:paraId="4AB4EC85" w14:textId="7C261118" w:rsidR="0019360A" w:rsidRPr="0019360A" w:rsidRDefault="0019360A" w:rsidP="0019360A">
      <w:pPr>
        <w:jc w:val="center"/>
        <w:rPr>
          <w:i/>
          <w:iCs/>
          <w:sz w:val="20"/>
          <w:szCs w:val="18"/>
        </w:rPr>
      </w:pPr>
      <w:r w:rsidRPr="0019360A">
        <w:rPr>
          <w:i/>
          <w:iCs/>
          <w:sz w:val="20"/>
          <w:szCs w:val="18"/>
        </w:rPr>
        <w:t>address</w:t>
      </w:r>
    </w:p>
    <w:p w14:paraId="61C371CE" w14:textId="77777777" w:rsidR="002541D1" w:rsidRPr="002541D1" w:rsidRDefault="002541D1" w:rsidP="002541D1">
      <w:pPr>
        <w:jc w:val="both"/>
        <w:rPr>
          <w:sz w:val="22"/>
          <w:szCs w:val="20"/>
        </w:rPr>
      </w:pPr>
    </w:p>
    <w:p w14:paraId="21F1E094" w14:textId="77777777" w:rsidR="002541D1" w:rsidRPr="002541D1" w:rsidRDefault="002541D1" w:rsidP="002541D1">
      <w:pPr>
        <w:jc w:val="both"/>
        <w:rPr>
          <w:sz w:val="22"/>
          <w:szCs w:val="20"/>
        </w:rPr>
      </w:pPr>
      <w:r w:rsidRPr="002541D1">
        <w:rPr>
          <w:sz w:val="22"/>
          <w:szCs w:val="20"/>
        </w:rPr>
        <w:t>These considerations help ensure that the PC is designed efficiently to handle the requirements of a 32-bit machine, enabling effective instruction execution, control flow management, and integration with other processor components​.</w:t>
      </w:r>
    </w:p>
    <w:p w14:paraId="09BC8550" w14:textId="77777777" w:rsidR="001D4C5D" w:rsidRDefault="001D4C5D" w:rsidP="001D4C5D">
      <w:pPr>
        <w:pBdr>
          <w:bottom w:val="double" w:sz="6" w:space="1" w:color="auto"/>
        </w:pBdr>
        <w:snapToGrid w:val="0"/>
        <w:contextualSpacing/>
        <w:rPr>
          <w:rFonts w:ascii="Times-New-Roman" w:hAnsi="Times-New-Roman" w:cs="Times-New-Roman"/>
          <w:sz w:val="24"/>
          <w:lang w:eastAsia="zh-CN"/>
        </w:rPr>
      </w:pPr>
    </w:p>
    <w:p w14:paraId="0BD2F100" w14:textId="77777777" w:rsidR="009D1664" w:rsidRPr="001D4C5D" w:rsidRDefault="009D1664" w:rsidP="001D4C5D">
      <w:pPr>
        <w:snapToGrid w:val="0"/>
        <w:contextualSpacing/>
        <w:rPr>
          <w:rFonts w:ascii="Times-New-Roman" w:hAnsi="Times-New-Roman" w:cs="Times-New-Roman"/>
          <w:sz w:val="24"/>
          <w:lang w:eastAsia="zh-CN"/>
        </w:rPr>
      </w:pPr>
    </w:p>
    <w:p w14:paraId="39E275A2" w14:textId="77777777" w:rsidR="00B57230" w:rsidRDefault="00B57230" w:rsidP="00B57230">
      <w:pPr>
        <w:pStyle w:val="ListParagraph"/>
        <w:snapToGrid w:val="0"/>
        <w:ind w:left="270"/>
        <w:contextualSpacing/>
        <w:rPr>
          <w:rFonts w:ascii="Times-New-Roman" w:hAnsi="Times-New-Roman" w:cs="Times-New-Roman"/>
          <w:sz w:val="24"/>
          <w:lang w:eastAsia="zh-CN"/>
        </w:rPr>
      </w:pPr>
    </w:p>
    <w:p w14:paraId="3FC7A284" w14:textId="77777777" w:rsidR="006464DB" w:rsidRDefault="006464DB" w:rsidP="00B57230">
      <w:pPr>
        <w:pStyle w:val="ListParagraph"/>
        <w:snapToGrid w:val="0"/>
        <w:ind w:left="270"/>
        <w:contextualSpacing/>
        <w:rPr>
          <w:rFonts w:ascii="Times-New-Roman" w:hAnsi="Times-New-Roman" w:cs="Times-New-Roman"/>
          <w:sz w:val="24"/>
          <w:lang w:eastAsia="zh-CN"/>
        </w:rPr>
      </w:pPr>
    </w:p>
    <w:p w14:paraId="68B2738C" w14:textId="5873EA2C" w:rsidR="00B87FC7" w:rsidRPr="00FF792B" w:rsidRDefault="00D4405B" w:rsidP="00BF534E">
      <w:pPr>
        <w:pStyle w:val="ListParagraph"/>
        <w:numPr>
          <w:ilvl w:val="0"/>
          <w:numId w:val="6"/>
        </w:numPr>
        <w:snapToGrid w:val="0"/>
        <w:ind w:left="270" w:hanging="270"/>
        <w:contextualSpacing/>
        <w:rPr>
          <w:rFonts w:ascii="Times-New-Roman" w:hAnsi="Times-New-Roman" w:cs="Times-New-Roman"/>
          <w:b/>
          <w:bCs/>
          <w:sz w:val="24"/>
          <w:lang w:eastAsia="zh-CN"/>
        </w:rPr>
      </w:pPr>
      <w:r w:rsidRPr="00FF792B">
        <w:rPr>
          <w:rFonts w:ascii="Times-New-Roman" w:hAnsi="Times-New-Roman" w:cs="Times-New-Roman"/>
          <w:b/>
          <w:bCs/>
          <w:sz w:val="24"/>
          <w:lang w:eastAsia="zh-CN"/>
        </w:rPr>
        <w:t xml:space="preserve">If an instruction can be executed in the single cycle, explain </w:t>
      </w:r>
      <w:r w:rsidR="00016D35" w:rsidRPr="00FF792B">
        <w:rPr>
          <w:rFonts w:ascii="Times-New-Roman" w:hAnsi="Times-New-Roman" w:cs="Times-New-Roman"/>
          <w:b/>
          <w:bCs/>
          <w:sz w:val="24"/>
          <w:lang w:eastAsia="zh-CN"/>
        </w:rPr>
        <w:t xml:space="preserve">in </w:t>
      </w:r>
      <w:r w:rsidR="006976A9" w:rsidRPr="00FF792B">
        <w:rPr>
          <w:rFonts w:ascii="Times-New-Roman" w:hAnsi="Times-New-Roman" w:cs="Times-New-Roman"/>
          <w:b/>
          <w:bCs/>
          <w:sz w:val="24"/>
          <w:lang w:eastAsia="zh-CN"/>
        </w:rPr>
        <w:t xml:space="preserve">the </w:t>
      </w:r>
      <w:r w:rsidR="00016D35" w:rsidRPr="00FF792B">
        <w:rPr>
          <w:rFonts w:ascii="Times-New-Roman" w:hAnsi="Times-New-Roman" w:cs="Times-New-Roman"/>
          <w:b/>
          <w:bCs/>
          <w:sz w:val="24"/>
          <w:lang w:eastAsia="zh-CN"/>
        </w:rPr>
        <w:t xml:space="preserve">details </w:t>
      </w:r>
      <w:r w:rsidRPr="00FF792B">
        <w:rPr>
          <w:rFonts w:ascii="Times-New-Roman" w:hAnsi="Times-New-Roman" w:cs="Times-New-Roman"/>
          <w:b/>
          <w:bCs/>
          <w:sz w:val="24"/>
          <w:lang w:eastAsia="zh-CN"/>
        </w:rPr>
        <w:t xml:space="preserve">why </w:t>
      </w:r>
      <w:r w:rsidR="00694C53" w:rsidRPr="00FF792B">
        <w:rPr>
          <w:rFonts w:ascii="Times-New-Roman" w:hAnsi="Times-New-Roman" w:cs="Times-New-Roman"/>
          <w:b/>
          <w:bCs/>
          <w:sz w:val="24"/>
          <w:lang w:eastAsia="zh-CN"/>
        </w:rPr>
        <w:t xml:space="preserve">all current processor architecture </w:t>
      </w:r>
      <w:r w:rsidRPr="00FF792B">
        <w:rPr>
          <w:rFonts w:ascii="Times-New-Roman" w:hAnsi="Times-New-Roman" w:cs="Times-New-Roman"/>
          <w:b/>
          <w:bCs/>
          <w:sz w:val="24"/>
          <w:lang w:eastAsia="zh-CN"/>
        </w:rPr>
        <w:t xml:space="preserve">takes multiple cycle </w:t>
      </w:r>
      <w:proofErr w:type="spellStart"/>
      <w:r w:rsidRPr="00FF792B">
        <w:rPr>
          <w:rFonts w:ascii="Times-New-Roman" w:hAnsi="Times-New-Roman" w:cs="Times-New-Roman"/>
          <w:b/>
          <w:bCs/>
          <w:sz w:val="24"/>
          <w:lang w:eastAsia="zh-CN"/>
        </w:rPr>
        <w:t>datapath</w:t>
      </w:r>
      <w:proofErr w:type="spellEnd"/>
      <w:r w:rsidR="00694C53" w:rsidRPr="00FF792B">
        <w:rPr>
          <w:rFonts w:ascii="Times-New-Roman" w:hAnsi="Times-New-Roman" w:cs="Times-New-Roman"/>
          <w:b/>
          <w:bCs/>
          <w:sz w:val="24"/>
          <w:lang w:eastAsia="zh-CN"/>
        </w:rPr>
        <w:t xml:space="preserve"> </w:t>
      </w:r>
    </w:p>
    <w:p w14:paraId="0D3BDF4E" w14:textId="77777777" w:rsidR="001D4C5D" w:rsidRDefault="001D4C5D" w:rsidP="001D4C5D">
      <w:pPr>
        <w:snapToGrid w:val="0"/>
        <w:contextualSpacing/>
        <w:rPr>
          <w:rFonts w:ascii="Times-New-Roman" w:hAnsi="Times-New-Roman" w:cs="Times-New-Roman"/>
          <w:sz w:val="24"/>
          <w:lang w:eastAsia="zh-CN"/>
        </w:rPr>
      </w:pPr>
    </w:p>
    <w:p w14:paraId="2981D595" w14:textId="77777777" w:rsidR="001D4C5D" w:rsidRPr="003A2B46" w:rsidRDefault="001D4C5D" w:rsidP="001D4C5D">
      <w:pPr>
        <w:snapToGrid w:val="0"/>
        <w:contextualSpacing/>
        <w:rPr>
          <w:rFonts w:ascii="Times-New-Roman" w:hAnsi="Times-New-Roman" w:cs="Times-New-Roman"/>
          <w:b/>
          <w:bCs/>
          <w:i/>
          <w:iCs/>
          <w:sz w:val="24"/>
          <w:u w:val="single"/>
          <w:lang w:eastAsia="zh-CN"/>
        </w:rPr>
      </w:pPr>
      <w:r w:rsidRPr="003A2B46">
        <w:rPr>
          <w:rFonts w:ascii="Times-New-Roman" w:hAnsi="Times-New-Roman" w:cs="Times-New-Roman"/>
          <w:b/>
          <w:bCs/>
          <w:i/>
          <w:iCs/>
          <w:sz w:val="24"/>
          <w:u w:val="single"/>
          <w:lang w:eastAsia="zh-CN"/>
        </w:rPr>
        <w:t>Answer:</w:t>
      </w:r>
    </w:p>
    <w:p w14:paraId="3A6400DC" w14:textId="77777777" w:rsidR="001D4C5D" w:rsidRDefault="001D4C5D" w:rsidP="001D4C5D">
      <w:pPr>
        <w:snapToGrid w:val="0"/>
        <w:contextualSpacing/>
        <w:rPr>
          <w:rFonts w:ascii="Times-New-Roman" w:hAnsi="Times-New-Roman" w:cs="Times-New-Roman"/>
          <w:sz w:val="24"/>
          <w:lang w:eastAsia="zh-CN"/>
        </w:rPr>
      </w:pPr>
    </w:p>
    <w:p w14:paraId="638339C2" w14:textId="77777777" w:rsidR="002B776D" w:rsidRDefault="005246EA" w:rsidP="002B776D">
      <w:pPr>
        <w:jc w:val="both"/>
        <w:rPr>
          <w:sz w:val="22"/>
          <w:szCs w:val="20"/>
        </w:rPr>
      </w:pPr>
      <w:r w:rsidRPr="005246EA">
        <w:rPr>
          <w:sz w:val="22"/>
          <w:szCs w:val="20"/>
        </w:rPr>
        <w:t xml:space="preserve">Any modern processor architecture is based on a multicycle </w:t>
      </w:r>
      <w:proofErr w:type="spellStart"/>
      <w:r w:rsidRPr="005246EA">
        <w:rPr>
          <w:sz w:val="22"/>
          <w:szCs w:val="20"/>
        </w:rPr>
        <w:t>datapath</w:t>
      </w:r>
      <w:proofErr w:type="spellEnd"/>
      <w:r w:rsidRPr="005246EA">
        <w:rPr>
          <w:sz w:val="22"/>
          <w:szCs w:val="20"/>
        </w:rPr>
        <w:t xml:space="preserve"> rather than a </w:t>
      </w:r>
      <w:proofErr w:type="gramStart"/>
      <w:r w:rsidRPr="005246EA">
        <w:rPr>
          <w:sz w:val="22"/>
          <w:szCs w:val="20"/>
        </w:rPr>
        <w:t>single-cycle</w:t>
      </w:r>
      <w:proofErr w:type="gramEnd"/>
      <w:r w:rsidRPr="005246EA">
        <w:rPr>
          <w:sz w:val="22"/>
          <w:szCs w:val="20"/>
        </w:rPr>
        <w:t xml:space="preserve"> </w:t>
      </w:r>
      <w:proofErr w:type="spellStart"/>
      <w:r w:rsidRPr="005246EA">
        <w:rPr>
          <w:sz w:val="22"/>
          <w:szCs w:val="20"/>
        </w:rPr>
        <w:t>datapath</w:t>
      </w:r>
      <w:proofErr w:type="spellEnd"/>
      <w:r w:rsidR="002B776D">
        <w:rPr>
          <w:sz w:val="22"/>
          <w:szCs w:val="20"/>
        </w:rPr>
        <w:t xml:space="preserve">. </w:t>
      </w:r>
      <w:r w:rsidR="002B776D" w:rsidRPr="002B776D">
        <w:rPr>
          <w:sz w:val="22"/>
          <w:szCs w:val="20"/>
        </w:rPr>
        <w:t xml:space="preserve">This approach has two advantages over the </w:t>
      </w:r>
      <w:proofErr w:type="gramStart"/>
      <w:r w:rsidR="002B776D" w:rsidRPr="002B776D">
        <w:rPr>
          <w:sz w:val="22"/>
          <w:szCs w:val="20"/>
        </w:rPr>
        <w:t>single-cycle</w:t>
      </w:r>
      <w:proofErr w:type="gramEnd"/>
      <w:r w:rsidR="002B776D" w:rsidRPr="002B776D">
        <w:rPr>
          <w:sz w:val="22"/>
          <w:szCs w:val="20"/>
        </w:rPr>
        <w:t xml:space="preserve"> </w:t>
      </w:r>
      <w:proofErr w:type="spellStart"/>
      <w:r w:rsidR="002B776D" w:rsidRPr="002B776D">
        <w:rPr>
          <w:sz w:val="22"/>
          <w:szCs w:val="20"/>
        </w:rPr>
        <w:t>datapath</w:t>
      </w:r>
      <w:proofErr w:type="spellEnd"/>
      <w:r w:rsidR="002B776D" w:rsidRPr="002B776D">
        <w:rPr>
          <w:sz w:val="22"/>
          <w:szCs w:val="20"/>
        </w:rPr>
        <w:t>:</w:t>
      </w:r>
    </w:p>
    <w:p w14:paraId="37313527" w14:textId="77777777" w:rsidR="002B776D" w:rsidRPr="002B776D" w:rsidRDefault="002B776D" w:rsidP="002B776D">
      <w:pPr>
        <w:jc w:val="both"/>
        <w:rPr>
          <w:sz w:val="22"/>
          <w:szCs w:val="20"/>
        </w:rPr>
      </w:pPr>
    </w:p>
    <w:p w14:paraId="3C4BBACB" w14:textId="42A87F7A" w:rsidR="002B776D" w:rsidRDefault="002B776D" w:rsidP="002B776D">
      <w:pPr>
        <w:pStyle w:val="ListParagraph"/>
        <w:numPr>
          <w:ilvl w:val="0"/>
          <w:numId w:val="13"/>
        </w:numPr>
        <w:jc w:val="both"/>
        <w:rPr>
          <w:sz w:val="22"/>
          <w:szCs w:val="20"/>
        </w:rPr>
      </w:pPr>
      <w:r w:rsidRPr="002B776D">
        <w:rPr>
          <w:sz w:val="22"/>
          <w:szCs w:val="20"/>
        </w:rPr>
        <w:t xml:space="preserve">Each functional unit (e.g., Register File, Data Memory, ALU) can be used more than once </w:t>
      </w:r>
      <w:proofErr w:type="gramStart"/>
      <w:r w:rsidRPr="002B776D">
        <w:rPr>
          <w:sz w:val="22"/>
          <w:szCs w:val="20"/>
        </w:rPr>
        <w:t>in the course of</w:t>
      </w:r>
      <w:proofErr w:type="gramEnd"/>
      <w:r w:rsidRPr="002B776D">
        <w:rPr>
          <w:sz w:val="22"/>
          <w:szCs w:val="20"/>
        </w:rPr>
        <w:t xml:space="preserve"> executing an instruction, which saves hardware (and, thus, reduces cost)</w:t>
      </w:r>
      <w:r>
        <w:rPr>
          <w:sz w:val="22"/>
          <w:szCs w:val="20"/>
        </w:rPr>
        <w:t>.</w:t>
      </w:r>
    </w:p>
    <w:p w14:paraId="137CB08D" w14:textId="77777777" w:rsidR="002B776D" w:rsidRPr="002B776D" w:rsidRDefault="002B776D" w:rsidP="002B776D">
      <w:pPr>
        <w:pStyle w:val="ListParagraph"/>
        <w:jc w:val="both"/>
        <w:rPr>
          <w:sz w:val="22"/>
          <w:szCs w:val="20"/>
        </w:rPr>
      </w:pPr>
    </w:p>
    <w:p w14:paraId="4049C621" w14:textId="73E6E275" w:rsidR="002B776D" w:rsidRPr="002B776D" w:rsidRDefault="002B776D" w:rsidP="002B776D">
      <w:pPr>
        <w:pStyle w:val="ListParagraph"/>
        <w:numPr>
          <w:ilvl w:val="0"/>
          <w:numId w:val="13"/>
        </w:numPr>
        <w:jc w:val="both"/>
        <w:rPr>
          <w:sz w:val="22"/>
          <w:szCs w:val="20"/>
        </w:rPr>
      </w:pPr>
      <w:r w:rsidRPr="002B776D">
        <w:rPr>
          <w:sz w:val="22"/>
          <w:szCs w:val="20"/>
        </w:rPr>
        <w:t xml:space="preserve">Each instruction step takes one cycle, so different instructions have different execution times. In contrast, the </w:t>
      </w:r>
      <w:proofErr w:type="gramStart"/>
      <w:r w:rsidRPr="002B776D">
        <w:rPr>
          <w:sz w:val="22"/>
          <w:szCs w:val="20"/>
        </w:rPr>
        <w:t>single-cycle</w:t>
      </w:r>
      <w:proofErr w:type="gramEnd"/>
      <w:r w:rsidRPr="002B776D">
        <w:rPr>
          <w:sz w:val="22"/>
          <w:szCs w:val="20"/>
        </w:rPr>
        <w:t xml:space="preserve"> </w:t>
      </w:r>
      <w:proofErr w:type="spellStart"/>
      <w:r w:rsidRPr="002B776D">
        <w:rPr>
          <w:sz w:val="22"/>
          <w:szCs w:val="20"/>
        </w:rPr>
        <w:t>datapath</w:t>
      </w:r>
      <w:proofErr w:type="spellEnd"/>
      <w:r w:rsidRPr="002B776D">
        <w:rPr>
          <w:sz w:val="22"/>
          <w:szCs w:val="20"/>
        </w:rPr>
        <w:t xml:space="preserve"> that we designed previously required every instruction to take one cycle, so all the instructions move at the speed of the slowest.</w:t>
      </w:r>
    </w:p>
    <w:p w14:paraId="49C085E6" w14:textId="6942A54B" w:rsidR="005246EA" w:rsidRPr="005246EA" w:rsidRDefault="005246EA" w:rsidP="005246EA">
      <w:pPr>
        <w:jc w:val="both"/>
        <w:rPr>
          <w:sz w:val="22"/>
          <w:szCs w:val="20"/>
        </w:rPr>
      </w:pPr>
    </w:p>
    <w:p w14:paraId="79DDB1FA" w14:textId="15AEF248" w:rsidR="005246EA" w:rsidRDefault="00671F0F" w:rsidP="00671F0F">
      <w:pPr>
        <w:jc w:val="center"/>
        <w:rPr>
          <w:sz w:val="22"/>
          <w:szCs w:val="20"/>
        </w:rPr>
      </w:pPr>
      <w:r w:rsidRPr="00671F0F">
        <w:rPr>
          <w:sz w:val="22"/>
          <w:szCs w:val="20"/>
        </w:rPr>
        <w:lastRenderedPageBreak/>
        <w:drawing>
          <wp:inline distT="0" distB="0" distL="0" distR="0" wp14:anchorId="7391726B" wp14:editId="7553E0A7">
            <wp:extent cx="5543550" cy="2331720"/>
            <wp:effectExtent l="0" t="0" r="0" b="0"/>
            <wp:docPr id="1391094579" name="Picture 1" descr="A diagram of a computer data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94579" name="Picture 1" descr="A diagram of a computer data register&#10;&#10;Description automatically generated"/>
                    <pic:cNvPicPr/>
                  </pic:nvPicPr>
                  <pic:blipFill>
                    <a:blip r:embed="rId9"/>
                    <a:stretch>
                      <a:fillRect/>
                    </a:stretch>
                  </pic:blipFill>
                  <pic:spPr>
                    <a:xfrm>
                      <a:off x="0" y="0"/>
                      <a:ext cx="5543550" cy="2331720"/>
                    </a:xfrm>
                    <a:prstGeom prst="rect">
                      <a:avLst/>
                    </a:prstGeom>
                  </pic:spPr>
                </pic:pic>
              </a:graphicData>
            </a:graphic>
          </wp:inline>
        </w:drawing>
      </w:r>
    </w:p>
    <w:p w14:paraId="470F16EA" w14:textId="77777777" w:rsidR="00671F0F" w:rsidRDefault="00671F0F" w:rsidP="005246EA">
      <w:pPr>
        <w:jc w:val="both"/>
        <w:rPr>
          <w:sz w:val="22"/>
          <w:szCs w:val="20"/>
        </w:rPr>
      </w:pPr>
    </w:p>
    <w:p w14:paraId="71F16CC9" w14:textId="7EB29DEA" w:rsidR="00671F0F" w:rsidRDefault="00671F0F" w:rsidP="00671F0F">
      <w:pPr>
        <w:jc w:val="center"/>
        <w:rPr>
          <w:i/>
          <w:iCs/>
          <w:sz w:val="20"/>
          <w:szCs w:val="18"/>
        </w:rPr>
      </w:pPr>
      <w:r w:rsidRPr="00671F0F">
        <w:rPr>
          <w:i/>
          <w:iCs/>
          <w:sz w:val="20"/>
          <w:szCs w:val="18"/>
        </w:rPr>
        <w:t xml:space="preserve">Fig. : Example diagram of </w:t>
      </w:r>
      <w:r w:rsidRPr="00671F0F">
        <w:rPr>
          <w:i/>
          <w:iCs/>
          <w:sz w:val="20"/>
          <w:szCs w:val="18"/>
        </w:rPr>
        <w:t xml:space="preserve">Simple multicycle </w:t>
      </w:r>
      <w:proofErr w:type="spellStart"/>
      <w:r w:rsidRPr="00671F0F">
        <w:rPr>
          <w:i/>
          <w:iCs/>
          <w:sz w:val="20"/>
          <w:szCs w:val="18"/>
        </w:rPr>
        <w:t>datapath</w:t>
      </w:r>
      <w:proofErr w:type="spellEnd"/>
      <w:r w:rsidRPr="00671F0F">
        <w:rPr>
          <w:i/>
          <w:iCs/>
          <w:sz w:val="20"/>
          <w:szCs w:val="18"/>
        </w:rPr>
        <w:t xml:space="preserve"> with buffering registers (Instruction register, Memory data register, A, B, and </w:t>
      </w:r>
      <w:proofErr w:type="spellStart"/>
      <w:r w:rsidRPr="00671F0F">
        <w:rPr>
          <w:i/>
          <w:iCs/>
          <w:sz w:val="20"/>
          <w:szCs w:val="18"/>
        </w:rPr>
        <w:t>ALUout</w:t>
      </w:r>
      <w:proofErr w:type="spellEnd"/>
      <w:r w:rsidRPr="00671F0F">
        <w:rPr>
          <w:i/>
          <w:iCs/>
          <w:sz w:val="20"/>
          <w:szCs w:val="18"/>
        </w:rPr>
        <w:t>)</w:t>
      </w:r>
    </w:p>
    <w:p w14:paraId="42CE303F" w14:textId="77777777" w:rsidR="00671F0F" w:rsidRDefault="00671F0F" w:rsidP="00671F0F">
      <w:pPr>
        <w:rPr>
          <w:i/>
          <w:iCs/>
          <w:sz w:val="20"/>
          <w:szCs w:val="18"/>
        </w:rPr>
      </w:pPr>
    </w:p>
    <w:p w14:paraId="7DE5678B" w14:textId="75B10E8A" w:rsidR="00671F0F" w:rsidRPr="00671F0F" w:rsidRDefault="00671F0F" w:rsidP="00671F0F">
      <w:pPr>
        <w:rPr>
          <w:sz w:val="22"/>
          <w:szCs w:val="20"/>
        </w:rPr>
      </w:pPr>
      <w:r w:rsidRPr="00671F0F">
        <w:rPr>
          <w:sz w:val="22"/>
          <w:szCs w:val="20"/>
        </w:rPr>
        <w:t xml:space="preserve">All current processor architecture takes multiple cycle </w:t>
      </w:r>
      <w:proofErr w:type="spellStart"/>
      <w:r w:rsidRPr="00671F0F">
        <w:rPr>
          <w:sz w:val="22"/>
          <w:szCs w:val="20"/>
        </w:rPr>
        <w:t>datapath</w:t>
      </w:r>
      <w:proofErr w:type="spellEnd"/>
      <w:r w:rsidRPr="00671F0F">
        <w:rPr>
          <w:sz w:val="22"/>
          <w:szCs w:val="20"/>
        </w:rPr>
        <w:t xml:space="preserve"> and few reasons are given below:</w:t>
      </w:r>
    </w:p>
    <w:p w14:paraId="07084E7B" w14:textId="77777777" w:rsidR="00671F0F" w:rsidRPr="00671F0F" w:rsidRDefault="00671F0F" w:rsidP="00671F0F">
      <w:pPr>
        <w:rPr>
          <w:sz w:val="20"/>
          <w:szCs w:val="18"/>
        </w:rPr>
      </w:pPr>
    </w:p>
    <w:p w14:paraId="420AFA9B" w14:textId="77777777" w:rsidR="00671F0F" w:rsidRDefault="005246EA" w:rsidP="00671F0F">
      <w:pPr>
        <w:pStyle w:val="ListParagraph"/>
        <w:numPr>
          <w:ilvl w:val="0"/>
          <w:numId w:val="14"/>
        </w:numPr>
        <w:spacing w:after="160" w:line="278" w:lineRule="auto"/>
        <w:contextualSpacing/>
        <w:jc w:val="both"/>
        <w:rPr>
          <w:sz w:val="22"/>
          <w:szCs w:val="20"/>
        </w:rPr>
      </w:pPr>
      <w:r w:rsidRPr="00671F0F">
        <w:rPr>
          <w:sz w:val="22"/>
          <w:szCs w:val="20"/>
        </w:rPr>
        <w:t>Complexity of Modern Instructions:</w:t>
      </w:r>
    </w:p>
    <w:p w14:paraId="6826528D" w14:textId="77777777" w:rsidR="00671F0F" w:rsidRDefault="005246EA" w:rsidP="00671F0F">
      <w:pPr>
        <w:pStyle w:val="ListParagraph"/>
        <w:spacing w:after="160" w:line="278" w:lineRule="auto"/>
        <w:contextualSpacing/>
        <w:jc w:val="both"/>
        <w:rPr>
          <w:sz w:val="22"/>
          <w:szCs w:val="20"/>
        </w:rPr>
      </w:pPr>
      <w:r w:rsidRPr="00671F0F">
        <w:rPr>
          <w:i/>
          <w:iCs/>
          <w:sz w:val="22"/>
          <w:szCs w:val="20"/>
        </w:rPr>
        <w:t>Variety of Instructions:</w:t>
      </w:r>
      <w:r w:rsidRPr="00671F0F">
        <w:rPr>
          <w:sz w:val="22"/>
          <w:szCs w:val="20"/>
        </w:rPr>
        <w:t xml:space="preserve"> Modern processors can be designed to support a great variety of</w:t>
      </w:r>
    </w:p>
    <w:p w14:paraId="614EA895" w14:textId="3856B8AA" w:rsidR="005246EA" w:rsidRPr="00671F0F" w:rsidRDefault="005246EA" w:rsidP="00671F0F">
      <w:pPr>
        <w:pStyle w:val="ListParagraph"/>
        <w:spacing w:after="160" w:line="278" w:lineRule="auto"/>
        <w:ind w:left="1440"/>
        <w:contextualSpacing/>
        <w:jc w:val="both"/>
        <w:rPr>
          <w:sz w:val="22"/>
          <w:szCs w:val="20"/>
        </w:rPr>
      </w:pPr>
      <w:r w:rsidRPr="00671F0F">
        <w:rPr>
          <w:sz w:val="22"/>
          <w:szCs w:val="20"/>
        </w:rPr>
        <w:t>instructions with respect to their complexity. While simple instructions, for instance, register-to-register moves, could be finished within a cycle, the more complex ones require several stages</w:t>
      </w:r>
      <w:r w:rsidR="00671F0F">
        <w:rPr>
          <w:sz w:val="22"/>
          <w:szCs w:val="20"/>
        </w:rPr>
        <w:t xml:space="preserve"> - </w:t>
      </w:r>
      <w:r w:rsidRPr="00671F0F">
        <w:rPr>
          <w:sz w:val="22"/>
          <w:szCs w:val="20"/>
        </w:rPr>
        <w:t>like memory access, floating-point operations, or division</w:t>
      </w:r>
      <w:r w:rsidR="00671F0F">
        <w:rPr>
          <w:sz w:val="22"/>
          <w:szCs w:val="20"/>
        </w:rPr>
        <w:t xml:space="preserve"> - </w:t>
      </w:r>
      <w:r w:rsidRPr="00671F0F">
        <w:rPr>
          <w:sz w:val="22"/>
          <w:szCs w:val="20"/>
        </w:rPr>
        <w:t>for example, fetch, decode, execute, memory access, and write-back.</w:t>
      </w:r>
    </w:p>
    <w:p w14:paraId="32E16449" w14:textId="77777777" w:rsidR="00671F0F" w:rsidRDefault="005246EA" w:rsidP="00671F0F">
      <w:pPr>
        <w:ind w:left="720"/>
        <w:jc w:val="both"/>
        <w:rPr>
          <w:sz w:val="22"/>
          <w:szCs w:val="20"/>
        </w:rPr>
      </w:pPr>
      <w:r w:rsidRPr="00671F0F">
        <w:rPr>
          <w:i/>
          <w:iCs/>
          <w:sz w:val="22"/>
          <w:szCs w:val="20"/>
        </w:rPr>
        <w:t>Different Cycle Requirements</w:t>
      </w:r>
      <w:r w:rsidRPr="005246EA">
        <w:rPr>
          <w:sz w:val="22"/>
          <w:szCs w:val="20"/>
        </w:rPr>
        <w:t xml:space="preserve">: Some </w:t>
      </w:r>
      <w:proofErr w:type="gramStart"/>
      <w:r w:rsidRPr="005246EA">
        <w:rPr>
          <w:sz w:val="22"/>
          <w:szCs w:val="20"/>
        </w:rPr>
        <w:t>single-cycle</w:t>
      </w:r>
      <w:proofErr w:type="gramEnd"/>
      <w:r w:rsidRPr="005246EA">
        <w:rPr>
          <w:sz w:val="22"/>
          <w:szCs w:val="20"/>
        </w:rPr>
        <w:t xml:space="preserve"> </w:t>
      </w:r>
      <w:proofErr w:type="spellStart"/>
      <w:r w:rsidRPr="005246EA">
        <w:rPr>
          <w:sz w:val="22"/>
          <w:szCs w:val="20"/>
        </w:rPr>
        <w:t>datapath</w:t>
      </w:r>
      <w:proofErr w:type="spellEnd"/>
      <w:r w:rsidRPr="005246EA">
        <w:rPr>
          <w:sz w:val="22"/>
          <w:szCs w:val="20"/>
        </w:rPr>
        <w:t xml:space="preserve"> would compel all instructions</w:t>
      </w:r>
    </w:p>
    <w:p w14:paraId="21A6397E" w14:textId="4C7EADE1" w:rsidR="005246EA" w:rsidRDefault="005246EA" w:rsidP="00671F0F">
      <w:pPr>
        <w:ind w:left="1440"/>
        <w:jc w:val="both"/>
        <w:rPr>
          <w:sz w:val="22"/>
          <w:szCs w:val="20"/>
        </w:rPr>
      </w:pPr>
      <w:r w:rsidRPr="005246EA">
        <w:rPr>
          <w:sz w:val="22"/>
          <w:szCs w:val="20"/>
        </w:rPr>
        <w:t xml:space="preserve">to retire in </w:t>
      </w:r>
      <w:proofErr w:type="gramStart"/>
      <w:r w:rsidRPr="005246EA">
        <w:rPr>
          <w:sz w:val="22"/>
          <w:szCs w:val="20"/>
        </w:rPr>
        <w:t>one</w:t>
      </w:r>
      <w:proofErr w:type="gramEnd"/>
      <w:r w:rsidRPr="005246EA">
        <w:rPr>
          <w:sz w:val="22"/>
          <w:szCs w:val="20"/>
        </w:rPr>
        <w:t xml:space="preserve"> clock cycle, regardless of their natural complexity. The implication is that the length of the clock cycle would be forced to be the length of the slowest instruction. Due to this, simple instructions would lose performance unnecessarily.</w:t>
      </w:r>
    </w:p>
    <w:p w14:paraId="6DD1C042" w14:textId="77777777" w:rsidR="00671F0F" w:rsidRPr="005246EA" w:rsidRDefault="00671F0F" w:rsidP="00671F0F">
      <w:pPr>
        <w:ind w:left="1440"/>
        <w:jc w:val="both"/>
        <w:rPr>
          <w:sz w:val="22"/>
          <w:szCs w:val="20"/>
        </w:rPr>
      </w:pPr>
    </w:p>
    <w:p w14:paraId="0CE7502F" w14:textId="77777777" w:rsidR="00671F0F" w:rsidRDefault="005246EA" w:rsidP="00671F0F">
      <w:pPr>
        <w:pStyle w:val="ListParagraph"/>
        <w:numPr>
          <w:ilvl w:val="0"/>
          <w:numId w:val="14"/>
        </w:numPr>
        <w:spacing w:after="160" w:line="278" w:lineRule="auto"/>
        <w:contextualSpacing/>
        <w:jc w:val="both"/>
        <w:rPr>
          <w:sz w:val="22"/>
          <w:szCs w:val="20"/>
        </w:rPr>
      </w:pPr>
      <w:r w:rsidRPr="00671F0F">
        <w:rPr>
          <w:sz w:val="22"/>
          <w:szCs w:val="20"/>
        </w:rPr>
        <w:t>Optimizing Clock Speed:</w:t>
      </w:r>
    </w:p>
    <w:p w14:paraId="00BA8423" w14:textId="77777777" w:rsidR="009D1664" w:rsidRDefault="005246EA" w:rsidP="009D1664">
      <w:pPr>
        <w:spacing w:after="160" w:line="278" w:lineRule="auto"/>
        <w:ind w:left="360" w:firstLine="360"/>
        <w:contextualSpacing/>
        <w:jc w:val="both"/>
        <w:rPr>
          <w:sz w:val="22"/>
          <w:szCs w:val="20"/>
        </w:rPr>
      </w:pPr>
      <w:r w:rsidRPr="009D1664">
        <w:rPr>
          <w:i/>
          <w:iCs/>
          <w:sz w:val="22"/>
          <w:szCs w:val="20"/>
        </w:rPr>
        <w:t>Faster Clock Cycles:</w:t>
      </w:r>
      <w:r w:rsidRPr="009D1664">
        <w:rPr>
          <w:sz w:val="22"/>
          <w:szCs w:val="20"/>
        </w:rPr>
        <w:t xml:space="preserve"> In a multi-cycle </w:t>
      </w:r>
      <w:proofErr w:type="spellStart"/>
      <w:r w:rsidRPr="009D1664">
        <w:rPr>
          <w:sz w:val="22"/>
          <w:szCs w:val="20"/>
        </w:rPr>
        <w:t>datapath</w:t>
      </w:r>
      <w:proofErr w:type="spellEnd"/>
      <w:r w:rsidRPr="009D1664">
        <w:rPr>
          <w:sz w:val="22"/>
          <w:szCs w:val="20"/>
        </w:rPr>
        <w:t>, the length of the clock cycle need</w:t>
      </w:r>
      <w:r w:rsidR="009D1664">
        <w:rPr>
          <w:sz w:val="22"/>
          <w:szCs w:val="20"/>
        </w:rPr>
        <w:t xml:space="preserve"> </w:t>
      </w:r>
      <w:r w:rsidRPr="009D1664">
        <w:rPr>
          <w:sz w:val="22"/>
          <w:szCs w:val="20"/>
        </w:rPr>
        <w:t xml:space="preserve">not be </w:t>
      </w:r>
    </w:p>
    <w:p w14:paraId="52227574" w14:textId="63CB1391" w:rsidR="005246EA" w:rsidRPr="009D1664" w:rsidRDefault="005246EA" w:rsidP="009D1664">
      <w:pPr>
        <w:spacing w:after="160" w:line="278" w:lineRule="auto"/>
        <w:ind w:left="1440"/>
        <w:contextualSpacing/>
        <w:jc w:val="both"/>
        <w:rPr>
          <w:sz w:val="22"/>
          <w:szCs w:val="20"/>
        </w:rPr>
      </w:pPr>
      <w:r w:rsidRPr="009D1664">
        <w:rPr>
          <w:sz w:val="22"/>
          <w:szCs w:val="20"/>
        </w:rPr>
        <w:t xml:space="preserve">that of the slowest stage of instruction execution, rather dictated by the fastest stage of instruction execution, hence allowing higher rates of processor's clock since that the critical path  is shorter. </w:t>
      </w:r>
    </w:p>
    <w:p w14:paraId="57918C3B" w14:textId="77777777" w:rsidR="009D1664" w:rsidRDefault="005246EA" w:rsidP="009D1664">
      <w:pPr>
        <w:ind w:left="720"/>
        <w:jc w:val="both"/>
        <w:rPr>
          <w:sz w:val="22"/>
          <w:szCs w:val="20"/>
        </w:rPr>
      </w:pPr>
      <w:r w:rsidRPr="009D1664">
        <w:rPr>
          <w:i/>
          <w:iCs/>
          <w:sz w:val="22"/>
          <w:szCs w:val="20"/>
        </w:rPr>
        <w:t>Efficient Use of Resources:</w:t>
      </w:r>
      <w:r w:rsidRPr="005246EA">
        <w:rPr>
          <w:sz w:val="22"/>
          <w:szCs w:val="20"/>
        </w:rPr>
        <w:t xml:space="preserve"> In multi-cycle designs, functional units  are reused for</w:t>
      </w:r>
    </w:p>
    <w:p w14:paraId="0F00C2FA" w14:textId="0CCE0B3B" w:rsidR="005246EA" w:rsidRDefault="005246EA" w:rsidP="009D1664">
      <w:pPr>
        <w:ind w:left="1440"/>
        <w:jc w:val="both"/>
        <w:rPr>
          <w:sz w:val="22"/>
          <w:szCs w:val="20"/>
        </w:rPr>
      </w:pPr>
      <w:r w:rsidRPr="005246EA">
        <w:rPr>
          <w:sz w:val="22"/>
          <w:szCs w:val="20"/>
        </w:rPr>
        <w:t>different instruction execution stages and thus utilize processor resources effectively.</w:t>
      </w:r>
    </w:p>
    <w:p w14:paraId="0AD2EA46" w14:textId="77777777" w:rsidR="009D1664" w:rsidRPr="005246EA" w:rsidRDefault="009D1664" w:rsidP="009D1664">
      <w:pPr>
        <w:ind w:left="1440"/>
        <w:jc w:val="both"/>
        <w:rPr>
          <w:sz w:val="22"/>
          <w:szCs w:val="20"/>
        </w:rPr>
      </w:pPr>
    </w:p>
    <w:p w14:paraId="7F374571" w14:textId="77777777" w:rsidR="009D1664" w:rsidRDefault="005246EA" w:rsidP="009D1664">
      <w:pPr>
        <w:pStyle w:val="ListParagraph"/>
        <w:numPr>
          <w:ilvl w:val="0"/>
          <w:numId w:val="14"/>
        </w:numPr>
        <w:spacing w:after="160" w:line="278" w:lineRule="auto"/>
        <w:contextualSpacing/>
        <w:jc w:val="both"/>
        <w:rPr>
          <w:sz w:val="22"/>
          <w:szCs w:val="20"/>
        </w:rPr>
      </w:pPr>
      <w:r w:rsidRPr="005246EA">
        <w:rPr>
          <w:sz w:val="22"/>
          <w:szCs w:val="20"/>
        </w:rPr>
        <w:t>Pipeline Implementation:</w:t>
      </w:r>
    </w:p>
    <w:p w14:paraId="22D487F5" w14:textId="77777777" w:rsidR="009D1664" w:rsidRDefault="005246EA" w:rsidP="009D1664">
      <w:pPr>
        <w:pStyle w:val="ListParagraph"/>
        <w:spacing w:after="160" w:line="278" w:lineRule="auto"/>
        <w:contextualSpacing/>
        <w:jc w:val="both"/>
        <w:rPr>
          <w:sz w:val="22"/>
          <w:szCs w:val="20"/>
        </w:rPr>
      </w:pPr>
      <w:r w:rsidRPr="009D1664">
        <w:rPr>
          <w:i/>
          <w:iCs/>
          <w:sz w:val="22"/>
          <w:szCs w:val="20"/>
        </w:rPr>
        <w:t>Instruction Pipelining:</w:t>
      </w:r>
      <w:r w:rsidRPr="009D1664">
        <w:rPr>
          <w:sz w:val="22"/>
          <w:szCs w:val="20"/>
        </w:rPr>
        <w:t xml:space="preserve"> This is the concept that modern processors implement to overlap</w:t>
      </w:r>
    </w:p>
    <w:p w14:paraId="06EC206B" w14:textId="03851072" w:rsidR="005246EA" w:rsidRPr="009D1664" w:rsidRDefault="005246EA" w:rsidP="009D1664">
      <w:pPr>
        <w:pStyle w:val="ListParagraph"/>
        <w:spacing w:after="160" w:line="278" w:lineRule="auto"/>
        <w:ind w:left="1440"/>
        <w:contextualSpacing/>
        <w:jc w:val="both"/>
        <w:rPr>
          <w:sz w:val="22"/>
          <w:szCs w:val="20"/>
        </w:rPr>
      </w:pPr>
      <w:r w:rsidRPr="009D1664">
        <w:rPr>
          <w:sz w:val="22"/>
          <w:szCs w:val="20"/>
        </w:rPr>
        <w:t xml:space="preserve">more than one instruction in the execution process at different stages. The multi-cycle </w:t>
      </w:r>
      <w:proofErr w:type="spellStart"/>
      <w:r w:rsidRPr="009D1664">
        <w:rPr>
          <w:sz w:val="22"/>
          <w:szCs w:val="20"/>
        </w:rPr>
        <w:t>datapath</w:t>
      </w:r>
      <w:proofErr w:type="spellEnd"/>
      <w:r w:rsidRPr="009D1664">
        <w:rPr>
          <w:sz w:val="22"/>
          <w:szCs w:val="20"/>
        </w:rPr>
        <w:t xml:space="preserve"> has a better predisposition towards pipelining since each pipeline stage corresponds to a different cycle.</w:t>
      </w:r>
    </w:p>
    <w:p w14:paraId="459B0AD0" w14:textId="77777777" w:rsidR="009D1664" w:rsidRDefault="005246EA" w:rsidP="009D1664">
      <w:pPr>
        <w:ind w:left="720"/>
        <w:jc w:val="both"/>
        <w:rPr>
          <w:sz w:val="22"/>
          <w:szCs w:val="20"/>
        </w:rPr>
      </w:pPr>
      <w:r w:rsidRPr="009D1664">
        <w:rPr>
          <w:i/>
          <w:iCs/>
          <w:sz w:val="22"/>
          <w:szCs w:val="20"/>
        </w:rPr>
        <w:t>Improved Throughput:</w:t>
      </w:r>
      <w:r w:rsidRPr="005246EA">
        <w:rPr>
          <w:sz w:val="22"/>
          <w:szCs w:val="20"/>
        </w:rPr>
        <w:t xml:space="preserve"> Pipelining improved the throughput of instructions; it was now</w:t>
      </w:r>
    </w:p>
    <w:p w14:paraId="2BA45DFF" w14:textId="6910D3D2" w:rsidR="005246EA" w:rsidRPr="005246EA" w:rsidRDefault="005246EA" w:rsidP="009D1664">
      <w:pPr>
        <w:ind w:left="1440"/>
        <w:jc w:val="both"/>
        <w:rPr>
          <w:sz w:val="22"/>
          <w:szCs w:val="20"/>
        </w:rPr>
      </w:pPr>
      <w:r w:rsidRPr="005246EA">
        <w:rPr>
          <w:sz w:val="22"/>
          <w:szCs w:val="20"/>
        </w:rPr>
        <w:t xml:space="preserve">possible to start a new instruction every clock cycle, which would not have been possible using a single cycle </w:t>
      </w:r>
      <w:proofErr w:type="spellStart"/>
      <w:r w:rsidRPr="005246EA">
        <w:rPr>
          <w:sz w:val="22"/>
          <w:szCs w:val="20"/>
        </w:rPr>
        <w:t>datapath</w:t>
      </w:r>
      <w:proofErr w:type="spellEnd"/>
      <w:r w:rsidRPr="005246EA">
        <w:rPr>
          <w:sz w:val="22"/>
          <w:szCs w:val="20"/>
        </w:rPr>
        <w:t xml:space="preserve"> in which every single instruction would occupy the entire </w:t>
      </w:r>
      <w:proofErr w:type="spellStart"/>
      <w:r w:rsidRPr="005246EA">
        <w:rPr>
          <w:sz w:val="22"/>
          <w:szCs w:val="20"/>
        </w:rPr>
        <w:t>datapath</w:t>
      </w:r>
      <w:proofErr w:type="spellEnd"/>
      <w:r w:rsidRPr="005246EA">
        <w:rPr>
          <w:sz w:val="22"/>
          <w:szCs w:val="20"/>
        </w:rPr>
        <w:t xml:space="preserve"> for one cycle.</w:t>
      </w:r>
    </w:p>
    <w:p w14:paraId="23811210" w14:textId="77777777" w:rsidR="009D1664" w:rsidRDefault="005246EA" w:rsidP="009D1664">
      <w:pPr>
        <w:pStyle w:val="ListParagraph"/>
        <w:numPr>
          <w:ilvl w:val="0"/>
          <w:numId w:val="14"/>
        </w:numPr>
        <w:spacing w:after="160" w:line="278" w:lineRule="auto"/>
        <w:contextualSpacing/>
        <w:jc w:val="both"/>
        <w:rPr>
          <w:sz w:val="22"/>
          <w:szCs w:val="20"/>
        </w:rPr>
      </w:pPr>
      <w:r w:rsidRPr="005246EA">
        <w:rPr>
          <w:sz w:val="22"/>
          <w:szCs w:val="20"/>
        </w:rPr>
        <w:lastRenderedPageBreak/>
        <w:t>Memory Access Delays:</w:t>
      </w:r>
    </w:p>
    <w:p w14:paraId="34641149" w14:textId="77777777" w:rsidR="009D1664" w:rsidRDefault="005246EA" w:rsidP="009D1664">
      <w:pPr>
        <w:pStyle w:val="ListParagraph"/>
        <w:spacing w:after="160" w:line="278" w:lineRule="auto"/>
        <w:contextualSpacing/>
        <w:jc w:val="both"/>
        <w:rPr>
          <w:sz w:val="22"/>
          <w:szCs w:val="20"/>
        </w:rPr>
      </w:pPr>
      <w:r w:rsidRPr="009D1664">
        <w:rPr>
          <w:i/>
          <w:iCs/>
          <w:sz w:val="22"/>
          <w:szCs w:val="20"/>
        </w:rPr>
        <w:t>Memory Latency:</w:t>
      </w:r>
      <w:r w:rsidRPr="009D1664">
        <w:rPr>
          <w:sz w:val="22"/>
          <w:szCs w:val="20"/>
        </w:rPr>
        <w:t xml:space="preserve"> Accessing memory can often be the most time-consuming operation</w:t>
      </w:r>
    </w:p>
    <w:p w14:paraId="0F82DD5A" w14:textId="494698E3" w:rsidR="005246EA" w:rsidRPr="009D1664" w:rsidRDefault="005246EA" w:rsidP="009D1664">
      <w:pPr>
        <w:pStyle w:val="ListParagraph"/>
        <w:spacing w:after="160" w:line="278" w:lineRule="auto"/>
        <w:ind w:left="1440"/>
        <w:contextualSpacing/>
        <w:jc w:val="both"/>
        <w:rPr>
          <w:sz w:val="22"/>
          <w:szCs w:val="20"/>
        </w:rPr>
      </w:pPr>
      <w:r w:rsidRPr="009D1664">
        <w:rPr>
          <w:sz w:val="22"/>
          <w:szCs w:val="20"/>
        </w:rPr>
        <w:t xml:space="preserve">when executing an instruction. If the processor were </w:t>
      </w:r>
      <w:proofErr w:type="gramStart"/>
      <w:r w:rsidRPr="009D1664">
        <w:rPr>
          <w:sz w:val="22"/>
          <w:szCs w:val="20"/>
        </w:rPr>
        <w:t>single-cycle</w:t>
      </w:r>
      <w:proofErr w:type="gramEnd"/>
      <w:r w:rsidRPr="009D1664">
        <w:rPr>
          <w:sz w:val="22"/>
          <w:szCs w:val="20"/>
        </w:rPr>
        <w:t>, then the clock cycle would have to be long enough to permit access to memory, which would greatly reduce the overall speed of the processor.</w:t>
      </w:r>
    </w:p>
    <w:p w14:paraId="051FC934" w14:textId="77777777" w:rsidR="009D1664" w:rsidRDefault="005246EA" w:rsidP="009D1664">
      <w:pPr>
        <w:ind w:left="360" w:firstLine="360"/>
        <w:jc w:val="both"/>
        <w:rPr>
          <w:sz w:val="22"/>
          <w:szCs w:val="20"/>
        </w:rPr>
      </w:pPr>
      <w:r w:rsidRPr="009D1664">
        <w:rPr>
          <w:i/>
          <w:iCs/>
          <w:sz w:val="22"/>
          <w:szCs w:val="20"/>
        </w:rPr>
        <w:t>Separate Stages for Memory:</w:t>
      </w:r>
      <w:r w:rsidRPr="005246EA">
        <w:rPr>
          <w:sz w:val="22"/>
          <w:szCs w:val="20"/>
        </w:rPr>
        <w:t xml:space="preserve"> By using multi-cycle design, memory access can be moved </w:t>
      </w:r>
    </w:p>
    <w:p w14:paraId="2A7275CD" w14:textId="1C019E3A" w:rsidR="005246EA" w:rsidRDefault="005246EA" w:rsidP="009D1664">
      <w:pPr>
        <w:ind w:left="1440"/>
        <w:jc w:val="both"/>
        <w:rPr>
          <w:sz w:val="22"/>
          <w:szCs w:val="20"/>
        </w:rPr>
      </w:pPr>
      <w:r w:rsidRPr="005246EA">
        <w:rPr>
          <w:sz w:val="22"/>
          <w:szCs w:val="20"/>
        </w:rPr>
        <w:t xml:space="preserve">into its own stage, enabling the remaining parts of the </w:t>
      </w:r>
      <w:proofErr w:type="spellStart"/>
      <w:r w:rsidRPr="005246EA">
        <w:rPr>
          <w:sz w:val="22"/>
          <w:szCs w:val="20"/>
        </w:rPr>
        <w:t>datapath</w:t>
      </w:r>
      <w:proofErr w:type="spellEnd"/>
      <w:r w:rsidRPr="005246EA">
        <w:rPr>
          <w:sz w:val="22"/>
          <w:szCs w:val="20"/>
        </w:rPr>
        <w:t xml:space="preserve"> to be clocked more quickly.</w:t>
      </w:r>
    </w:p>
    <w:p w14:paraId="7D4A7624" w14:textId="77777777" w:rsidR="009D1664" w:rsidRPr="005246EA" w:rsidRDefault="009D1664" w:rsidP="009D1664">
      <w:pPr>
        <w:ind w:left="1440"/>
        <w:jc w:val="both"/>
        <w:rPr>
          <w:sz w:val="22"/>
          <w:szCs w:val="20"/>
        </w:rPr>
      </w:pPr>
    </w:p>
    <w:p w14:paraId="3BEC5795" w14:textId="77777777" w:rsidR="009D1664" w:rsidRDefault="005246EA" w:rsidP="009D1664">
      <w:pPr>
        <w:pStyle w:val="ListParagraph"/>
        <w:numPr>
          <w:ilvl w:val="0"/>
          <w:numId w:val="14"/>
        </w:numPr>
        <w:spacing w:after="160" w:line="278" w:lineRule="auto"/>
        <w:contextualSpacing/>
        <w:jc w:val="both"/>
        <w:rPr>
          <w:sz w:val="22"/>
          <w:szCs w:val="20"/>
        </w:rPr>
      </w:pPr>
      <w:r w:rsidRPr="005246EA">
        <w:rPr>
          <w:sz w:val="22"/>
          <w:szCs w:val="20"/>
        </w:rPr>
        <w:t>Scalability and Flexibility:</w:t>
      </w:r>
    </w:p>
    <w:p w14:paraId="0CC8AB00" w14:textId="77777777" w:rsidR="009D1664" w:rsidRDefault="005246EA" w:rsidP="009D1664">
      <w:pPr>
        <w:pStyle w:val="ListParagraph"/>
        <w:spacing w:after="160" w:line="278" w:lineRule="auto"/>
        <w:contextualSpacing/>
        <w:jc w:val="both"/>
        <w:rPr>
          <w:sz w:val="22"/>
          <w:szCs w:val="20"/>
        </w:rPr>
      </w:pPr>
      <w:r w:rsidRPr="009D1664">
        <w:rPr>
          <w:i/>
          <w:iCs/>
          <w:sz w:val="22"/>
          <w:szCs w:val="20"/>
        </w:rPr>
        <w:t>Evolving Instruction Sets:</w:t>
      </w:r>
      <w:r w:rsidRPr="009D1664">
        <w:rPr>
          <w:sz w:val="22"/>
          <w:szCs w:val="20"/>
        </w:rPr>
        <w:t xml:space="preserve"> Since the fact that instruction sets will continue to evolve and</w:t>
      </w:r>
    </w:p>
    <w:p w14:paraId="0C95C4A4" w14:textId="77777777" w:rsidR="009D1664" w:rsidRDefault="005246EA" w:rsidP="009D1664">
      <w:pPr>
        <w:pStyle w:val="ListParagraph"/>
        <w:spacing w:after="160" w:line="278" w:lineRule="auto"/>
        <w:ind w:left="1440"/>
        <w:contextualSpacing/>
        <w:jc w:val="both"/>
        <w:rPr>
          <w:sz w:val="22"/>
          <w:szCs w:val="20"/>
        </w:rPr>
      </w:pPr>
      <w:r w:rsidRPr="009D1664">
        <w:rPr>
          <w:sz w:val="22"/>
          <w:szCs w:val="20"/>
        </w:rPr>
        <w:t xml:space="preserve">hold more and more complex instructions, then a multi-cycle </w:t>
      </w:r>
      <w:proofErr w:type="spellStart"/>
      <w:r w:rsidRPr="009D1664">
        <w:rPr>
          <w:sz w:val="22"/>
          <w:szCs w:val="20"/>
        </w:rPr>
        <w:t>datapath</w:t>
      </w:r>
      <w:proofErr w:type="spellEnd"/>
      <w:r w:rsidRPr="009D1664">
        <w:rPr>
          <w:sz w:val="22"/>
          <w:szCs w:val="20"/>
        </w:rPr>
        <w:t xml:space="preserve"> gives flexibility without having the need for redesigning the whole architecture for new instructions.</w:t>
      </w:r>
    </w:p>
    <w:p w14:paraId="4E86062C" w14:textId="77777777" w:rsidR="009D1664" w:rsidRDefault="005246EA" w:rsidP="009D1664">
      <w:pPr>
        <w:spacing w:after="160" w:line="278" w:lineRule="auto"/>
        <w:ind w:firstLine="720"/>
        <w:contextualSpacing/>
        <w:jc w:val="both"/>
        <w:rPr>
          <w:sz w:val="22"/>
          <w:szCs w:val="20"/>
        </w:rPr>
      </w:pPr>
      <w:r w:rsidRPr="009D1664">
        <w:rPr>
          <w:i/>
          <w:iCs/>
          <w:sz w:val="22"/>
          <w:szCs w:val="20"/>
        </w:rPr>
        <w:t>Design Scalability:</w:t>
      </w:r>
      <w:r w:rsidRPr="009D1664">
        <w:rPr>
          <w:sz w:val="22"/>
          <w:szCs w:val="20"/>
        </w:rPr>
        <w:t xml:space="preserve"> Multi-cycle architectures scale better and can exploit new</w:t>
      </w:r>
      <w:r w:rsidR="009D1664">
        <w:rPr>
          <w:sz w:val="22"/>
          <w:szCs w:val="20"/>
        </w:rPr>
        <w:t xml:space="preserve"> </w:t>
      </w:r>
      <w:r w:rsidRPr="009D1664">
        <w:rPr>
          <w:sz w:val="22"/>
          <w:szCs w:val="20"/>
        </w:rPr>
        <w:t>techniques</w:t>
      </w:r>
      <w:r w:rsidR="009D1664">
        <w:rPr>
          <w:sz w:val="22"/>
          <w:szCs w:val="20"/>
        </w:rPr>
        <w:t xml:space="preserve"> </w:t>
      </w:r>
    </w:p>
    <w:p w14:paraId="0E9E8F58" w14:textId="1A5D5C37" w:rsidR="005246EA" w:rsidRPr="009D1664" w:rsidRDefault="005246EA" w:rsidP="009D1664">
      <w:pPr>
        <w:spacing w:after="160" w:line="278" w:lineRule="auto"/>
        <w:ind w:left="1440"/>
        <w:contextualSpacing/>
        <w:jc w:val="both"/>
        <w:rPr>
          <w:sz w:val="22"/>
          <w:szCs w:val="20"/>
        </w:rPr>
      </w:pPr>
      <w:r w:rsidRPr="009D1664">
        <w:rPr>
          <w:sz w:val="22"/>
          <w:szCs w:val="20"/>
        </w:rPr>
        <w:t>like speculative execution and branch prediction</w:t>
      </w:r>
      <w:r w:rsidR="009D1664">
        <w:rPr>
          <w:sz w:val="22"/>
          <w:szCs w:val="20"/>
        </w:rPr>
        <w:t xml:space="preserve"> - </w:t>
      </w:r>
      <w:r w:rsidRPr="009D1664">
        <w:rPr>
          <w:sz w:val="22"/>
          <w:szCs w:val="20"/>
        </w:rPr>
        <w:t xml:space="preserve">that continue to improve performance significantly. </w:t>
      </w:r>
    </w:p>
    <w:p w14:paraId="7B1684AC" w14:textId="77777777" w:rsidR="009D1664" w:rsidRDefault="005246EA" w:rsidP="009D1664">
      <w:pPr>
        <w:pStyle w:val="ListParagraph"/>
        <w:numPr>
          <w:ilvl w:val="0"/>
          <w:numId w:val="14"/>
        </w:numPr>
        <w:spacing w:after="160" w:line="278" w:lineRule="auto"/>
        <w:contextualSpacing/>
        <w:jc w:val="both"/>
        <w:rPr>
          <w:sz w:val="22"/>
          <w:szCs w:val="20"/>
        </w:rPr>
      </w:pPr>
      <w:r w:rsidRPr="005246EA">
        <w:rPr>
          <w:sz w:val="22"/>
          <w:szCs w:val="20"/>
        </w:rPr>
        <w:t>Energy Efficiency:</w:t>
      </w:r>
    </w:p>
    <w:p w14:paraId="5F1F1DD4" w14:textId="77777777" w:rsidR="009D1664" w:rsidRDefault="005246EA" w:rsidP="009D1664">
      <w:pPr>
        <w:pStyle w:val="ListParagraph"/>
        <w:spacing w:after="160" w:line="278" w:lineRule="auto"/>
        <w:contextualSpacing/>
        <w:jc w:val="both"/>
        <w:rPr>
          <w:sz w:val="22"/>
          <w:szCs w:val="20"/>
        </w:rPr>
      </w:pPr>
      <w:r w:rsidRPr="009D1664">
        <w:rPr>
          <w:i/>
          <w:iCs/>
          <w:sz w:val="22"/>
          <w:szCs w:val="20"/>
        </w:rPr>
        <w:t>Power Consumption:</w:t>
      </w:r>
      <w:r w:rsidRPr="009D1664">
        <w:rPr>
          <w:sz w:val="22"/>
          <w:szCs w:val="20"/>
        </w:rPr>
        <w:t xml:space="preserve"> That is, single-cycle designs will tend to use more power than </w:t>
      </w:r>
      <w:proofErr w:type="gramStart"/>
      <w:r w:rsidRPr="009D1664">
        <w:rPr>
          <w:sz w:val="22"/>
          <w:szCs w:val="20"/>
        </w:rPr>
        <w:t>their</w:t>
      </w:r>
      <w:proofErr w:type="gramEnd"/>
    </w:p>
    <w:p w14:paraId="07C41405" w14:textId="7B1E93F5" w:rsidR="005246EA" w:rsidRPr="009D1664" w:rsidRDefault="005246EA" w:rsidP="009D1664">
      <w:pPr>
        <w:pStyle w:val="ListParagraph"/>
        <w:spacing w:after="160" w:line="278" w:lineRule="auto"/>
        <w:ind w:left="1440"/>
        <w:contextualSpacing/>
        <w:jc w:val="both"/>
        <w:rPr>
          <w:sz w:val="22"/>
          <w:szCs w:val="20"/>
        </w:rPr>
      </w:pPr>
      <w:r w:rsidRPr="009D1664">
        <w:rPr>
          <w:sz w:val="22"/>
          <w:szCs w:val="20"/>
        </w:rPr>
        <w:t xml:space="preserve">multi-cycle equivalents, with all components of the processor </w:t>
      </w:r>
      <w:proofErr w:type="gramStart"/>
      <w:r w:rsidRPr="009D1664">
        <w:rPr>
          <w:sz w:val="22"/>
          <w:szCs w:val="20"/>
        </w:rPr>
        <w:t>awake</w:t>
      </w:r>
      <w:proofErr w:type="gramEnd"/>
      <w:r w:rsidRPr="009D1664">
        <w:rPr>
          <w:sz w:val="22"/>
          <w:szCs w:val="20"/>
        </w:rPr>
        <w:t xml:space="preserve"> every cycle. Whereas in multi-cycle designs, all parts of the processor are only activated in some cycles, hence reducing the overall power consumption.</w:t>
      </w:r>
    </w:p>
    <w:p w14:paraId="0840B01A" w14:textId="33251E96" w:rsidR="005246EA" w:rsidRDefault="005246EA" w:rsidP="005246EA">
      <w:pPr>
        <w:ind w:left="360"/>
        <w:jc w:val="both"/>
        <w:rPr>
          <w:sz w:val="22"/>
          <w:szCs w:val="20"/>
        </w:rPr>
      </w:pPr>
      <w:r w:rsidRPr="005246EA">
        <w:rPr>
          <w:sz w:val="22"/>
          <w:szCs w:val="20"/>
        </w:rPr>
        <w:t xml:space="preserve">Although a </w:t>
      </w:r>
      <w:proofErr w:type="gramStart"/>
      <w:r w:rsidRPr="005246EA">
        <w:rPr>
          <w:sz w:val="22"/>
          <w:szCs w:val="20"/>
        </w:rPr>
        <w:t>single-cycle</w:t>
      </w:r>
      <w:proofErr w:type="gramEnd"/>
      <w:r w:rsidRPr="005246EA">
        <w:rPr>
          <w:sz w:val="22"/>
          <w:szCs w:val="20"/>
        </w:rPr>
        <w:t xml:space="preserve"> </w:t>
      </w:r>
      <w:proofErr w:type="spellStart"/>
      <w:r w:rsidRPr="005246EA">
        <w:rPr>
          <w:sz w:val="22"/>
          <w:szCs w:val="20"/>
        </w:rPr>
        <w:t>datapath</w:t>
      </w:r>
      <w:proofErr w:type="spellEnd"/>
      <w:r w:rsidRPr="005246EA">
        <w:rPr>
          <w:sz w:val="22"/>
          <w:szCs w:val="20"/>
        </w:rPr>
        <w:t xml:space="preserve"> can, theoretically, execute an instruction in a single clock cycle, practical issues relating to instruction complexity, clock speed, memory latency, and overall efficiency have mostly pushed modern processors toward using multi-cycle </w:t>
      </w:r>
      <w:proofErr w:type="spellStart"/>
      <w:r w:rsidRPr="005246EA">
        <w:rPr>
          <w:sz w:val="22"/>
          <w:szCs w:val="20"/>
        </w:rPr>
        <w:t>datapaths</w:t>
      </w:r>
      <w:proofErr w:type="spellEnd"/>
      <w:r w:rsidRPr="005246EA">
        <w:rPr>
          <w:sz w:val="22"/>
          <w:szCs w:val="20"/>
        </w:rPr>
        <w:t xml:space="preserve">. Multi-cycle </w:t>
      </w:r>
      <w:proofErr w:type="spellStart"/>
      <w:r w:rsidRPr="005246EA">
        <w:rPr>
          <w:sz w:val="22"/>
          <w:szCs w:val="20"/>
        </w:rPr>
        <w:t>datapaths</w:t>
      </w:r>
      <w:proofErr w:type="spellEnd"/>
      <w:r w:rsidRPr="005246EA">
        <w:rPr>
          <w:sz w:val="22"/>
          <w:szCs w:val="20"/>
        </w:rPr>
        <w:t xml:space="preserve"> offer much better resource efficiency, far higher achievable clock speeds, and far better support for advanced features like pipelining</w:t>
      </w:r>
      <w:r w:rsidR="009D1664">
        <w:rPr>
          <w:sz w:val="22"/>
          <w:szCs w:val="20"/>
        </w:rPr>
        <w:t xml:space="preserve"> - </w:t>
      </w:r>
      <w:r w:rsidRPr="005246EA">
        <w:rPr>
          <w:sz w:val="22"/>
          <w:szCs w:val="20"/>
        </w:rPr>
        <w:t>features quite essential to high performance in modern computing environments.</w:t>
      </w:r>
    </w:p>
    <w:p w14:paraId="236D2630" w14:textId="77777777" w:rsidR="009D1664" w:rsidRDefault="009D1664" w:rsidP="005246EA">
      <w:pPr>
        <w:pBdr>
          <w:bottom w:val="double" w:sz="6" w:space="1" w:color="auto"/>
        </w:pBdr>
        <w:ind w:left="360"/>
        <w:jc w:val="both"/>
        <w:rPr>
          <w:sz w:val="22"/>
          <w:szCs w:val="20"/>
        </w:rPr>
      </w:pPr>
    </w:p>
    <w:p w14:paraId="686CBEAF" w14:textId="77777777" w:rsidR="009D1664" w:rsidRPr="005246EA" w:rsidRDefault="009D1664" w:rsidP="005246EA">
      <w:pPr>
        <w:ind w:left="360"/>
        <w:jc w:val="both"/>
        <w:rPr>
          <w:sz w:val="22"/>
          <w:szCs w:val="20"/>
        </w:rPr>
      </w:pPr>
    </w:p>
    <w:p w14:paraId="40901E4A" w14:textId="77777777" w:rsidR="00531281" w:rsidRDefault="00531281" w:rsidP="00531281">
      <w:pPr>
        <w:pStyle w:val="ListParagraph"/>
        <w:snapToGrid w:val="0"/>
        <w:ind w:left="270"/>
        <w:contextualSpacing/>
        <w:rPr>
          <w:rFonts w:ascii="Times-New-Roman" w:hAnsi="Times-New-Roman" w:cs="Times-New-Roman"/>
          <w:sz w:val="24"/>
          <w:lang w:eastAsia="zh-CN"/>
        </w:rPr>
      </w:pPr>
    </w:p>
    <w:p w14:paraId="6DC7B8E7" w14:textId="77777777" w:rsidR="009D1664" w:rsidRDefault="009D1664" w:rsidP="00531281">
      <w:pPr>
        <w:pStyle w:val="ListParagraph"/>
        <w:snapToGrid w:val="0"/>
        <w:ind w:left="270"/>
        <w:contextualSpacing/>
        <w:rPr>
          <w:rFonts w:ascii="Times-New-Roman" w:hAnsi="Times-New-Roman" w:cs="Times-New-Roman"/>
          <w:sz w:val="24"/>
          <w:lang w:eastAsia="zh-CN"/>
        </w:rPr>
      </w:pPr>
    </w:p>
    <w:p w14:paraId="73E6C842" w14:textId="77777777" w:rsidR="00623DEE" w:rsidRPr="00FF792B" w:rsidRDefault="00623DEE" w:rsidP="00BF534E">
      <w:pPr>
        <w:pStyle w:val="ListParagraph"/>
        <w:numPr>
          <w:ilvl w:val="0"/>
          <w:numId w:val="6"/>
        </w:numPr>
        <w:snapToGrid w:val="0"/>
        <w:ind w:left="270" w:hanging="270"/>
        <w:contextualSpacing/>
        <w:rPr>
          <w:rFonts w:ascii="Times-New-Roman" w:hAnsi="Times-New-Roman" w:cs="Times-New-Roman"/>
          <w:b/>
          <w:bCs/>
          <w:sz w:val="24"/>
          <w:lang w:eastAsia="zh-CN"/>
        </w:rPr>
      </w:pPr>
      <w:r w:rsidRPr="00FF792B">
        <w:rPr>
          <w:rFonts w:ascii="Times-New-Roman" w:hAnsi="Times-New-Roman" w:cs="Times-New-Roman"/>
          <w:b/>
          <w:bCs/>
          <w:sz w:val="24"/>
          <w:lang w:eastAsia="zh-CN"/>
        </w:rPr>
        <w:t xml:space="preserve">In the control functional block design of multiple cycle </w:t>
      </w:r>
      <w:proofErr w:type="spellStart"/>
      <w:r w:rsidRPr="00FF792B">
        <w:rPr>
          <w:rFonts w:ascii="Times-New-Roman" w:hAnsi="Times-New-Roman" w:cs="Times-New-Roman"/>
          <w:b/>
          <w:bCs/>
          <w:sz w:val="24"/>
          <w:lang w:eastAsia="zh-CN"/>
        </w:rPr>
        <w:t>datapath</w:t>
      </w:r>
      <w:proofErr w:type="spellEnd"/>
      <w:r w:rsidRPr="00FF792B">
        <w:rPr>
          <w:rFonts w:ascii="Times-New-Roman" w:hAnsi="Times-New-Roman" w:cs="Times-New-Roman"/>
          <w:b/>
          <w:bCs/>
          <w:sz w:val="24"/>
          <w:lang w:eastAsia="zh-CN"/>
        </w:rPr>
        <w:t>, explain how to create all different control signals for the different types of instructions and draw a diagram.</w:t>
      </w:r>
    </w:p>
    <w:p w14:paraId="29637A7B" w14:textId="77777777" w:rsidR="001D4C5D" w:rsidRDefault="001D4C5D" w:rsidP="001D4C5D">
      <w:pPr>
        <w:snapToGrid w:val="0"/>
        <w:contextualSpacing/>
        <w:rPr>
          <w:rFonts w:ascii="Times-New-Roman" w:hAnsi="Times-New-Roman" w:cs="Times-New-Roman"/>
          <w:sz w:val="24"/>
          <w:lang w:eastAsia="zh-CN"/>
        </w:rPr>
      </w:pPr>
    </w:p>
    <w:p w14:paraId="187AD2B8" w14:textId="77777777" w:rsidR="001D4C5D" w:rsidRPr="003A2B46" w:rsidRDefault="001D4C5D" w:rsidP="001D4C5D">
      <w:pPr>
        <w:snapToGrid w:val="0"/>
        <w:contextualSpacing/>
        <w:rPr>
          <w:rFonts w:ascii="Times-New-Roman" w:hAnsi="Times-New-Roman" w:cs="Times-New-Roman"/>
          <w:b/>
          <w:bCs/>
          <w:i/>
          <w:iCs/>
          <w:sz w:val="24"/>
          <w:u w:val="single"/>
          <w:lang w:eastAsia="zh-CN"/>
        </w:rPr>
      </w:pPr>
      <w:r w:rsidRPr="003A2B46">
        <w:rPr>
          <w:rFonts w:ascii="Times-New-Roman" w:hAnsi="Times-New-Roman" w:cs="Times-New-Roman"/>
          <w:b/>
          <w:bCs/>
          <w:i/>
          <w:iCs/>
          <w:sz w:val="24"/>
          <w:u w:val="single"/>
          <w:lang w:eastAsia="zh-CN"/>
        </w:rPr>
        <w:t>Answer:</w:t>
      </w:r>
    </w:p>
    <w:p w14:paraId="58C7F822" w14:textId="7CA9C86C" w:rsidR="001D4C5D" w:rsidRDefault="001D4C5D" w:rsidP="001D4C5D">
      <w:pPr>
        <w:snapToGrid w:val="0"/>
        <w:contextualSpacing/>
        <w:rPr>
          <w:rFonts w:ascii="Times-New-Roman" w:hAnsi="Times-New-Roman" w:cs="Times-New-Roman"/>
          <w:sz w:val="24"/>
          <w:lang w:eastAsia="zh-CN"/>
        </w:rPr>
      </w:pPr>
    </w:p>
    <w:p w14:paraId="1F49CDE5" w14:textId="4207B2D7" w:rsidR="00FF792B" w:rsidRPr="00FF792B" w:rsidRDefault="00FF792B" w:rsidP="00FF792B">
      <w:pPr>
        <w:jc w:val="both"/>
        <w:rPr>
          <w:sz w:val="22"/>
          <w:szCs w:val="20"/>
        </w:rPr>
      </w:pPr>
      <w:r w:rsidRPr="00FF792B">
        <w:rPr>
          <w:sz w:val="22"/>
          <w:szCs w:val="20"/>
        </w:rPr>
        <w:t xml:space="preserve">Given the </w:t>
      </w:r>
      <w:proofErr w:type="spellStart"/>
      <w:r w:rsidRPr="00FF792B">
        <w:rPr>
          <w:sz w:val="22"/>
          <w:szCs w:val="20"/>
        </w:rPr>
        <w:t>datapath</w:t>
      </w:r>
      <w:proofErr w:type="spellEnd"/>
      <w:r w:rsidRPr="00FF792B">
        <w:rPr>
          <w:sz w:val="22"/>
          <w:szCs w:val="20"/>
        </w:rPr>
        <w:t xml:space="preserve"> illustrated, instruction execution in each cycle of the </w:t>
      </w:r>
      <w:proofErr w:type="spellStart"/>
      <w:r w:rsidRPr="00FF792B">
        <w:rPr>
          <w:sz w:val="22"/>
          <w:szCs w:val="20"/>
        </w:rPr>
        <w:t>datapath</w:t>
      </w:r>
      <w:proofErr w:type="spellEnd"/>
      <w:r w:rsidRPr="00FF792B">
        <w:rPr>
          <w:sz w:val="22"/>
          <w:szCs w:val="20"/>
        </w:rPr>
        <w:t>. The implementational goal is balancing of the work performed per clock cycle, to minimize the average time per cycle across all instructions. For example, each step would contain one of the following:</w:t>
      </w:r>
    </w:p>
    <w:p w14:paraId="6D6C980A" w14:textId="53F07EB7" w:rsidR="00FF792B" w:rsidRPr="00FF792B" w:rsidRDefault="00FF792B" w:rsidP="00FF792B">
      <w:pPr>
        <w:pStyle w:val="ListParagraph"/>
        <w:numPr>
          <w:ilvl w:val="0"/>
          <w:numId w:val="13"/>
        </w:numPr>
        <w:spacing w:line="278" w:lineRule="auto"/>
        <w:jc w:val="both"/>
        <w:rPr>
          <w:sz w:val="22"/>
          <w:szCs w:val="20"/>
        </w:rPr>
      </w:pPr>
      <w:r w:rsidRPr="00FF792B">
        <w:rPr>
          <w:sz w:val="22"/>
          <w:szCs w:val="20"/>
        </w:rPr>
        <w:t>ALU operation</w:t>
      </w:r>
    </w:p>
    <w:p w14:paraId="7A11AD44" w14:textId="2446336C" w:rsidR="00FF792B" w:rsidRPr="00FF792B" w:rsidRDefault="00FF792B" w:rsidP="00FF792B">
      <w:pPr>
        <w:pStyle w:val="ListParagraph"/>
        <w:numPr>
          <w:ilvl w:val="0"/>
          <w:numId w:val="13"/>
        </w:numPr>
        <w:spacing w:line="278" w:lineRule="auto"/>
        <w:jc w:val="both"/>
        <w:rPr>
          <w:sz w:val="22"/>
          <w:szCs w:val="20"/>
        </w:rPr>
      </w:pPr>
      <w:r w:rsidRPr="00FF792B">
        <w:rPr>
          <w:sz w:val="22"/>
          <w:szCs w:val="20"/>
        </w:rPr>
        <w:t>Register file access (two reads or one write)</w:t>
      </w:r>
    </w:p>
    <w:p w14:paraId="133110CD" w14:textId="25B1262F" w:rsidR="00FF792B" w:rsidRPr="00FF792B" w:rsidRDefault="00FF792B" w:rsidP="00FF792B">
      <w:pPr>
        <w:pStyle w:val="ListParagraph"/>
        <w:numPr>
          <w:ilvl w:val="0"/>
          <w:numId w:val="13"/>
        </w:numPr>
        <w:spacing w:line="278" w:lineRule="auto"/>
        <w:jc w:val="both"/>
        <w:rPr>
          <w:sz w:val="22"/>
          <w:szCs w:val="20"/>
        </w:rPr>
      </w:pPr>
      <w:r w:rsidRPr="00FF792B">
        <w:rPr>
          <w:sz w:val="22"/>
          <w:szCs w:val="20"/>
        </w:rPr>
        <w:t>Memory access (one read or one write)</w:t>
      </w:r>
    </w:p>
    <w:p w14:paraId="5C5E4F21" w14:textId="77777777" w:rsidR="00FF792B" w:rsidRPr="00FF792B" w:rsidRDefault="00FF792B" w:rsidP="00FF792B">
      <w:pPr>
        <w:jc w:val="both"/>
        <w:rPr>
          <w:sz w:val="22"/>
          <w:szCs w:val="20"/>
        </w:rPr>
      </w:pPr>
      <w:r w:rsidRPr="00FF792B">
        <w:rPr>
          <w:sz w:val="22"/>
          <w:szCs w:val="20"/>
        </w:rPr>
        <w:t>Thus, the cycle time will be equal to the maximum time required for any of the preceding operations.</w:t>
      </w:r>
    </w:p>
    <w:p w14:paraId="290E89D8" w14:textId="77777777" w:rsidR="00FF792B" w:rsidRPr="00FF792B" w:rsidRDefault="00FF792B" w:rsidP="00FF792B">
      <w:pPr>
        <w:jc w:val="center"/>
        <w:rPr>
          <w:sz w:val="22"/>
          <w:szCs w:val="20"/>
        </w:rPr>
      </w:pPr>
      <w:r w:rsidRPr="00FF792B">
        <w:rPr>
          <w:noProof/>
          <w:sz w:val="22"/>
          <w:szCs w:val="20"/>
        </w:rPr>
        <w:lastRenderedPageBreak/>
        <w:drawing>
          <wp:inline distT="0" distB="0" distL="0" distR="0" wp14:anchorId="77FA162B" wp14:editId="503173F2">
            <wp:extent cx="5943600" cy="4486910"/>
            <wp:effectExtent l="0" t="0" r="0" b="8890"/>
            <wp:docPr id="49141755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17552" name="Picture 1" descr="A diagram of a computer&#10;&#10;Description automatically generated"/>
                    <pic:cNvPicPr/>
                  </pic:nvPicPr>
                  <pic:blipFill>
                    <a:blip r:embed="rId10"/>
                    <a:stretch>
                      <a:fillRect/>
                    </a:stretch>
                  </pic:blipFill>
                  <pic:spPr>
                    <a:xfrm>
                      <a:off x="0" y="0"/>
                      <a:ext cx="5943600" cy="4486910"/>
                    </a:xfrm>
                    <a:prstGeom prst="rect">
                      <a:avLst/>
                    </a:prstGeom>
                  </pic:spPr>
                </pic:pic>
              </a:graphicData>
            </a:graphic>
          </wp:inline>
        </w:drawing>
      </w:r>
    </w:p>
    <w:p w14:paraId="2DCAE9AE" w14:textId="001CAC72" w:rsidR="00FF792B" w:rsidRDefault="00FF792B" w:rsidP="00FF792B">
      <w:pPr>
        <w:jc w:val="center"/>
        <w:rPr>
          <w:i/>
          <w:iCs/>
          <w:sz w:val="20"/>
          <w:szCs w:val="18"/>
        </w:rPr>
      </w:pPr>
      <w:r w:rsidRPr="00FF792B">
        <w:rPr>
          <w:i/>
          <w:iCs/>
          <w:sz w:val="20"/>
          <w:szCs w:val="18"/>
        </w:rPr>
        <w:t xml:space="preserve">Fig.: </w:t>
      </w:r>
      <w:r w:rsidRPr="00FF792B">
        <w:rPr>
          <w:i/>
          <w:iCs/>
          <w:sz w:val="20"/>
          <w:szCs w:val="18"/>
        </w:rPr>
        <w:t>Example diagram of t</w:t>
      </w:r>
      <w:r w:rsidRPr="00FF792B">
        <w:rPr>
          <w:i/>
          <w:iCs/>
          <w:sz w:val="20"/>
          <w:szCs w:val="18"/>
        </w:rPr>
        <w:t xml:space="preserve">he complete </w:t>
      </w:r>
      <w:proofErr w:type="spellStart"/>
      <w:r w:rsidRPr="00FF792B">
        <w:rPr>
          <w:i/>
          <w:iCs/>
          <w:sz w:val="20"/>
          <w:szCs w:val="18"/>
        </w:rPr>
        <w:t>datapath</w:t>
      </w:r>
      <w:proofErr w:type="spellEnd"/>
      <w:r w:rsidRPr="00FF792B">
        <w:rPr>
          <w:i/>
          <w:iCs/>
          <w:sz w:val="20"/>
          <w:szCs w:val="18"/>
        </w:rPr>
        <w:t xml:space="preserve"> for the multicycle implementation together with the necessary control lines.</w:t>
      </w:r>
    </w:p>
    <w:p w14:paraId="4B884AD8" w14:textId="77777777" w:rsidR="00FF792B" w:rsidRPr="00FF792B" w:rsidRDefault="00FF792B" w:rsidP="00FF792B">
      <w:pPr>
        <w:jc w:val="center"/>
        <w:rPr>
          <w:i/>
          <w:iCs/>
          <w:sz w:val="20"/>
          <w:szCs w:val="18"/>
        </w:rPr>
      </w:pPr>
    </w:p>
    <w:p w14:paraId="5C737341" w14:textId="77777777" w:rsidR="00FF792B" w:rsidRPr="00FF792B" w:rsidRDefault="00FF792B" w:rsidP="00FF792B">
      <w:pPr>
        <w:jc w:val="center"/>
        <w:rPr>
          <w:sz w:val="22"/>
          <w:szCs w:val="20"/>
        </w:rPr>
      </w:pPr>
      <w:r w:rsidRPr="00FF792B">
        <w:rPr>
          <w:noProof/>
          <w:sz w:val="22"/>
          <w:szCs w:val="20"/>
        </w:rPr>
        <w:drawing>
          <wp:inline distT="0" distB="0" distL="0" distR="0" wp14:anchorId="1439DC5D" wp14:editId="0AC7A046">
            <wp:extent cx="5170452" cy="2833735"/>
            <wp:effectExtent l="0" t="0" r="0" b="5080"/>
            <wp:docPr id="71919505" name="Picture 1" descr="A table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9505" name="Picture 1" descr="A table with text and images&#10;&#10;Description automatically generated"/>
                    <pic:cNvPicPr/>
                  </pic:nvPicPr>
                  <pic:blipFill>
                    <a:blip r:embed="rId11"/>
                    <a:stretch>
                      <a:fillRect/>
                    </a:stretch>
                  </pic:blipFill>
                  <pic:spPr>
                    <a:xfrm>
                      <a:off x="0" y="0"/>
                      <a:ext cx="5183136" cy="2840687"/>
                    </a:xfrm>
                    <a:prstGeom prst="rect">
                      <a:avLst/>
                    </a:prstGeom>
                  </pic:spPr>
                </pic:pic>
              </a:graphicData>
            </a:graphic>
          </wp:inline>
        </w:drawing>
      </w:r>
    </w:p>
    <w:p w14:paraId="5419638C" w14:textId="77777777" w:rsidR="00FF792B" w:rsidRPr="00FF792B" w:rsidRDefault="00FF792B" w:rsidP="00FF792B">
      <w:pPr>
        <w:jc w:val="center"/>
        <w:rPr>
          <w:i/>
          <w:iCs/>
          <w:sz w:val="20"/>
          <w:szCs w:val="18"/>
        </w:rPr>
      </w:pPr>
      <w:r w:rsidRPr="00FF792B">
        <w:rPr>
          <w:i/>
          <w:iCs/>
          <w:sz w:val="20"/>
          <w:szCs w:val="18"/>
        </w:rPr>
        <w:t>Table: The effect of each of the seven control signals.</w:t>
      </w:r>
    </w:p>
    <w:p w14:paraId="6D0CD104" w14:textId="77777777" w:rsidR="00FF792B" w:rsidRPr="00FF792B" w:rsidRDefault="00FF792B" w:rsidP="00FF792B">
      <w:pPr>
        <w:jc w:val="both"/>
        <w:rPr>
          <w:sz w:val="22"/>
          <w:szCs w:val="20"/>
        </w:rPr>
      </w:pPr>
    </w:p>
    <w:p w14:paraId="1FBB7A85" w14:textId="77777777" w:rsidR="00FF792B" w:rsidRPr="00FF792B" w:rsidRDefault="00FF792B" w:rsidP="00FF792B">
      <w:pPr>
        <w:jc w:val="center"/>
        <w:rPr>
          <w:sz w:val="22"/>
          <w:szCs w:val="20"/>
        </w:rPr>
      </w:pPr>
      <w:r w:rsidRPr="00FF792B">
        <w:rPr>
          <w:noProof/>
          <w:sz w:val="22"/>
          <w:szCs w:val="20"/>
        </w:rPr>
        <w:lastRenderedPageBreak/>
        <w:drawing>
          <wp:inline distT="0" distB="0" distL="0" distR="0" wp14:anchorId="275C51A8" wp14:editId="1BB564AA">
            <wp:extent cx="5943600" cy="1901190"/>
            <wp:effectExtent l="0" t="0" r="0" b="3810"/>
            <wp:docPr id="98389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9027" name="Picture 1" descr="A screenshot of a computer&#10;&#10;Description automatically generated"/>
                    <pic:cNvPicPr/>
                  </pic:nvPicPr>
                  <pic:blipFill>
                    <a:blip r:embed="rId12"/>
                    <a:stretch>
                      <a:fillRect/>
                    </a:stretch>
                  </pic:blipFill>
                  <pic:spPr>
                    <a:xfrm>
                      <a:off x="0" y="0"/>
                      <a:ext cx="5943600" cy="1901190"/>
                    </a:xfrm>
                    <a:prstGeom prst="rect">
                      <a:avLst/>
                    </a:prstGeom>
                  </pic:spPr>
                </pic:pic>
              </a:graphicData>
            </a:graphic>
          </wp:inline>
        </w:drawing>
      </w:r>
    </w:p>
    <w:p w14:paraId="765801BA" w14:textId="77777777" w:rsidR="00FF792B" w:rsidRPr="00FF792B" w:rsidRDefault="00FF792B" w:rsidP="00FF792B">
      <w:pPr>
        <w:jc w:val="center"/>
        <w:rPr>
          <w:i/>
          <w:iCs/>
          <w:sz w:val="20"/>
          <w:szCs w:val="18"/>
        </w:rPr>
      </w:pPr>
      <w:r w:rsidRPr="00FF792B">
        <w:rPr>
          <w:i/>
          <w:iCs/>
          <w:sz w:val="20"/>
          <w:szCs w:val="18"/>
        </w:rPr>
        <w:t>Table: The action caused by the setting of each control signal</w:t>
      </w:r>
    </w:p>
    <w:p w14:paraId="29472C5D" w14:textId="77777777" w:rsidR="00FF792B" w:rsidRDefault="00FF792B" w:rsidP="00FF792B">
      <w:pPr>
        <w:jc w:val="both"/>
        <w:rPr>
          <w:sz w:val="22"/>
          <w:szCs w:val="20"/>
        </w:rPr>
      </w:pPr>
    </w:p>
    <w:p w14:paraId="58576396" w14:textId="52AF0000" w:rsidR="00FF792B" w:rsidRDefault="00D22B64" w:rsidP="00FF792B">
      <w:pPr>
        <w:jc w:val="both"/>
        <w:rPr>
          <w:sz w:val="22"/>
          <w:szCs w:val="20"/>
        </w:rPr>
      </w:pPr>
      <w:r>
        <w:rPr>
          <w:sz w:val="22"/>
          <w:szCs w:val="20"/>
        </w:rPr>
        <w:t>Details are given below:</w:t>
      </w:r>
    </w:p>
    <w:p w14:paraId="7826BFBC" w14:textId="77777777" w:rsidR="00D22B64" w:rsidRPr="00FF792B" w:rsidRDefault="00D22B64" w:rsidP="00FF792B">
      <w:pPr>
        <w:jc w:val="both"/>
        <w:rPr>
          <w:sz w:val="22"/>
          <w:szCs w:val="20"/>
        </w:rPr>
      </w:pPr>
    </w:p>
    <w:p w14:paraId="2A7DC5ED" w14:textId="77777777" w:rsidR="00FF792B" w:rsidRPr="00FF792B" w:rsidRDefault="00FF792B" w:rsidP="00FF792B">
      <w:pPr>
        <w:pStyle w:val="ListParagraph"/>
        <w:numPr>
          <w:ilvl w:val="0"/>
          <w:numId w:val="16"/>
        </w:numPr>
        <w:spacing w:line="278" w:lineRule="auto"/>
        <w:contextualSpacing/>
        <w:jc w:val="both"/>
        <w:rPr>
          <w:sz w:val="22"/>
          <w:szCs w:val="20"/>
        </w:rPr>
      </w:pPr>
      <w:r w:rsidRPr="00FF792B">
        <w:rPr>
          <w:sz w:val="22"/>
          <w:szCs w:val="20"/>
        </w:rPr>
        <w:t>Control Unit Overview</w:t>
      </w:r>
    </w:p>
    <w:p w14:paraId="361EDC48" w14:textId="77777777" w:rsidR="00FF792B" w:rsidRPr="00FF792B" w:rsidRDefault="00FF792B" w:rsidP="00FF792B">
      <w:pPr>
        <w:ind w:left="720"/>
        <w:jc w:val="both"/>
        <w:rPr>
          <w:sz w:val="22"/>
          <w:szCs w:val="20"/>
        </w:rPr>
      </w:pPr>
      <w:r w:rsidRPr="00FF792B">
        <w:rPr>
          <w:sz w:val="22"/>
          <w:szCs w:val="20"/>
        </w:rPr>
        <w:t xml:space="preserve">The control unit in a </w:t>
      </w:r>
      <w:proofErr w:type="gramStart"/>
      <w:r w:rsidRPr="00FF792B">
        <w:rPr>
          <w:sz w:val="22"/>
          <w:szCs w:val="20"/>
        </w:rPr>
        <w:t>multiple-cycle</w:t>
      </w:r>
      <w:proofErr w:type="gramEnd"/>
      <w:r w:rsidRPr="00FF792B">
        <w:rPr>
          <w:sz w:val="22"/>
          <w:szCs w:val="20"/>
        </w:rPr>
        <w:t xml:space="preserve"> </w:t>
      </w:r>
      <w:proofErr w:type="spellStart"/>
      <w:r w:rsidRPr="00FF792B">
        <w:rPr>
          <w:sz w:val="22"/>
          <w:szCs w:val="20"/>
        </w:rPr>
        <w:t>datapath</w:t>
      </w:r>
      <w:proofErr w:type="spellEnd"/>
      <w:r w:rsidRPr="00FF792B">
        <w:rPr>
          <w:sz w:val="22"/>
          <w:szCs w:val="20"/>
        </w:rPr>
        <w:t xml:space="preserve"> is responsible for generating the correct control signals at each step of the instruction execution. This control logic is typically implemented using a finite-state machine (FSM), which dictates the sequence of operations based on the current state of the machine and the instruction being executed.</w:t>
      </w:r>
    </w:p>
    <w:p w14:paraId="5D185889" w14:textId="77777777" w:rsidR="00FF792B" w:rsidRPr="00FF792B" w:rsidRDefault="00FF792B" w:rsidP="00FF792B">
      <w:pPr>
        <w:jc w:val="both"/>
        <w:rPr>
          <w:sz w:val="22"/>
          <w:szCs w:val="20"/>
        </w:rPr>
      </w:pPr>
    </w:p>
    <w:p w14:paraId="0A0963CD" w14:textId="77777777" w:rsidR="00FF792B" w:rsidRPr="00FF792B" w:rsidRDefault="00FF792B" w:rsidP="00FF792B">
      <w:pPr>
        <w:pStyle w:val="ListParagraph"/>
        <w:numPr>
          <w:ilvl w:val="0"/>
          <w:numId w:val="16"/>
        </w:numPr>
        <w:spacing w:line="278" w:lineRule="auto"/>
        <w:contextualSpacing/>
        <w:jc w:val="both"/>
        <w:rPr>
          <w:sz w:val="22"/>
          <w:szCs w:val="20"/>
        </w:rPr>
      </w:pPr>
      <w:r w:rsidRPr="00FF792B">
        <w:rPr>
          <w:sz w:val="22"/>
          <w:szCs w:val="20"/>
        </w:rPr>
        <w:t xml:space="preserve"> Finite-State Machine (FSM) for Control</w:t>
      </w:r>
    </w:p>
    <w:p w14:paraId="254675C2" w14:textId="77777777" w:rsidR="00FF792B" w:rsidRPr="00FF792B" w:rsidRDefault="00FF792B" w:rsidP="00FF792B">
      <w:pPr>
        <w:ind w:firstLine="720"/>
        <w:jc w:val="both"/>
        <w:rPr>
          <w:sz w:val="22"/>
          <w:szCs w:val="20"/>
        </w:rPr>
      </w:pPr>
      <w:r w:rsidRPr="00FF792B">
        <w:rPr>
          <w:sz w:val="22"/>
          <w:szCs w:val="20"/>
        </w:rPr>
        <w:t>The FSM used in control logic operates as follows:</w:t>
      </w:r>
    </w:p>
    <w:p w14:paraId="2FDD6AA8" w14:textId="77777777" w:rsidR="00FF792B" w:rsidRDefault="00FF792B" w:rsidP="00FF792B">
      <w:pPr>
        <w:ind w:left="1440"/>
        <w:jc w:val="both"/>
        <w:rPr>
          <w:sz w:val="22"/>
          <w:szCs w:val="20"/>
        </w:rPr>
      </w:pPr>
      <w:r w:rsidRPr="00FF792B">
        <w:rPr>
          <w:i/>
          <w:iCs/>
          <w:sz w:val="22"/>
          <w:szCs w:val="20"/>
        </w:rPr>
        <w:t>States:</w:t>
      </w:r>
      <w:r w:rsidRPr="00FF792B">
        <w:rPr>
          <w:sz w:val="22"/>
          <w:szCs w:val="20"/>
        </w:rPr>
        <w:t xml:space="preserve"> Each state corresponds to a stage in the instruction execution process (e.g.,</w:t>
      </w:r>
    </w:p>
    <w:p w14:paraId="1B20557E" w14:textId="46BF3191" w:rsidR="00FF792B" w:rsidRPr="00FF792B" w:rsidRDefault="00FF792B" w:rsidP="00FF792B">
      <w:pPr>
        <w:ind w:left="1440" w:firstLine="720"/>
        <w:jc w:val="both"/>
        <w:rPr>
          <w:sz w:val="22"/>
          <w:szCs w:val="20"/>
        </w:rPr>
      </w:pPr>
      <w:r w:rsidRPr="00FF792B">
        <w:rPr>
          <w:sz w:val="22"/>
          <w:szCs w:val="20"/>
        </w:rPr>
        <w:t>instruction fetch, decode, execute, memory access, and write-back).</w:t>
      </w:r>
    </w:p>
    <w:p w14:paraId="13A33CEF" w14:textId="77777777" w:rsidR="00FF792B" w:rsidRDefault="00FF792B" w:rsidP="00FF792B">
      <w:pPr>
        <w:ind w:left="1440"/>
        <w:jc w:val="both"/>
        <w:rPr>
          <w:sz w:val="22"/>
          <w:szCs w:val="20"/>
        </w:rPr>
      </w:pPr>
      <w:r w:rsidRPr="00FF792B">
        <w:rPr>
          <w:i/>
          <w:iCs/>
          <w:sz w:val="22"/>
          <w:szCs w:val="20"/>
        </w:rPr>
        <w:t>Next State Logic:</w:t>
      </w:r>
      <w:r w:rsidRPr="00FF792B">
        <w:rPr>
          <w:sz w:val="22"/>
          <w:szCs w:val="20"/>
        </w:rPr>
        <w:t xml:space="preserve"> Based on the current state and the instruction opcode, the FSM</w:t>
      </w:r>
    </w:p>
    <w:p w14:paraId="427C7739" w14:textId="0F463671" w:rsidR="00FF792B" w:rsidRPr="00FF792B" w:rsidRDefault="00FF792B" w:rsidP="00FF792B">
      <w:pPr>
        <w:ind w:left="1440" w:firstLine="720"/>
        <w:jc w:val="both"/>
        <w:rPr>
          <w:sz w:val="22"/>
          <w:szCs w:val="20"/>
        </w:rPr>
      </w:pPr>
      <w:r w:rsidRPr="00FF792B">
        <w:rPr>
          <w:sz w:val="22"/>
          <w:szCs w:val="20"/>
        </w:rPr>
        <w:t>transitions to the next state.</w:t>
      </w:r>
    </w:p>
    <w:p w14:paraId="27BCEC95" w14:textId="77777777" w:rsidR="00FF792B" w:rsidRDefault="00FF792B" w:rsidP="00FF792B">
      <w:pPr>
        <w:ind w:left="1440"/>
        <w:jc w:val="both"/>
        <w:rPr>
          <w:sz w:val="22"/>
          <w:szCs w:val="20"/>
        </w:rPr>
      </w:pPr>
      <w:r w:rsidRPr="00FF792B">
        <w:rPr>
          <w:i/>
          <w:iCs/>
          <w:sz w:val="22"/>
          <w:szCs w:val="20"/>
        </w:rPr>
        <w:t>Output Logic:</w:t>
      </w:r>
      <w:r w:rsidRPr="00FF792B">
        <w:rPr>
          <w:sz w:val="22"/>
          <w:szCs w:val="20"/>
        </w:rPr>
        <w:t xml:space="preserve"> Depending on the current state, the FSM outputs control signals</w:t>
      </w:r>
    </w:p>
    <w:p w14:paraId="3BF6A53E" w14:textId="622B071E" w:rsidR="00FF792B" w:rsidRDefault="00FF792B" w:rsidP="00FF792B">
      <w:pPr>
        <w:ind w:left="2160"/>
        <w:jc w:val="both"/>
        <w:rPr>
          <w:sz w:val="22"/>
          <w:szCs w:val="20"/>
        </w:rPr>
      </w:pPr>
      <w:r w:rsidRPr="00FF792B">
        <w:rPr>
          <w:sz w:val="22"/>
          <w:szCs w:val="20"/>
        </w:rPr>
        <w:t>that dictate the operations performed in that cycle (e.g., which registers to read, which ALU operation to perform).</w:t>
      </w:r>
    </w:p>
    <w:p w14:paraId="6C4E06E8" w14:textId="77777777" w:rsidR="00FF792B" w:rsidRPr="00FF792B" w:rsidRDefault="00FF792B" w:rsidP="00FF792B">
      <w:pPr>
        <w:ind w:left="2160"/>
        <w:jc w:val="both"/>
        <w:rPr>
          <w:sz w:val="22"/>
          <w:szCs w:val="20"/>
        </w:rPr>
      </w:pPr>
    </w:p>
    <w:p w14:paraId="002E05B5" w14:textId="77777777" w:rsidR="00FF792B" w:rsidRPr="00FF792B" w:rsidRDefault="00FF792B" w:rsidP="00FF792B">
      <w:pPr>
        <w:pStyle w:val="ListParagraph"/>
        <w:numPr>
          <w:ilvl w:val="0"/>
          <w:numId w:val="16"/>
        </w:numPr>
        <w:spacing w:line="278" w:lineRule="auto"/>
        <w:contextualSpacing/>
        <w:jc w:val="both"/>
        <w:rPr>
          <w:sz w:val="22"/>
          <w:szCs w:val="20"/>
        </w:rPr>
      </w:pPr>
      <w:r w:rsidRPr="00FF792B">
        <w:rPr>
          <w:sz w:val="22"/>
          <w:szCs w:val="20"/>
        </w:rPr>
        <w:t xml:space="preserve"> Control Signals</w:t>
      </w:r>
    </w:p>
    <w:p w14:paraId="009D9D7E" w14:textId="77777777" w:rsidR="00FF792B" w:rsidRPr="00FF792B" w:rsidRDefault="00FF792B" w:rsidP="00FF792B">
      <w:pPr>
        <w:ind w:firstLine="720"/>
        <w:jc w:val="both"/>
        <w:rPr>
          <w:sz w:val="22"/>
          <w:szCs w:val="20"/>
        </w:rPr>
      </w:pPr>
      <w:r w:rsidRPr="00FF792B">
        <w:rPr>
          <w:sz w:val="22"/>
          <w:szCs w:val="20"/>
        </w:rPr>
        <w:t>The main control signals that need to be generated include:</w:t>
      </w:r>
    </w:p>
    <w:p w14:paraId="68B81D98" w14:textId="77777777" w:rsidR="00FF792B" w:rsidRDefault="00FF792B" w:rsidP="00FF792B">
      <w:pPr>
        <w:ind w:left="1440"/>
        <w:jc w:val="both"/>
        <w:rPr>
          <w:sz w:val="22"/>
          <w:szCs w:val="20"/>
        </w:rPr>
      </w:pPr>
      <w:proofErr w:type="spellStart"/>
      <w:r w:rsidRPr="00FF792B">
        <w:rPr>
          <w:i/>
          <w:iCs/>
          <w:sz w:val="22"/>
          <w:szCs w:val="20"/>
        </w:rPr>
        <w:t>RegDst</w:t>
      </w:r>
      <w:proofErr w:type="spellEnd"/>
      <w:r w:rsidRPr="00FF792B">
        <w:rPr>
          <w:i/>
          <w:iCs/>
          <w:sz w:val="22"/>
          <w:szCs w:val="20"/>
        </w:rPr>
        <w:t>:</w:t>
      </w:r>
      <w:r w:rsidRPr="00FF792B">
        <w:rPr>
          <w:sz w:val="22"/>
          <w:szCs w:val="20"/>
        </w:rPr>
        <w:t xml:space="preserve"> Determines whether the destination register is specified by the </w:t>
      </w:r>
      <w:proofErr w:type="spellStart"/>
      <w:r w:rsidRPr="00FF792B">
        <w:rPr>
          <w:sz w:val="22"/>
          <w:szCs w:val="20"/>
        </w:rPr>
        <w:t>rd</w:t>
      </w:r>
      <w:proofErr w:type="spellEnd"/>
      <w:r w:rsidRPr="00FF792B">
        <w:rPr>
          <w:sz w:val="22"/>
          <w:szCs w:val="20"/>
        </w:rPr>
        <w:t xml:space="preserve"> or rt</w:t>
      </w:r>
    </w:p>
    <w:p w14:paraId="39AF88BF" w14:textId="279A6241" w:rsidR="00FF792B" w:rsidRPr="00FF792B" w:rsidRDefault="00FF792B" w:rsidP="00FF792B">
      <w:pPr>
        <w:ind w:left="1440" w:firstLine="720"/>
        <w:jc w:val="both"/>
        <w:rPr>
          <w:sz w:val="22"/>
          <w:szCs w:val="20"/>
        </w:rPr>
      </w:pPr>
      <w:r w:rsidRPr="00FF792B">
        <w:rPr>
          <w:sz w:val="22"/>
          <w:szCs w:val="20"/>
        </w:rPr>
        <w:t>field.</w:t>
      </w:r>
    </w:p>
    <w:p w14:paraId="1105CD23" w14:textId="77777777" w:rsidR="00FF792B" w:rsidRDefault="00FF792B" w:rsidP="00FF792B">
      <w:pPr>
        <w:ind w:left="1440"/>
        <w:jc w:val="both"/>
        <w:rPr>
          <w:sz w:val="22"/>
          <w:szCs w:val="20"/>
        </w:rPr>
      </w:pPr>
      <w:proofErr w:type="spellStart"/>
      <w:r w:rsidRPr="00FF792B">
        <w:rPr>
          <w:i/>
          <w:iCs/>
          <w:sz w:val="22"/>
          <w:szCs w:val="20"/>
        </w:rPr>
        <w:t>ALUSrc</w:t>
      </w:r>
      <w:proofErr w:type="spellEnd"/>
      <w:r w:rsidRPr="00FF792B">
        <w:rPr>
          <w:i/>
          <w:iCs/>
          <w:sz w:val="22"/>
          <w:szCs w:val="20"/>
        </w:rPr>
        <w:t>:</w:t>
      </w:r>
      <w:r w:rsidRPr="00FF792B">
        <w:rPr>
          <w:sz w:val="22"/>
          <w:szCs w:val="20"/>
        </w:rPr>
        <w:t xml:space="preserve"> Selects the second input to the ALU (either a register value or an</w:t>
      </w:r>
    </w:p>
    <w:p w14:paraId="1E1DE26A" w14:textId="0D9E67EE" w:rsidR="00FF792B" w:rsidRPr="00FF792B" w:rsidRDefault="00FF792B" w:rsidP="00FF792B">
      <w:pPr>
        <w:ind w:left="1440" w:firstLine="720"/>
        <w:jc w:val="both"/>
        <w:rPr>
          <w:sz w:val="22"/>
          <w:szCs w:val="20"/>
        </w:rPr>
      </w:pPr>
      <w:r w:rsidRPr="00FF792B">
        <w:rPr>
          <w:sz w:val="22"/>
          <w:szCs w:val="20"/>
        </w:rPr>
        <w:t>immediate value).</w:t>
      </w:r>
    </w:p>
    <w:p w14:paraId="46C733A4" w14:textId="77777777" w:rsidR="00FF792B" w:rsidRDefault="00FF792B" w:rsidP="00FF792B">
      <w:pPr>
        <w:ind w:left="1440"/>
        <w:jc w:val="both"/>
        <w:rPr>
          <w:sz w:val="22"/>
          <w:szCs w:val="20"/>
        </w:rPr>
      </w:pPr>
      <w:proofErr w:type="spellStart"/>
      <w:r w:rsidRPr="00FF792B">
        <w:rPr>
          <w:i/>
          <w:iCs/>
          <w:sz w:val="22"/>
          <w:szCs w:val="20"/>
        </w:rPr>
        <w:t>MemtoReg</w:t>
      </w:r>
      <w:proofErr w:type="spellEnd"/>
      <w:r w:rsidRPr="00FF792B">
        <w:rPr>
          <w:i/>
          <w:iCs/>
          <w:sz w:val="22"/>
          <w:szCs w:val="20"/>
        </w:rPr>
        <w:t>:</w:t>
      </w:r>
      <w:r w:rsidRPr="00FF792B">
        <w:rPr>
          <w:sz w:val="22"/>
          <w:szCs w:val="20"/>
        </w:rPr>
        <w:t xml:space="preserve"> Determines whether the value to be written to a register comes from</w:t>
      </w:r>
    </w:p>
    <w:p w14:paraId="7B83BF31" w14:textId="332FAB31" w:rsidR="00FF792B" w:rsidRPr="00FF792B" w:rsidRDefault="00FF792B" w:rsidP="00FF792B">
      <w:pPr>
        <w:ind w:left="1440" w:firstLine="720"/>
        <w:jc w:val="both"/>
        <w:rPr>
          <w:sz w:val="22"/>
          <w:szCs w:val="20"/>
        </w:rPr>
      </w:pPr>
      <w:r w:rsidRPr="00FF792B">
        <w:rPr>
          <w:sz w:val="22"/>
          <w:szCs w:val="20"/>
        </w:rPr>
        <w:t>the ALU result or memory.</w:t>
      </w:r>
    </w:p>
    <w:p w14:paraId="084AADF8" w14:textId="77777777" w:rsidR="00FF792B" w:rsidRPr="00FF792B" w:rsidRDefault="00FF792B" w:rsidP="00FF792B">
      <w:pPr>
        <w:ind w:left="720" w:firstLine="720"/>
        <w:jc w:val="both"/>
        <w:rPr>
          <w:sz w:val="22"/>
          <w:szCs w:val="20"/>
        </w:rPr>
      </w:pPr>
      <w:proofErr w:type="spellStart"/>
      <w:r w:rsidRPr="00FF792B">
        <w:rPr>
          <w:i/>
          <w:iCs/>
          <w:sz w:val="22"/>
          <w:szCs w:val="20"/>
        </w:rPr>
        <w:t>RegWrite</w:t>
      </w:r>
      <w:proofErr w:type="spellEnd"/>
      <w:r w:rsidRPr="00FF792B">
        <w:rPr>
          <w:i/>
          <w:iCs/>
          <w:sz w:val="22"/>
          <w:szCs w:val="20"/>
        </w:rPr>
        <w:t>:</w:t>
      </w:r>
      <w:r w:rsidRPr="00FF792B">
        <w:rPr>
          <w:sz w:val="22"/>
          <w:szCs w:val="20"/>
        </w:rPr>
        <w:t xml:space="preserve"> Enables writing to a register.</w:t>
      </w:r>
    </w:p>
    <w:p w14:paraId="3400BD9D" w14:textId="77777777" w:rsidR="00FF792B" w:rsidRPr="00FF792B" w:rsidRDefault="00FF792B" w:rsidP="00FF792B">
      <w:pPr>
        <w:ind w:left="720" w:firstLine="720"/>
        <w:jc w:val="both"/>
        <w:rPr>
          <w:sz w:val="22"/>
          <w:szCs w:val="20"/>
        </w:rPr>
      </w:pPr>
      <w:proofErr w:type="spellStart"/>
      <w:r w:rsidRPr="00FF792B">
        <w:rPr>
          <w:i/>
          <w:iCs/>
          <w:sz w:val="22"/>
          <w:szCs w:val="20"/>
        </w:rPr>
        <w:t>MemRead</w:t>
      </w:r>
      <w:proofErr w:type="spellEnd"/>
      <w:r w:rsidRPr="00FF792B">
        <w:rPr>
          <w:i/>
          <w:iCs/>
          <w:sz w:val="22"/>
          <w:szCs w:val="20"/>
        </w:rPr>
        <w:t>/Write:</w:t>
      </w:r>
      <w:r w:rsidRPr="00FF792B">
        <w:rPr>
          <w:sz w:val="22"/>
          <w:szCs w:val="20"/>
        </w:rPr>
        <w:t xml:space="preserve"> Enables reading from or writing to memory.</w:t>
      </w:r>
    </w:p>
    <w:p w14:paraId="19E0B056" w14:textId="77777777" w:rsidR="00FF792B" w:rsidRDefault="00FF792B" w:rsidP="00FF792B">
      <w:pPr>
        <w:ind w:left="1440"/>
        <w:jc w:val="both"/>
        <w:rPr>
          <w:sz w:val="22"/>
          <w:szCs w:val="20"/>
        </w:rPr>
      </w:pPr>
      <w:proofErr w:type="spellStart"/>
      <w:r w:rsidRPr="00FF792B">
        <w:rPr>
          <w:i/>
          <w:iCs/>
          <w:sz w:val="22"/>
          <w:szCs w:val="20"/>
        </w:rPr>
        <w:t>PCSrc</w:t>
      </w:r>
      <w:proofErr w:type="spellEnd"/>
      <w:r w:rsidRPr="00FF792B">
        <w:rPr>
          <w:i/>
          <w:iCs/>
          <w:sz w:val="22"/>
          <w:szCs w:val="20"/>
        </w:rPr>
        <w:t>:</w:t>
      </w:r>
      <w:r w:rsidRPr="00FF792B">
        <w:rPr>
          <w:sz w:val="22"/>
          <w:szCs w:val="20"/>
        </w:rPr>
        <w:t xml:space="preserve"> Controls the source of the next value for the Program Counter (PC) (e.g.,</w:t>
      </w:r>
    </w:p>
    <w:p w14:paraId="1B77048F" w14:textId="38C5DDF4" w:rsidR="00FF792B" w:rsidRDefault="00FF792B" w:rsidP="00FF792B">
      <w:pPr>
        <w:ind w:left="1440" w:firstLine="720"/>
        <w:jc w:val="both"/>
        <w:rPr>
          <w:sz w:val="22"/>
          <w:szCs w:val="20"/>
        </w:rPr>
      </w:pPr>
      <w:r w:rsidRPr="00FF792B">
        <w:rPr>
          <w:sz w:val="22"/>
          <w:szCs w:val="20"/>
        </w:rPr>
        <w:t>sequential address or branch target).</w:t>
      </w:r>
    </w:p>
    <w:p w14:paraId="0F408FFD" w14:textId="77777777" w:rsidR="00FF792B" w:rsidRPr="00FF792B" w:rsidRDefault="00FF792B" w:rsidP="00FF792B">
      <w:pPr>
        <w:ind w:left="1440" w:firstLine="720"/>
        <w:jc w:val="both"/>
        <w:rPr>
          <w:sz w:val="22"/>
          <w:szCs w:val="20"/>
        </w:rPr>
      </w:pPr>
    </w:p>
    <w:p w14:paraId="3FF6913B" w14:textId="77777777" w:rsidR="00FF792B" w:rsidRPr="00FF792B" w:rsidRDefault="00FF792B" w:rsidP="00FF792B">
      <w:pPr>
        <w:pStyle w:val="ListParagraph"/>
        <w:numPr>
          <w:ilvl w:val="0"/>
          <w:numId w:val="16"/>
        </w:numPr>
        <w:spacing w:line="278" w:lineRule="auto"/>
        <w:contextualSpacing/>
        <w:jc w:val="both"/>
        <w:rPr>
          <w:sz w:val="22"/>
          <w:szCs w:val="20"/>
        </w:rPr>
      </w:pPr>
      <w:r w:rsidRPr="00FF792B">
        <w:rPr>
          <w:sz w:val="22"/>
          <w:szCs w:val="20"/>
        </w:rPr>
        <w:t>Implementing the Control Logic</w:t>
      </w:r>
    </w:p>
    <w:p w14:paraId="712E4F82" w14:textId="77777777" w:rsidR="00FF792B" w:rsidRPr="00FF792B" w:rsidRDefault="00FF792B" w:rsidP="00FF792B">
      <w:pPr>
        <w:ind w:firstLine="720"/>
        <w:jc w:val="both"/>
        <w:rPr>
          <w:sz w:val="22"/>
          <w:szCs w:val="20"/>
        </w:rPr>
      </w:pPr>
      <w:r w:rsidRPr="00FF792B">
        <w:rPr>
          <w:sz w:val="22"/>
          <w:szCs w:val="20"/>
        </w:rPr>
        <w:t>To implement this in a multiple-cycle design:</w:t>
      </w:r>
    </w:p>
    <w:p w14:paraId="76A770A7" w14:textId="77777777" w:rsidR="00D22B64" w:rsidRDefault="00FF792B" w:rsidP="00FF792B">
      <w:pPr>
        <w:ind w:left="1440"/>
        <w:jc w:val="both"/>
        <w:rPr>
          <w:sz w:val="22"/>
          <w:szCs w:val="20"/>
        </w:rPr>
      </w:pPr>
      <w:r w:rsidRPr="00D22B64">
        <w:rPr>
          <w:i/>
          <w:iCs/>
          <w:sz w:val="22"/>
          <w:szCs w:val="20"/>
        </w:rPr>
        <w:t>Instruction Fetch (IF) Stage:</w:t>
      </w:r>
      <w:r w:rsidRPr="00FF792B">
        <w:rPr>
          <w:sz w:val="22"/>
          <w:szCs w:val="20"/>
        </w:rPr>
        <w:t xml:space="preserve"> The control signals for this stage are straightforward,</w:t>
      </w:r>
    </w:p>
    <w:p w14:paraId="18AD2E95" w14:textId="093CA58B" w:rsidR="00FF792B" w:rsidRPr="00FF792B" w:rsidRDefault="00FF792B" w:rsidP="00D22B64">
      <w:pPr>
        <w:ind w:left="2160"/>
        <w:jc w:val="both"/>
        <w:rPr>
          <w:sz w:val="22"/>
          <w:szCs w:val="20"/>
        </w:rPr>
      </w:pPr>
      <w:r w:rsidRPr="00FF792B">
        <w:rPr>
          <w:sz w:val="22"/>
          <w:szCs w:val="20"/>
        </w:rPr>
        <w:t>as they typically involve fetching the instruction from memory and incrementing the PC.</w:t>
      </w:r>
    </w:p>
    <w:p w14:paraId="105627FB" w14:textId="77777777" w:rsidR="00D22B64" w:rsidRDefault="00FF792B" w:rsidP="00FF792B">
      <w:pPr>
        <w:ind w:left="1440"/>
        <w:jc w:val="both"/>
        <w:rPr>
          <w:sz w:val="22"/>
          <w:szCs w:val="20"/>
        </w:rPr>
      </w:pPr>
      <w:r w:rsidRPr="00D22B64">
        <w:rPr>
          <w:i/>
          <w:iCs/>
          <w:sz w:val="22"/>
          <w:szCs w:val="20"/>
        </w:rPr>
        <w:t>Instruction Decode (ID) Stage:</w:t>
      </w:r>
      <w:r w:rsidRPr="00FF792B">
        <w:rPr>
          <w:sz w:val="22"/>
          <w:szCs w:val="20"/>
        </w:rPr>
        <w:t xml:space="preserve"> During this stage, the opcode is used to determine</w:t>
      </w:r>
    </w:p>
    <w:p w14:paraId="46E0C373" w14:textId="739AAFC6" w:rsidR="00FF792B" w:rsidRPr="00FF792B" w:rsidRDefault="00FF792B" w:rsidP="00D22B64">
      <w:pPr>
        <w:ind w:left="2160"/>
        <w:jc w:val="both"/>
        <w:rPr>
          <w:sz w:val="22"/>
          <w:szCs w:val="20"/>
        </w:rPr>
      </w:pPr>
      <w:r w:rsidRPr="00FF792B">
        <w:rPr>
          <w:sz w:val="22"/>
          <w:szCs w:val="20"/>
        </w:rPr>
        <w:t>the type of instruction and to set up the appropriate control signals for the upcoming execution stages.</w:t>
      </w:r>
    </w:p>
    <w:p w14:paraId="0BA50C65" w14:textId="77777777" w:rsidR="00D22B64" w:rsidRDefault="00FF792B" w:rsidP="00FF792B">
      <w:pPr>
        <w:ind w:left="1440"/>
        <w:jc w:val="both"/>
        <w:rPr>
          <w:sz w:val="22"/>
          <w:szCs w:val="20"/>
        </w:rPr>
      </w:pPr>
      <w:r w:rsidRPr="00D22B64">
        <w:rPr>
          <w:i/>
          <w:iCs/>
          <w:sz w:val="22"/>
          <w:szCs w:val="20"/>
        </w:rPr>
        <w:t>Execution (EX) Stage:</w:t>
      </w:r>
      <w:r w:rsidRPr="00FF792B">
        <w:rPr>
          <w:sz w:val="22"/>
          <w:szCs w:val="20"/>
        </w:rPr>
        <w:t xml:space="preserve"> The control unit sets the ALU control signals based on the</w:t>
      </w:r>
    </w:p>
    <w:p w14:paraId="37B6EAE5" w14:textId="7F8E2818" w:rsidR="00FF792B" w:rsidRPr="00FF792B" w:rsidRDefault="00FF792B" w:rsidP="00D22B64">
      <w:pPr>
        <w:ind w:left="1440" w:firstLine="720"/>
        <w:jc w:val="both"/>
        <w:rPr>
          <w:sz w:val="22"/>
          <w:szCs w:val="20"/>
        </w:rPr>
      </w:pPr>
      <w:r w:rsidRPr="00FF792B">
        <w:rPr>
          <w:sz w:val="22"/>
          <w:szCs w:val="20"/>
        </w:rPr>
        <w:t>instruction type (e.g., add, subtract, load, store).</w:t>
      </w:r>
    </w:p>
    <w:p w14:paraId="2B3BD28B" w14:textId="77777777" w:rsidR="00D22B64" w:rsidRDefault="00FF792B" w:rsidP="00FF792B">
      <w:pPr>
        <w:ind w:left="1440"/>
        <w:jc w:val="both"/>
        <w:rPr>
          <w:sz w:val="22"/>
          <w:szCs w:val="20"/>
        </w:rPr>
      </w:pPr>
      <w:r w:rsidRPr="00D22B64">
        <w:rPr>
          <w:i/>
          <w:iCs/>
          <w:sz w:val="22"/>
          <w:szCs w:val="20"/>
        </w:rPr>
        <w:lastRenderedPageBreak/>
        <w:t>Memory Access (MEM) Stage:</w:t>
      </w:r>
      <w:r w:rsidRPr="00FF792B">
        <w:rPr>
          <w:sz w:val="22"/>
          <w:szCs w:val="20"/>
        </w:rPr>
        <w:t xml:space="preserve"> If the instruction involves memory access, the</w:t>
      </w:r>
    </w:p>
    <w:p w14:paraId="7F5E1E0B" w14:textId="08832C01" w:rsidR="00FF792B" w:rsidRPr="00FF792B" w:rsidRDefault="00FF792B" w:rsidP="00D22B64">
      <w:pPr>
        <w:ind w:left="1440" w:firstLine="720"/>
        <w:jc w:val="both"/>
        <w:rPr>
          <w:sz w:val="22"/>
          <w:szCs w:val="20"/>
        </w:rPr>
      </w:pPr>
      <w:r w:rsidRPr="00FF792B">
        <w:rPr>
          <w:sz w:val="22"/>
          <w:szCs w:val="20"/>
        </w:rPr>
        <w:t>control signals for memory read or write are asserted.</w:t>
      </w:r>
    </w:p>
    <w:p w14:paraId="307F97E1" w14:textId="77777777" w:rsidR="00D22B64" w:rsidRDefault="00FF792B" w:rsidP="00FF792B">
      <w:pPr>
        <w:ind w:left="1440"/>
        <w:jc w:val="both"/>
        <w:rPr>
          <w:sz w:val="22"/>
          <w:szCs w:val="20"/>
        </w:rPr>
      </w:pPr>
      <w:r w:rsidRPr="00D22B64">
        <w:rPr>
          <w:i/>
          <w:iCs/>
          <w:sz w:val="22"/>
          <w:szCs w:val="20"/>
        </w:rPr>
        <w:t>Write-Back (WB) Stage:</w:t>
      </w:r>
      <w:r w:rsidRPr="00FF792B">
        <w:rPr>
          <w:sz w:val="22"/>
          <w:szCs w:val="20"/>
        </w:rPr>
        <w:t xml:space="preserve"> The control unit enables the register file to write back the</w:t>
      </w:r>
    </w:p>
    <w:p w14:paraId="58B37771" w14:textId="3EFDFA7E" w:rsidR="00FF792B" w:rsidRDefault="00FF792B" w:rsidP="00D22B64">
      <w:pPr>
        <w:ind w:left="1440" w:firstLine="720"/>
        <w:jc w:val="both"/>
        <w:rPr>
          <w:sz w:val="22"/>
          <w:szCs w:val="20"/>
        </w:rPr>
      </w:pPr>
      <w:r w:rsidRPr="00FF792B">
        <w:rPr>
          <w:sz w:val="22"/>
          <w:szCs w:val="20"/>
        </w:rPr>
        <w:t>result of the ALU or memory operation.</w:t>
      </w:r>
    </w:p>
    <w:p w14:paraId="2A426945" w14:textId="77777777" w:rsidR="00B26829" w:rsidRDefault="00B26829" w:rsidP="00B26829">
      <w:pPr>
        <w:jc w:val="both"/>
        <w:rPr>
          <w:sz w:val="22"/>
          <w:szCs w:val="20"/>
        </w:rPr>
      </w:pPr>
    </w:p>
    <w:p w14:paraId="6C3DE6CD" w14:textId="0D5F8386" w:rsidR="00B26829" w:rsidRDefault="00B26829" w:rsidP="00B26829">
      <w:pPr>
        <w:jc w:val="both"/>
        <w:rPr>
          <w:sz w:val="22"/>
          <w:szCs w:val="20"/>
        </w:rPr>
      </w:pPr>
      <w:r w:rsidRPr="00B26829">
        <w:rPr>
          <w:sz w:val="22"/>
          <w:szCs w:val="20"/>
        </w:rPr>
        <w:t xml:space="preserve">In the multicycle </w:t>
      </w:r>
      <w:proofErr w:type="spellStart"/>
      <w:r w:rsidRPr="00B26829">
        <w:rPr>
          <w:sz w:val="22"/>
          <w:szCs w:val="20"/>
        </w:rPr>
        <w:t>datapath</w:t>
      </w:r>
      <w:proofErr w:type="spellEnd"/>
      <w:r w:rsidRPr="00B26829">
        <w:rPr>
          <w:sz w:val="22"/>
          <w:szCs w:val="20"/>
        </w:rPr>
        <w:t xml:space="preserve">, all operations within a clock cycle occur in parallel, but successive steps within a given instruction operate sequentially. Several implementational issues present that do not confound this </w:t>
      </w:r>
      <w:proofErr w:type="gramStart"/>
      <w:r w:rsidRPr="00B26829">
        <w:rPr>
          <w:sz w:val="22"/>
          <w:szCs w:val="20"/>
        </w:rPr>
        <w:t>view, but</w:t>
      </w:r>
      <w:proofErr w:type="gramEnd"/>
      <w:r w:rsidRPr="00B26829">
        <w:rPr>
          <w:sz w:val="22"/>
          <w:szCs w:val="20"/>
        </w:rPr>
        <w:t xml:space="preserve"> should be discussed. One must distinguish between (a) reading/writing the PC or one of the buffer registers, and (b) </w:t>
      </w:r>
      <w:proofErr w:type="gramStart"/>
      <w:r w:rsidRPr="00B26829">
        <w:rPr>
          <w:sz w:val="22"/>
          <w:szCs w:val="20"/>
        </w:rPr>
        <w:t>reads</w:t>
      </w:r>
      <w:proofErr w:type="gramEnd"/>
      <w:r w:rsidRPr="00B26829">
        <w:rPr>
          <w:sz w:val="22"/>
          <w:szCs w:val="20"/>
        </w:rPr>
        <w:t>/writes to the register file.</w:t>
      </w:r>
    </w:p>
    <w:p w14:paraId="4CB78152" w14:textId="77777777" w:rsidR="00B26829" w:rsidRDefault="00B26829" w:rsidP="00B26829">
      <w:pPr>
        <w:jc w:val="both"/>
        <w:rPr>
          <w:sz w:val="22"/>
          <w:szCs w:val="20"/>
        </w:rPr>
      </w:pPr>
    </w:p>
    <w:p w14:paraId="26E06E99" w14:textId="77777777" w:rsidR="00B26829" w:rsidRDefault="00B26829" w:rsidP="00B26829">
      <w:pPr>
        <w:pBdr>
          <w:bottom w:val="double" w:sz="6" w:space="1" w:color="auto"/>
        </w:pBdr>
        <w:jc w:val="both"/>
        <w:rPr>
          <w:sz w:val="22"/>
          <w:szCs w:val="20"/>
        </w:rPr>
      </w:pPr>
    </w:p>
    <w:p w14:paraId="779D81D6" w14:textId="77777777" w:rsidR="00623DEE" w:rsidRPr="00881DD0" w:rsidRDefault="00623DEE" w:rsidP="00881DD0">
      <w:pPr>
        <w:snapToGrid w:val="0"/>
        <w:contextualSpacing/>
        <w:rPr>
          <w:rFonts w:ascii="Times-New-Roman" w:hAnsi="Times-New-Roman" w:cs="Times-New-Roman"/>
          <w:sz w:val="24"/>
          <w:lang w:eastAsia="zh-CN"/>
        </w:rPr>
      </w:pPr>
    </w:p>
    <w:p w14:paraId="708AE44D" w14:textId="77777777" w:rsidR="003D1AEB" w:rsidRDefault="00623DEE" w:rsidP="00EF036E">
      <w:pPr>
        <w:pStyle w:val="ListParagraph"/>
        <w:snapToGrid w:val="0"/>
        <w:ind w:left="270"/>
        <w:contextualSpacing/>
        <w:rPr>
          <w:rFonts w:ascii="Times-New-Roman" w:hAnsi="Times-New-Roman" w:cs="Times-New-Roman"/>
          <w:sz w:val="24"/>
          <w:lang w:eastAsia="zh-CN"/>
        </w:rPr>
      </w:pPr>
      <w:r>
        <w:rPr>
          <w:rFonts w:ascii="Times-New-Roman" w:hAnsi="Times-New-Roman" w:cs="Times-New-Roman"/>
          <w:sz w:val="24"/>
          <w:lang w:eastAsia="zh-CN"/>
        </w:rPr>
        <w:t xml:space="preserve">  </w:t>
      </w:r>
    </w:p>
    <w:p w14:paraId="5B456702" w14:textId="77777777" w:rsidR="00B45266" w:rsidRPr="00EF036E" w:rsidRDefault="00B45266" w:rsidP="00EF036E">
      <w:pPr>
        <w:pStyle w:val="ListParagraph"/>
        <w:snapToGrid w:val="0"/>
        <w:ind w:left="270"/>
        <w:contextualSpacing/>
        <w:rPr>
          <w:rFonts w:ascii="Times-New-Roman" w:hAnsi="Times-New-Roman" w:cs="Times-New-Roman"/>
          <w:sz w:val="24"/>
          <w:lang w:eastAsia="zh-CN"/>
        </w:rPr>
      </w:pPr>
    </w:p>
    <w:p w14:paraId="1B655E07" w14:textId="0915FC54" w:rsidR="00E470D4" w:rsidRPr="00B26829" w:rsidRDefault="00D965F0" w:rsidP="00881DD0">
      <w:pPr>
        <w:pStyle w:val="ListParagraph"/>
        <w:numPr>
          <w:ilvl w:val="0"/>
          <w:numId w:val="6"/>
        </w:numPr>
        <w:snapToGrid w:val="0"/>
        <w:ind w:left="270" w:hanging="270"/>
        <w:contextualSpacing/>
        <w:jc w:val="both"/>
        <w:rPr>
          <w:rFonts w:ascii="Times-New-Roman" w:hAnsi="Times-New-Roman" w:cs="Times-New-Roman"/>
          <w:b/>
          <w:bCs/>
          <w:sz w:val="24"/>
          <w:lang w:eastAsia="zh-CN"/>
        </w:rPr>
      </w:pPr>
      <w:r w:rsidRPr="00B26829">
        <w:rPr>
          <w:rFonts w:ascii="Times-New-Roman" w:hAnsi="Times-New-Roman" w:cs="Times-New-Roman"/>
          <w:b/>
          <w:bCs/>
          <w:sz w:val="24"/>
          <w:lang w:eastAsia="zh-CN"/>
        </w:rPr>
        <w:t>Five-stages</w:t>
      </w:r>
      <w:r w:rsidR="00BF534E" w:rsidRPr="00B26829">
        <w:rPr>
          <w:rFonts w:ascii="Times-New-Roman" w:hAnsi="Times-New-Roman" w:cs="Times-New-Roman"/>
          <w:b/>
          <w:bCs/>
          <w:sz w:val="24"/>
          <w:lang w:eastAsia="zh-CN"/>
        </w:rPr>
        <w:t xml:space="preserve"> pipelining architecture in a processor consists</w:t>
      </w:r>
      <w:r w:rsidR="00017E39" w:rsidRPr="00B26829">
        <w:rPr>
          <w:rFonts w:ascii="Times-New-Roman" w:hAnsi="Times-New-Roman" w:cs="Times-New-Roman"/>
          <w:b/>
          <w:bCs/>
          <w:sz w:val="24"/>
          <w:lang w:eastAsia="zh-CN"/>
        </w:rPr>
        <w:t xml:space="preserve"> of </w:t>
      </w:r>
      <w:r w:rsidR="00017E39" w:rsidRPr="00B26829">
        <w:rPr>
          <w:rFonts w:ascii="Times-New-Roman" w:hAnsi="Times-New-Roman" w:cs="Times-New-Roman"/>
          <w:b/>
          <w:bCs/>
          <w:i/>
          <w:sz w:val="24"/>
          <w:lang w:eastAsia="zh-CN"/>
        </w:rPr>
        <w:t>Fetch, Decode, Execute, Memory</w:t>
      </w:r>
      <w:r w:rsidR="00017E39" w:rsidRPr="00B26829">
        <w:rPr>
          <w:rFonts w:ascii="Times-New-Roman" w:hAnsi="Times-New-Roman" w:cs="Times-New-Roman"/>
          <w:b/>
          <w:bCs/>
          <w:sz w:val="24"/>
          <w:lang w:eastAsia="zh-CN"/>
        </w:rPr>
        <w:t xml:space="preserve">, and </w:t>
      </w:r>
      <w:r w:rsidR="00017E39" w:rsidRPr="00B26829">
        <w:rPr>
          <w:rFonts w:ascii="Times-New-Roman" w:hAnsi="Times-New-Roman" w:cs="Times-New-Roman"/>
          <w:b/>
          <w:bCs/>
          <w:i/>
          <w:sz w:val="24"/>
          <w:lang w:eastAsia="zh-CN"/>
        </w:rPr>
        <w:t>Writeback</w:t>
      </w:r>
      <w:r w:rsidR="00017E39" w:rsidRPr="00B26829">
        <w:rPr>
          <w:rFonts w:ascii="Times-New-Roman" w:hAnsi="Times-New-Roman" w:cs="Times-New-Roman"/>
          <w:b/>
          <w:bCs/>
          <w:sz w:val="24"/>
          <w:lang w:eastAsia="zh-CN"/>
        </w:rPr>
        <w:t xml:space="preserve"> stages.</w:t>
      </w:r>
      <w:r w:rsidRPr="00B26829">
        <w:rPr>
          <w:rFonts w:ascii="Times-New-Roman" w:hAnsi="Times-New-Roman" w:cs="Times-New-Roman"/>
          <w:b/>
          <w:bCs/>
          <w:sz w:val="24"/>
          <w:lang w:eastAsia="zh-CN"/>
        </w:rPr>
        <w:t xml:space="preserve"> If </w:t>
      </w:r>
      <w:r w:rsidR="003252EA" w:rsidRPr="00B26829">
        <w:rPr>
          <w:rFonts w:ascii="Times-New-Roman" w:hAnsi="Times-New-Roman" w:cs="Times-New-Roman"/>
          <w:b/>
          <w:bCs/>
          <w:sz w:val="24"/>
          <w:lang w:eastAsia="zh-CN"/>
        </w:rPr>
        <w:t>six instructions including three</w:t>
      </w:r>
      <w:r w:rsidRPr="00B26829">
        <w:rPr>
          <w:rFonts w:ascii="Times-New-Roman" w:hAnsi="Times-New-Roman" w:cs="Times-New-Roman"/>
          <w:b/>
          <w:bCs/>
          <w:sz w:val="24"/>
          <w:lang w:eastAsia="zh-CN"/>
        </w:rPr>
        <w:t xml:space="preserve"> R-types and three I-type</w:t>
      </w:r>
      <w:r w:rsidR="00AF4F3F" w:rsidRPr="00B26829">
        <w:rPr>
          <w:rFonts w:ascii="Times-New-Roman" w:hAnsi="Times-New-Roman" w:cs="Times-New-Roman"/>
          <w:b/>
          <w:bCs/>
          <w:sz w:val="24"/>
          <w:lang w:eastAsia="zh-CN"/>
        </w:rPr>
        <w:t xml:space="preserve">s </w:t>
      </w:r>
      <w:r w:rsidR="00A420A5" w:rsidRPr="00B26829">
        <w:rPr>
          <w:rFonts w:ascii="Times-New-Roman" w:hAnsi="Times-New-Roman" w:cs="Times-New-Roman"/>
          <w:b/>
          <w:bCs/>
          <w:sz w:val="24"/>
          <w:lang w:eastAsia="zh-CN"/>
        </w:rPr>
        <w:t>are</w:t>
      </w:r>
      <w:r w:rsidR="00AF4F3F" w:rsidRPr="00B26829">
        <w:rPr>
          <w:rFonts w:ascii="Times-New-Roman" w:hAnsi="Times-New-Roman" w:cs="Times-New-Roman"/>
          <w:b/>
          <w:bCs/>
          <w:sz w:val="24"/>
          <w:lang w:eastAsia="zh-CN"/>
        </w:rPr>
        <w:t xml:space="preserve"> executed in this system</w:t>
      </w:r>
      <w:r w:rsidR="00F22EAD" w:rsidRPr="00B26829">
        <w:rPr>
          <w:rFonts w:ascii="Times-New-Roman" w:hAnsi="Times-New-Roman" w:cs="Times-New-Roman"/>
          <w:b/>
          <w:bCs/>
          <w:sz w:val="24"/>
          <w:lang w:eastAsia="zh-CN"/>
        </w:rPr>
        <w:t xml:space="preserve"> with </w:t>
      </w:r>
      <w:r w:rsidR="00F22EAD" w:rsidRPr="00B26829">
        <w:rPr>
          <w:rFonts w:ascii="Times-New-Roman" w:hAnsi="Times-New-Roman" w:cs="Times-New-Roman"/>
          <w:b/>
          <w:bCs/>
          <w:i/>
          <w:iCs/>
          <w:sz w:val="24"/>
          <w:lang w:eastAsia="zh-CN"/>
        </w:rPr>
        <w:t xml:space="preserve">1 </w:t>
      </w:r>
      <w:r w:rsidR="00F22EAD" w:rsidRPr="00B26829">
        <w:rPr>
          <w:rFonts w:ascii="Times-New-Roman" w:hAnsi="Times-New-Roman" w:cs="Times-New-Roman"/>
          <w:b/>
          <w:bCs/>
          <w:sz w:val="24"/>
          <w:lang w:eastAsia="zh-CN"/>
        </w:rPr>
        <w:t>GHz</w:t>
      </w:r>
      <w:r w:rsidR="00AF4F3F" w:rsidRPr="00B26829">
        <w:rPr>
          <w:rFonts w:ascii="Times-New-Roman" w:hAnsi="Times-New-Roman" w:cs="Times-New-Roman"/>
          <w:b/>
          <w:bCs/>
          <w:sz w:val="24"/>
          <w:lang w:eastAsia="zh-CN"/>
        </w:rPr>
        <w:t xml:space="preserve">, </w:t>
      </w:r>
      <w:r w:rsidR="00F22EAD" w:rsidRPr="00B26829">
        <w:rPr>
          <w:rFonts w:ascii="Times-New-Roman" w:hAnsi="Times-New-Roman" w:cs="Times-New-Roman"/>
          <w:b/>
          <w:bCs/>
          <w:sz w:val="24"/>
          <w:lang w:eastAsia="zh-CN"/>
        </w:rPr>
        <w:t xml:space="preserve">explain what the instruction execution latency </w:t>
      </w:r>
      <w:r w:rsidR="00E00E91" w:rsidRPr="00B26829">
        <w:rPr>
          <w:rFonts w:ascii="Times-New-Roman" w:hAnsi="Times-New-Roman" w:cs="Times-New-Roman"/>
          <w:b/>
          <w:bCs/>
          <w:sz w:val="24"/>
          <w:lang w:eastAsia="zh-CN"/>
        </w:rPr>
        <w:t xml:space="preserve">and throughput (per </w:t>
      </w:r>
      <w:r w:rsidR="003252EA" w:rsidRPr="00B26829">
        <w:rPr>
          <w:rFonts w:ascii="Times-New-Roman" w:hAnsi="Times-New-Roman" w:cs="Times-New-Roman"/>
          <w:b/>
          <w:bCs/>
          <w:i/>
          <w:iCs/>
          <w:sz w:val="24"/>
          <w:lang w:eastAsia="zh-CN"/>
        </w:rPr>
        <w:t>10</w:t>
      </w:r>
      <w:r w:rsidR="003252EA" w:rsidRPr="00B26829">
        <w:rPr>
          <w:rFonts w:ascii="Times-New-Roman" w:hAnsi="Times-New-Roman" w:cs="Times-New-Roman"/>
          <w:b/>
          <w:bCs/>
          <w:sz w:val="24"/>
          <w:lang w:eastAsia="zh-CN"/>
        </w:rPr>
        <w:t>ns</w:t>
      </w:r>
      <w:r w:rsidR="00E00E91" w:rsidRPr="00B26829">
        <w:rPr>
          <w:rFonts w:ascii="Times-New-Roman" w:hAnsi="Times-New-Roman" w:cs="Times-New-Roman"/>
          <w:b/>
          <w:bCs/>
          <w:sz w:val="24"/>
          <w:lang w:eastAsia="zh-CN"/>
        </w:rPr>
        <w:t>)</w:t>
      </w:r>
      <w:r w:rsidR="00F471DD" w:rsidRPr="00B26829">
        <w:rPr>
          <w:rFonts w:ascii="Times-New-Roman" w:hAnsi="Times-New-Roman" w:cs="Times-New-Roman"/>
          <w:b/>
          <w:bCs/>
          <w:sz w:val="24"/>
          <w:lang w:eastAsia="zh-CN"/>
        </w:rPr>
        <w:t xml:space="preserve"> </w:t>
      </w:r>
      <w:r w:rsidR="00E00E91" w:rsidRPr="00B26829">
        <w:rPr>
          <w:rFonts w:ascii="Times-New-Roman" w:hAnsi="Times-New-Roman" w:cs="Times-New-Roman"/>
          <w:b/>
          <w:bCs/>
          <w:sz w:val="24"/>
          <w:lang w:eastAsia="zh-CN"/>
        </w:rPr>
        <w:t>are</w:t>
      </w:r>
      <w:r w:rsidR="00A420A5" w:rsidRPr="00B26829">
        <w:rPr>
          <w:rFonts w:ascii="Times-New-Roman" w:hAnsi="Times-New-Roman" w:cs="Times-New-Roman"/>
          <w:b/>
          <w:bCs/>
          <w:sz w:val="24"/>
          <w:lang w:eastAsia="zh-CN"/>
        </w:rPr>
        <w:t>.</w:t>
      </w:r>
    </w:p>
    <w:p w14:paraId="2FBD5BE3" w14:textId="77777777" w:rsidR="001D4C5D" w:rsidRDefault="001D4C5D" w:rsidP="001D4C5D">
      <w:pPr>
        <w:snapToGrid w:val="0"/>
        <w:contextualSpacing/>
        <w:rPr>
          <w:rFonts w:ascii="Times-New-Roman" w:hAnsi="Times-New-Roman" w:cs="Times-New-Roman"/>
          <w:sz w:val="24"/>
          <w:lang w:eastAsia="zh-CN"/>
        </w:rPr>
      </w:pPr>
    </w:p>
    <w:p w14:paraId="08C663A7" w14:textId="77777777" w:rsidR="001D4C5D" w:rsidRPr="003A2B46" w:rsidRDefault="001D4C5D" w:rsidP="001D4C5D">
      <w:pPr>
        <w:snapToGrid w:val="0"/>
        <w:contextualSpacing/>
        <w:rPr>
          <w:rFonts w:ascii="Times-New-Roman" w:hAnsi="Times-New-Roman" w:cs="Times-New-Roman"/>
          <w:b/>
          <w:bCs/>
          <w:i/>
          <w:iCs/>
          <w:sz w:val="24"/>
          <w:u w:val="single"/>
          <w:lang w:eastAsia="zh-CN"/>
        </w:rPr>
      </w:pPr>
      <w:r w:rsidRPr="003A2B46">
        <w:rPr>
          <w:rFonts w:ascii="Times-New-Roman" w:hAnsi="Times-New-Roman" w:cs="Times-New-Roman"/>
          <w:b/>
          <w:bCs/>
          <w:i/>
          <w:iCs/>
          <w:sz w:val="24"/>
          <w:u w:val="single"/>
          <w:lang w:eastAsia="zh-CN"/>
        </w:rPr>
        <w:t>Answer:</w:t>
      </w:r>
    </w:p>
    <w:p w14:paraId="391C2BBA" w14:textId="77777777" w:rsidR="001D4C5D" w:rsidRDefault="001D4C5D" w:rsidP="001D4C5D">
      <w:pPr>
        <w:snapToGrid w:val="0"/>
        <w:contextualSpacing/>
        <w:rPr>
          <w:rFonts w:ascii="Times-New-Roman" w:hAnsi="Times-New-Roman" w:cs="Times-New-Roman"/>
          <w:sz w:val="24"/>
          <w:lang w:eastAsia="zh-CN"/>
        </w:rPr>
      </w:pPr>
    </w:p>
    <w:p w14:paraId="280154A4" w14:textId="77777777" w:rsidR="00881DD0" w:rsidRPr="00881DD0" w:rsidRDefault="00881DD0" w:rsidP="00881DD0">
      <w:pPr>
        <w:jc w:val="both"/>
        <w:rPr>
          <w:sz w:val="22"/>
          <w:szCs w:val="22"/>
        </w:rPr>
      </w:pPr>
      <w:r w:rsidRPr="00881DD0">
        <w:rPr>
          <w:sz w:val="22"/>
          <w:szCs w:val="22"/>
        </w:rPr>
        <w:t>According to the question,</w:t>
      </w:r>
    </w:p>
    <w:p w14:paraId="5618CDFA" w14:textId="77777777" w:rsidR="00881DD0" w:rsidRDefault="00881DD0" w:rsidP="00881DD0">
      <w:pPr>
        <w:ind w:firstLine="720"/>
        <w:jc w:val="both"/>
        <w:rPr>
          <w:sz w:val="22"/>
          <w:szCs w:val="22"/>
        </w:rPr>
      </w:pPr>
      <w:r w:rsidRPr="00881DD0">
        <w:rPr>
          <w:sz w:val="22"/>
          <w:szCs w:val="22"/>
        </w:rPr>
        <w:t>Clock Speed = 1 GHz (1 ns per clock cycle)</w:t>
      </w:r>
    </w:p>
    <w:p w14:paraId="64D21947" w14:textId="77777777" w:rsidR="00205668" w:rsidRPr="00881DD0" w:rsidRDefault="00205668" w:rsidP="00881DD0">
      <w:pPr>
        <w:ind w:firstLine="720"/>
        <w:jc w:val="both"/>
        <w:rPr>
          <w:sz w:val="22"/>
          <w:szCs w:val="22"/>
        </w:rPr>
      </w:pPr>
    </w:p>
    <w:p w14:paraId="277F34EC" w14:textId="6321BA22" w:rsidR="00205668" w:rsidRPr="00205668" w:rsidRDefault="00205668" w:rsidP="00205668">
      <w:pPr>
        <w:jc w:val="both"/>
        <w:rPr>
          <w:sz w:val="22"/>
          <w:szCs w:val="22"/>
          <w:u w:val="single"/>
        </w:rPr>
      </w:pPr>
      <w:r w:rsidRPr="00205668">
        <w:rPr>
          <w:sz w:val="22"/>
          <w:szCs w:val="22"/>
          <w:u w:val="single"/>
        </w:rPr>
        <w:t>Pipelining basics</w:t>
      </w:r>
    </w:p>
    <w:p w14:paraId="10A2C4B8" w14:textId="2084F387" w:rsidR="00881DD0" w:rsidRPr="00881DD0" w:rsidRDefault="00881DD0" w:rsidP="00205668">
      <w:pPr>
        <w:ind w:firstLine="270"/>
        <w:jc w:val="both"/>
        <w:rPr>
          <w:sz w:val="22"/>
          <w:szCs w:val="22"/>
        </w:rPr>
      </w:pPr>
      <w:r w:rsidRPr="00881DD0">
        <w:rPr>
          <w:sz w:val="22"/>
          <w:szCs w:val="22"/>
        </w:rPr>
        <w:t>Pipeline Stages = 5</w:t>
      </w:r>
    </w:p>
    <w:p w14:paraId="4F61729A" w14:textId="77516CEF" w:rsidR="00881DD0" w:rsidRPr="00881DD0" w:rsidRDefault="00881DD0" w:rsidP="00881DD0">
      <w:pPr>
        <w:pStyle w:val="ListParagraph"/>
        <w:numPr>
          <w:ilvl w:val="0"/>
          <w:numId w:val="17"/>
        </w:numPr>
        <w:spacing w:line="278" w:lineRule="auto"/>
        <w:contextualSpacing/>
        <w:jc w:val="both"/>
        <w:rPr>
          <w:sz w:val="22"/>
          <w:szCs w:val="22"/>
        </w:rPr>
      </w:pPr>
      <w:r w:rsidRPr="00881DD0">
        <w:rPr>
          <w:sz w:val="22"/>
          <w:szCs w:val="22"/>
        </w:rPr>
        <w:t>Fetch</w:t>
      </w:r>
      <w:r w:rsidR="00205668">
        <w:rPr>
          <w:sz w:val="22"/>
          <w:szCs w:val="22"/>
        </w:rPr>
        <w:tab/>
      </w:r>
      <w:r w:rsidR="00205668">
        <w:rPr>
          <w:sz w:val="22"/>
          <w:szCs w:val="22"/>
        </w:rPr>
        <w:tab/>
        <w:t xml:space="preserve">: </w:t>
      </w:r>
      <w:r w:rsidR="00205668" w:rsidRPr="00205668">
        <w:rPr>
          <w:sz w:val="22"/>
          <w:szCs w:val="22"/>
        </w:rPr>
        <w:t>Instruction is fetched from memory.</w:t>
      </w:r>
    </w:p>
    <w:p w14:paraId="68765AC8" w14:textId="5C24712B" w:rsidR="00881DD0" w:rsidRPr="00881DD0" w:rsidRDefault="00881DD0" w:rsidP="00881DD0">
      <w:pPr>
        <w:pStyle w:val="ListParagraph"/>
        <w:numPr>
          <w:ilvl w:val="0"/>
          <w:numId w:val="17"/>
        </w:numPr>
        <w:spacing w:line="278" w:lineRule="auto"/>
        <w:contextualSpacing/>
        <w:jc w:val="both"/>
        <w:rPr>
          <w:sz w:val="22"/>
          <w:szCs w:val="22"/>
        </w:rPr>
      </w:pPr>
      <w:r w:rsidRPr="00881DD0">
        <w:rPr>
          <w:sz w:val="22"/>
          <w:szCs w:val="22"/>
        </w:rPr>
        <w:t>Decode</w:t>
      </w:r>
      <w:r w:rsidR="00205668">
        <w:rPr>
          <w:sz w:val="22"/>
          <w:szCs w:val="22"/>
        </w:rPr>
        <w:tab/>
      </w:r>
      <w:r w:rsidR="00205668">
        <w:rPr>
          <w:sz w:val="22"/>
          <w:szCs w:val="22"/>
        </w:rPr>
        <w:tab/>
        <w:t xml:space="preserve">: </w:t>
      </w:r>
      <w:r w:rsidR="00205668" w:rsidRPr="00205668">
        <w:rPr>
          <w:sz w:val="22"/>
          <w:szCs w:val="22"/>
        </w:rPr>
        <w:t>Instruction is decoded, and necessary registers are read.</w:t>
      </w:r>
    </w:p>
    <w:p w14:paraId="1F858685" w14:textId="455E18CD" w:rsidR="00881DD0" w:rsidRPr="00881DD0" w:rsidRDefault="00881DD0" w:rsidP="00881DD0">
      <w:pPr>
        <w:pStyle w:val="ListParagraph"/>
        <w:numPr>
          <w:ilvl w:val="0"/>
          <w:numId w:val="17"/>
        </w:numPr>
        <w:spacing w:line="278" w:lineRule="auto"/>
        <w:contextualSpacing/>
        <w:jc w:val="both"/>
        <w:rPr>
          <w:sz w:val="22"/>
          <w:szCs w:val="22"/>
        </w:rPr>
      </w:pPr>
      <w:r w:rsidRPr="00881DD0">
        <w:rPr>
          <w:sz w:val="22"/>
          <w:szCs w:val="22"/>
        </w:rPr>
        <w:t>Execute</w:t>
      </w:r>
      <w:r w:rsidR="00205668">
        <w:rPr>
          <w:sz w:val="22"/>
          <w:szCs w:val="22"/>
        </w:rPr>
        <w:tab/>
      </w:r>
      <w:r w:rsidR="00205668">
        <w:rPr>
          <w:sz w:val="22"/>
          <w:szCs w:val="22"/>
        </w:rPr>
        <w:tab/>
        <w:t xml:space="preserve">: </w:t>
      </w:r>
      <w:r w:rsidR="00205668" w:rsidRPr="00205668">
        <w:rPr>
          <w:sz w:val="22"/>
          <w:szCs w:val="22"/>
        </w:rPr>
        <w:t>The operation is executed.</w:t>
      </w:r>
    </w:p>
    <w:p w14:paraId="60866A51" w14:textId="4DAD3FA2" w:rsidR="00881DD0" w:rsidRPr="00881DD0" w:rsidRDefault="00881DD0" w:rsidP="00881DD0">
      <w:pPr>
        <w:pStyle w:val="ListParagraph"/>
        <w:numPr>
          <w:ilvl w:val="0"/>
          <w:numId w:val="17"/>
        </w:numPr>
        <w:spacing w:line="278" w:lineRule="auto"/>
        <w:contextualSpacing/>
        <w:jc w:val="both"/>
        <w:rPr>
          <w:sz w:val="22"/>
          <w:szCs w:val="22"/>
        </w:rPr>
      </w:pPr>
      <w:r w:rsidRPr="00881DD0">
        <w:rPr>
          <w:sz w:val="22"/>
          <w:szCs w:val="22"/>
        </w:rPr>
        <w:t>Memory</w:t>
      </w:r>
      <w:r w:rsidR="00205668">
        <w:rPr>
          <w:sz w:val="22"/>
          <w:szCs w:val="22"/>
        </w:rPr>
        <w:tab/>
        <w:t xml:space="preserve">: </w:t>
      </w:r>
      <w:r w:rsidR="00205668" w:rsidRPr="00205668">
        <w:rPr>
          <w:sz w:val="22"/>
          <w:szCs w:val="22"/>
        </w:rPr>
        <w:t>Data memory is accessed if needed.</w:t>
      </w:r>
    </w:p>
    <w:p w14:paraId="1FA982A4" w14:textId="40D9B4F1" w:rsidR="00881DD0" w:rsidRDefault="00881DD0" w:rsidP="00881DD0">
      <w:pPr>
        <w:pStyle w:val="ListParagraph"/>
        <w:numPr>
          <w:ilvl w:val="0"/>
          <w:numId w:val="17"/>
        </w:numPr>
        <w:spacing w:line="278" w:lineRule="auto"/>
        <w:contextualSpacing/>
        <w:jc w:val="both"/>
        <w:rPr>
          <w:sz w:val="22"/>
          <w:szCs w:val="22"/>
        </w:rPr>
      </w:pPr>
      <w:r w:rsidRPr="00881DD0">
        <w:rPr>
          <w:sz w:val="22"/>
          <w:szCs w:val="22"/>
        </w:rPr>
        <w:t>Writeback</w:t>
      </w:r>
      <w:r w:rsidR="00205668">
        <w:rPr>
          <w:sz w:val="22"/>
          <w:szCs w:val="22"/>
        </w:rPr>
        <w:tab/>
        <w:t xml:space="preserve">: </w:t>
      </w:r>
      <w:r w:rsidR="00205668" w:rsidRPr="00205668">
        <w:rPr>
          <w:sz w:val="22"/>
          <w:szCs w:val="22"/>
        </w:rPr>
        <w:t>The result is written back to the register file.</w:t>
      </w:r>
    </w:p>
    <w:p w14:paraId="1328CCB3" w14:textId="77777777" w:rsidR="00205668" w:rsidRDefault="00205668" w:rsidP="00205668">
      <w:pPr>
        <w:spacing w:line="278" w:lineRule="auto"/>
        <w:contextualSpacing/>
        <w:jc w:val="both"/>
        <w:rPr>
          <w:sz w:val="22"/>
          <w:szCs w:val="22"/>
        </w:rPr>
      </w:pPr>
      <w:r>
        <w:rPr>
          <w:sz w:val="22"/>
          <w:szCs w:val="22"/>
        </w:rPr>
        <w:t xml:space="preserve">     </w:t>
      </w:r>
    </w:p>
    <w:p w14:paraId="1021DAC3" w14:textId="1D66DE79" w:rsidR="00205668" w:rsidRPr="00205668" w:rsidRDefault="00205668" w:rsidP="00205668">
      <w:pPr>
        <w:spacing w:line="278" w:lineRule="auto"/>
        <w:contextualSpacing/>
        <w:jc w:val="both"/>
        <w:rPr>
          <w:sz w:val="22"/>
          <w:szCs w:val="22"/>
        </w:rPr>
      </w:pPr>
      <w:r>
        <w:rPr>
          <w:sz w:val="22"/>
          <w:szCs w:val="22"/>
        </w:rPr>
        <w:t xml:space="preserve">     </w:t>
      </w:r>
      <w:r w:rsidRPr="00205668">
        <w:rPr>
          <w:sz w:val="22"/>
          <w:szCs w:val="22"/>
        </w:rPr>
        <w:t>Each stage takes one clock cycle to complete.</w:t>
      </w:r>
    </w:p>
    <w:p w14:paraId="45057F8E" w14:textId="70829F67" w:rsidR="00881DD0" w:rsidRPr="00881DD0" w:rsidRDefault="00205668" w:rsidP="00205668">
      <w:pPr>
        <w:jc w:val="both"/>
        <w:rPr>
          <w:sz w:val="22"/>
          <w:szCs w:val="22"/>
        </w:rPr>
      </w:pPr>
      <w:r>
        <w:rPr>
          <w:sz w:val="22"/>
          <w:szCs w:val="22"/>
        </w:rPr>
        <w:t xml:space="preserve">     </w:t>
      </w:r>
      <w:r w:rsidR="00881DD0" w:rsidRPr="00881DD0">
        <w:rPr>
          <w:sz w:val="22"/>
          <w:szCs w:val="22"/>
        </w:rPr>
        <w:t>Instructions: 6 instructions (3 R-type, 3 I-type)</w:t>
      </w:r>
    </w:p>
    <w:p w14:paraId="7EFB4A57" w14:textId="77777777" w:rsidR="00881DD0" w:rsidRPr="00881DD0" w:rsidRDefault="00881DD0" w:rsidP="00881DD0">
      <w:pPr>
        <w:jc w:val="both"/>
        <w:rPr>
          <w:sz w:val="22"/>
          <w:szCs w:val="22"/>
        </w:rPr>
      </w:pPr>
    </w:p>
    <w:p w14:paraId="095FF10E" w14:textId="77777777" w:rsidR="00881DD0" w:rsidRPr="00881DD0" w:rsidRDefault="00881DD0" w:rsidP="00881DD0">
      <w:pPr>
        <w:jc w:val="both"/>
        <w:rPr>
          <w:sz w:val="22"/>
          <w:szCs w:val="22"/>
        </w:rPr>
      </w:pPr>
      <w:r w:rsidRPr="00881DD0">
        <w:rPr>
          <w:sz w:val="22"/>
          <w:szCs w:val="22"/>
        </w:rPr>
        <w:t>Pipeline Execution Overview</w:t>
      </w:r>
    </w:p>
    <w:p w14:paraId="40AF6CE5" w14:textId="77777777" w:rsidR="00881DD0" w:rsidRPr="00881DD0" w:rsidRDefault="00881DD0" w:rsidP="00881DD0">
      <w:pPr>
        <w:jc w:val="both"/>
        <w:rPr>
          <w:sz w:val="22"/>
          <w:szCs w:val="22"/>
        </w:rPr>
      </w:pPr>
      <w:r w:rsidRPr="00881DD0">
        <w:rPr>
          <w:sz w:val="22"/>
          <w:szCs w:val="22"/>
        </w:rPr>
        <w:t>The pipeline is filled sequentially as follows:</w:t>
      </w:r>
    </w:p>
    <w:tbl>
      <w:tblPr>
        <w:tblStyle w:val="TableGrid"/>
        <w:tblW w:w="0" w:type="auto"/>
        <w:jc w:val="center"/>
        <w:tblLook w:val="04A0" w:firstRow="1" w:lastRow="0" w:firstColumn="1" w:lastColumn="0" w:noHBand="0" w:noVBand="1"/>
      </w:tblPr>
      <w:tblGrid>
        <w:gridCol w:w="982"/>
        <w:gridCol w:w="1465"/>
        <w:gridCol w:w="1524"/>
        <w:gridCol w:w="1538"/>
        <w:gridCol w:w="1555"/>
        <w:gridCol w:w="1594"/>
      </w:tblGrid>
      <w:tr w:rsidR="00881DD0" w:rsidRPr="00881DD0" w14:paraId="3108A645" w14:textId="77777777" w:rsidTr="00881DD0">
        <w:trPr>
          <w:jc w:val="center"/>
        </w:trPr>
        <w:tc>
          <w:tcPr>
            <w:tcW w:w="982" w:type="dxa"/>
          </w:tcPr>
          <w:p w14:paraId="24F1599F" w14:textId="77777777" w:rsidR="00881DD0" w:rsidRPr="00881DD0" w:rsidRDefault="00881DD0" w:rsidP="00881DD0">
            <w:pPr>
              <w:pStyle w:val="ListParagraph"/>
              <w:snapToGrid w:val="0"/>
              <w:ind w:left="0"/>
              <w:jc w:val="center"/>
              <w:rPr>
                <w:b/>
                <w:bCs/>
                <w:sz w:val="22"/>
                <w:szCs w:val="22"/>
              </w:rPr>
            </w:pPr>
            <w:r w:rsidRPr="00881DD0">
              <w:rPr>
                <w:b/>
                <w:bCs/>
                <w:sz w:val="22"/>
                <w:szCs w:val="22"/>
              </w:rPr>
              <w:t>Cycle</w:t>
            </w:r>
          </w:p>
        </w:tc>
        <w:tc>
          <w:tcPr>
            <w:tcW w:w="1465" w:type="dxa"/>
          </w:tcPr>
          <w:p w14:paraId="5A07E6BA" w14:textId="77777777" w:rsidR="00881DD0" w:rsidRPr="00881DD0" w:rsidRDefault="00881DD0" w:rsidP="00881DD0">
            <w:pPr>
              <w:pStyle w:val="ListParagraph"/>
              <w:snapToGrid w:val="0"/>
              <w:ind w:left="0"/>
              <w:jc w:val="center"/>
              <w:rPr>
                <w:b/>
                <w:bCs/>
                <w:sz w:val="22"/>
                <w:szCs w:val="22"/>
              </w:rPr>
            </w:pPr>
            <w:r w:rsidRPr="00881DD0">
              <w:rPr>
                <w:b/>
                <w:bCs/>
                <w:sz w:val="22"/>
                <w:szCs w:val="22"/>
              </w:rPr>
              <w:t>Fetch</w:t>
            </w:r>
          </w:p>
        </w:tc>
        <w:tc>
          <w:tcPr>
            <w:tcW w:w="1524" w:type="dxa"/>
          </w:tcPr>
          <w:p w14:paraId="7C2B4FB9" w14:textId="77777777" w:rsidR="00881DD0" w:rsidRPr="00881DD0" w:rsidRDefault="00881DD0" w:rsidP="00881DD0">
            <w:pPr>
              <w:pStyle w:val="ListParagraph"/>
              <w:snapToGrid w:val="0"/>
              <w:ind w:left="0"/>
              <w:jc w:val="center"/>
              <w:rPr>
                <w:b/>
                <w:bCs/>
                <w:sz w:val="22"/>
                <w:szCs w:val="22"/>
              </w:rPr>
            </w:pPr>
            <w:r w:rsidRPr="00881DD0">
              <w:rPr>
                <w:b/>
                <w:bCs/>
                <w:sz w:val="22"/>
                <w:szCs w:val="22"/>
              </w:rPr>
              <w:t>Decode</w:t>
            </w:r>
          </w:p>
        </w:tc>
        <w:tc>
          <w:tcPr>
            <w:tcW w:w="1538" w:type="dxa"/>
          </w:tcPr>
          <w:p w14:paraId="249E6A77" w14:textId="77777777" w:rsidR="00881DD0" w:rsidRPr="00881DD0" w:rsidRDefault="00881DD0" w:rsidP="00881DD0">
            <w:pPr>
              <w:pStyle w:val="ListParagraph"/>
              <w:snapToGrid w:val="0"/>
              <w:ind w:left="0"/>
              <w:jc w:val="center"/>
              <w:rPr>
                <w:b/>
                <w:bCs/>
                <w:sz w:val="22"/>
                <w:szCs w:val="22"/>
              </w:rPr>
            </w:pPr>
            <w:r w:rsidRPr="00881DD0">
              <w:rPr>
                <w:b/>
                <w:bCs/>
                <w:sz w:val="22"/>
                <w:szCs w:val="22"/>
              </w:rPr>
              <w:t>Execute</w:t>
            </w:r>
          </w:p>
        </w:tc>
        <w:tc>
          <w:tcPr>
            <w:tcW w:w="1555" w:type="dxa"/>
          </w:tcPr>
          <w:p w14:paraId="6C670D40" w14:textId="77777777" w:rsidR="00881DD0" w:rsidRPr="00881DD0" w:rsidRDefault="00881DD0" w:rsidP="00881DD0">
            <w:pPr>
              <w:pStyle w:val="ListParagraph"/>
              <w:snapToGrid w:val="0"/>
              <w:ind w:left="0"/>
              <w:jc w:val="center"/>
              <w:rPr>
                <w:b/>
                <w:bCs/>
                <w:sz w:val="22"/>
                <w:szCs w:val="22"/>
              </w:rPr>
            </w:pPr>
            <w:r w:rsidRPr="00881DD0">
              <w:rPr>
                <w:b/>
                <w:bCs/>
                <w:sz w:val="22"/>
                <w:szCs w:val="22"/>
              </w:rPr>
              <w:t>Memory</w:t>
            </w:r>
          </w:p>
        </w:tc>
        <w:tc>
          <w:tcPr>
            <w:tcW w:w="1594" w:type="dxa"/>
          </w:tcPr>
          <w:p w14:paraId="48744F07" w14:textId="77777777" w:rsidR="00881DD0" w:rsidRPr="00881DD0" w:rsidRDefault="00881DD0" w:rsidP="00881DD0">
            <w:pPr>
              <w:pStyle w:val="ListParagraph"/>
              <w:snapToGrid w:val="0"/>
              <w:ind w:left="0"/>
              <w:jc w:val="center"/>
              <w:rPr>
                <w:b/>
                <w:bCs/>
                <w:sz w:val="22"/>
                <w:szCs w:val="22"/>
              </w:rPr>
            </w:pPr>
            <w:r w:rsidRPr="00881DD0">
              <w:rPr>
                <w:b/>
                <w:bCs/>
                <w:sz w:val="22"/>
                <w:szCs w:val="22"/>
              </w:rPr>
              <w:t>writeback</w:t>
            </w:r>
          </w:p>
        </w:tc>
      </w:tr>
      <w:tr w:rsidR="00881DD0" w:rsidRPr="00881DD0" w14:paraId="58822F38" w14:textId="77777777" w:rsidTr="00881DD0">
        <w:trPr>
          <w:jc w:val="center"/>
        </w:trPr>
        <w:tc>
          <w:tcPr>
            <w:tcW w:w="982" w:type="dxa"/>
          </w:tcPr>
          <w:p w14:paraId="33DF8008" w14:textId="77777777" w:rsidR="00881DD0" w:rsidRPr="00881DD0" w:rsidRDefault="00881DD0" w:rsidP="00CB2AB4">
            <w:pPr>
              <w:pStyle w:val="ListParagraph"/>
              <w:snapToGrid w:val="0"/>
              <w:ind w:left="0"/>
              <w:jc w:val="center"/>
              <w:rPr>
                <w:sz w:val="22"/>
                <w:szCs w:val="22"/>
              </w:rPr>
            </w:pPr>
            <w:r w:rsidRPr="00881DD0">
              <w:rPr>
                <w:sz w:val="22"/>
                <w:szCs w:val="22"/>
              </w:rPr>
              <w:t>1</w:t>
            </w:r>
          </w:p>
        </w:tc>
        <w:tc>
          <w:tcPr>
            <w:tcW w:w="1465" w:type="dxa"/>
          </w:tcPr>
          <w:p w14:paraId="203F7A04" w14:textId="77777777" w:rsidR="00881DD0" w:rsidRPr="00881DD0" w:rsidRDefault="00881DD0" w:rsidP="00CB2AB4">
            <w:pPr>
              <w:pStyle w:val="ListParagraph"/>
              <w:snapToGrid w:val="0"/>
              <w:ind w:left="0"/>
              <w:jc w:val="center"/>
              <w:rPr>
                <w:sz w:val="22"/>
                <w:szCs w:val="22"/>
              </w:rPr>
            </w:pPr>
            <w:r w:rsidRPr="00881DD0">
              <w:rPr>
                <w:sz w:val="22"/>
                <w:szCs w:val="22"/>
              </w:rPr>
              <w:t>1</w:t>
            </w:r>
          </w:p>
        </w:tc>
        <w:tc>
          <w:tcPr>
            <w:tcW w:w="1524" w:type="dxa"/>
          </w:tcPr>
          <w:p w14:paraId="3E38AD64" w14:textId="77777777" w:rsidR="00881DD0" w:rsidRPr="00881DD0" w:rsidRDefault="00881DD0" w:rsidP="00CB2AB4">
            <w:pPr>
              <w:pStyle w:val="ListParagraph"/>
              <w:snapToGrid w:val="0"/>
              <w:ind w:left="0"/>
              <w:jc w:val="center"/>
              <w:rPr>
                <w:sz w:val="22"/>
                <w:szCs w:val="22"/>
              </w:rPr>
            </w:pPr>
          </w:p>
        </w:tc>
        <w:tc>
          <w:tcPr>
            <w:tcW w:w="1538" w:type="dxa"/>
          </w:tcPr>
          <w:p w14:paraId="1F60A92D" w14:textId="77777777" w:rsidR="00881DD0" w:rsidRPr="00881DD0" w:rsidRDefault="00881DD0" w:rsidP="00CB2AB4">
            <w:pPr>
              <w:pStyle w:val="ListParagraph"/>
              <w:snapToGrid w:val="0"/>
              <w:ind w:left="0"/>
              <w:jc w:val="center"/>
              <w:rPr>
                <w:sz w:val="22"/>
                <w:szCs w:val="22"/>
              </w:rPr>
            </w:pPr>
          </w:p>
        </w:tc>
        <w:tc>
          <w:tcPr>
            <w:tcW w:w="1555" w:type="dxa"/>
          </w:tcPr>
          <w:p w14:paraId="5A46E0A3" w14:textId="77777777" w:rsidR="00881DD0" w:rsidRPr="00881DD0" w:rsidRDefault="00881DD0" w:rsidP="00CB2AB4">
            <w:pPr>
              <w:pStyle w:val="ListParagraph"/>
              <w:snapToGrid w:val="0"/>
              <w:ind w:left="0"/>
              <w:jc w:val="center"/>
              <w:rPr>
                <w:sz w:val="22"/>
                <w:szCs w:val="22"/>
              </w:rPr>
            </w:pPr>
          </w:p>
        </w:tc>
        <w:tc>
          <w:tcPr>
            <w:tcW w:w="1594" w:type="dxa"/>
          </w:tcPr>
          <w:p w14:paraId="6C24BD61" w14:textId="77777777" w:rsidR="00881DD0" w:rsidRPr="00881DD0" w:rsidRDefault="00881DD0" w:rsidP="00CB2AB4">
            <w:pPr>
              <w:pStyle w:val="ListParagraph"/>
              <w:snapToGrid w:val="0"/>
              <w:ind w:left="0"/>
              <w:jc w:val="center"/>
              <w:rPr>
                <w:sz w:val="22"/>
                <w:szCs w:val="22"/>
              </w:rPr>
            </w:pPr>
          </w:p>
        </w:tc>
      </w:tr>
      <w:tr w:rsidR="00881DD0" w:rsidRPr="00881DD0" w14:paraId="000D23FC" w14:textId="77777777" w:rsidTr="00881DD0">
        <w:trPr>
          <w:jc w:val="center"/>
        </w:trPr>
        <w:tc>
          <w:tcPr>
            <w:tcW w:w="982" w:type="dxa"/>
          </w:tcPr>
          <w:p w14:paraId="155A5049" w14:textId="77777777" w:rsidR="00881DD0" w:rsidRPr="00881DD0" w:rsidRDefault="00881DD0" w:rsidP="00CB2AB4">
            <w:pPr>
              <w:pStyle w:val="ListParagraph"/>
              <w:snapToGrid w:val="0"/>
              <w:ind w:left="0"/>
              <w:jc w:val="center"/>
              <w:rPr>
                <w:sz w:val="22"/>
                <w:szCs w:val="22"/>
              </w:rPr>
            </w:pPr>
            <w:r w:rsidRPr="00881DD0">
              <w:rPr>
                <w:sz w:val="22"/>
                <w:szCs w:val="22"/>
              </w:rPr>
              <w:t>2</w:t>
            </w:r>
          </w:p>
        </w:tc>
        <w:tc>
          <w:tcPr>
            <w:tcW w:w="1465" w:type="dxa"/>
          </w:tcPr>
          <w:p w14:paraId="44C6CB4C" w14:textId="77777777" w:rsidR="00881DD0" w:rsidRPr="00881DD0" w:rsidRDefault="00881DD0" w:rsidP="00CB2AB4">
            <w:pPr>
              <w:pStyle w:val="ListParagraph"/>
              <w:snapToGrid w:val="0"/>
              <w:ind w:left="0"/>
              <w:jc w:val="center"/>
              <w:rPr>
                <w:sz w:val="22"/>
                <w:szCs w:val="22"/>
              </w:rPr>
            </w:pPr>
            <w:r w:rsidRPr="00881DD0">
              <w:rPr>
                <w:sz w:val="22"/>
                <w:szCs w:val="22"/>
              </w:rPr>
              <w:t>2</w:t>
            </w:r>
          </w:p>
        </w:tc>
        <w:tc>
          <w:tcPr>
            <w:tcW w:w="1524" w:type="dxa"/>
          </w:tcPr>
          <w:p w14:paraId="19720717" w14:textId="77777777" w:rsidR="00881DD0" w:rsidRPr="00881DD0" w:rsidRDefault="00881DD0" w:rsidP="00CB2AB4">
            <w:pPr>
              <w:pStyle w:val="ListParagraph"/>
              <w:snapToGrid w:val="0"/>
              <w:ind w:left="0"/>
              <w:jc w:val="center"/>
              <w:rPr>
                <w:sz w:val="22"/>
                <w:szCs w:val="22"/>
              </w:rPr>
            </w:pPr>
            <w:r w:rsidRPr="00881DD0">
              <w:rPr>
                <w:sz w:val="22"/>
                <w:szCs w:val="22"/>
              </w:rPr>
              <w:t>1</w:t>
            </w:r>
          </w:p>
        </w:tc>
        <w:tc>
          <w:tcPr>
            <w:tcW w:w="1538" w:type="dxa"/>
          </w:tcPr>
          <w:p w14:paraId="4686C716" w14:textId="77777777" w:rsidR="00881DD0" w:rsidRPr="00881DD0" w:rsidRDefault="00881DD0" w:rsidP="00CB2AB4">
            <w:pPr>
              <w:pStyle w:val="ListParagraph"/>
              <w:snapToGrid w:val="0"/>
              <w:ind w:left="0"/>
              <w:jc w:val="center"/>
              <w:rPr>
                <w:sz w:val="22"/>
                <w:szCs w:val="22"/>
              </w:rPr>
            </w:pPr>
          </w:p>
        </w:tc>
        <w:tc>
          <w:tcPr>
            <w:tcW w:w="1555" w:type="dxa"/>
          </w:tcPr>
          <w:p w14:paraId="3B9066A4" w14:textId="77777777" w:rsidR="00881DD0" w:rsidRPr="00881DD0" w:rsidRDefault="00881DD0" w:rsidP="00CB2AB4">
            <w:pPr>
              <w:pStyle w:val="ListParagraph"/>
              <w:snapToGrid w:val="0"/>
              <w:ind w:left="0"/>
              <w:jc w:val="center"/>
              <w:rPr>
                <w:sz w:val="22"/>
                <w:szCs w:val="22"/>
              </w:rPr>
            </w:pPr>
          </w:p>
        </w:tc>
        <w:tc>
          <w:tcPr>
            <w:tcW w:w="1594" w:type="dxa"/>
          </w:tcPr>
          <w:p w14:paraId="2DBE7EA4" w14:textId="77777777" w:rsidR="00881DD0" w:rsidRPr="00881DD0" w:rsidRDefault="00881DD0" w:rsidP="00CB2AB4">
            <w:pPr>
              <w:pStyle w:val="ListParagraph"/>
              <w:snapToGrid w:val="0"/>
              <w:ind w:left="0"/>
              <w:jc w:val="center"/>
              <w:rPr>
                <w:sz w:val="22"/>
                <w:szCs w:val="22"/>
              </w:rPr>
            </w:pPr>
          </w:p>
        </w:tc>
      </w:tr>
      <w:tr w:rsidR="00881DD0" w:rsidRPr="00881DD0" w14:paraId="36F482F9" w14:textId="77777777" w:rsidTr="00881DD0">
        <w:trPr>
          <w:jc w:val="center"/>
        </w:trPr>
        <w:tc>
          <w:tcPr>
            <w:tcW w:w="982" w:type="dxa"/>
          </w:tcPr>
          <w:p w14:paraId="132A3C30" w14:textId="77777777" w:rsidR="00881DD0" w:rsidRPr="00881DD0" w:rsidRDefault="00881DD0" w:rsidP="00CB2AB4">
            <w:pPr>
              <w:pStyle w:val="ListParagraph"/>
              <w:snapToGrid w:val="0"/>
              <w:ind w:left="0"/>
              <w:jc w:val="center"/>
              <w:rPr>
                <w:sz w:val="22"/>
                <w:szCs w:val="22"/>
              </w:rPr>
            </w:pPr>
            <w:r w:rsidRPr="00881DD0">
              <w:rPr>
                <w:sz w:val="22"/>
                <w:szCs w:val="22"/>
              </w:rPr>
              <w:t>3</w:t>
            </w:r>
          </w:p>
        </w:tc>
        <w:tc>
          <w:tcPr>
            <w:tcW w:w="1465" w:type="dxa"/>
          </w:tcPr>
          <w:p w14:paraId="5653B569" w14:textId="77777777" w:rsidR="00881DD0" w:rsidRPr="00881DD0" w:rsidRDefault="00881DD0" w:rsidP="00CB2AB4">
            <w:pPr>
              <w:pStyle w:val="ListParagraph"/>
              <w:snapToGrid w:val="0"/>
              <w:ind w:left="0"/>
              <w:jc w:val="center"/>
              <w:rPr>
                <w:sz w:val="22"/>
                <w:szCs w:val="22"/>
              </w:rPr>
            </w:pPr>
            <w:r w:rsidRPr="00881DD0">
              <w:rPr>
                <w:sz w:val="22"/>
                <w:szCs w:val="22"/>
              </w:rPr>
              <w:t>3</w:t>
            </w:r>
          </w:p>
        </w:tc>
        <w:tc>
          <w:tcPr>
            <w:tcW w:w="1524" w:type="dxa"/>
          </w:tcPr>
          <w:p w14:paraId="64635893" w14:textId="77777777" w:rsidR="00881DD0" w:rsidRPr="00881DD0" w:rsidRDefault="00881DD0" w:rsidP="00CB2AB4">
            <w:pPr>
              <w:pStyle w:val="ListParagraph"/>
              <w:snapToGrid w:val="0"/>
              <w:ind w:left="0"/>
              <w:jc w:val="center"/>
              <w:rPr>
                <w:sz w:val="22"/>
                <w:szCs w:val="22"/>
              </w:rPr>
            </w:pPr>
            <w:r w:rsidRPr="00881DD0">
              <w:rPr>
                <w:sz w:val="22"/>
                <w:szCs w:val="22"/>
              </w:rPr>
              <w:t>2</w:t>
            </w:r>
          </w:p>
        </w:tc>
        <w:tc>
          <w:tcPr>
            <w:tcW w:w="1538" w:type="dxa"/>
          </w:tcPr>
          <w:p w14:paraId="5249E873" w14:textId="77777777" w:rsidR="00881DD0" w:rsidRPr="00881DD0" w:rsidRDefault="00881DD0" w:rsidP="00CB2AB4">
            <w:pPr>
              <w:pStyle w:val="ListParagraph"/>
              <w:snapToGrid w:val="0"/>
              <w:ind w:left="0"/>
              <w:jc w:val="center"/>
              <w:rPr>
                <w:sz w:val="22"/>
                <w:szCs w:val="22"/>
              </w:rPr>
            </w:pPr>
            <w:r w:rsidRPr="00881DD0">
              <w:rPr>
                <w:sz w:val="22"/>
                <w:szCs w:val="22"/>
              </w:rPr>
              <w:t>1</w:t>
            </w:r>
          </w:p>
        </w:tc>
        <w:tc>
          <w:tcPr>
            <w:tcW w:w="1555" w:type="dxa"/>
          </w:tcPr>
          <w:p w14:paraId="786776F0" w14:textId="77777777" w:rsidR="00881DD0" w:rsidRPr="00881DD0" w:rsidRDefault="00881DD0" w:rsidP="00CB2AB4">
            <w:pPr>
              <w:pStyle w:val="ListParagraph"/>
              <w:snapToGrid w:val="0"/>
              <w:ind w:left="0"/>
              <w:jc w:val="center"/>
              <w:rPr>
                <w:sz w:val="22"/>
                <w:szCs w:val="22"/>
              </w:rPr>
            </w:pPr>
          </w:p>
        </w:tc>
        <w:tc>
          <w:tcPr>
            <w:tcW w:w="1594" w:type="dxa"/>
          </w:tcPr>
          <w:p w14:paraId="344ADC5C" w14:textId="77777777" w:rsidR="00881DD0" w:rsidRPr="00881DD0" w:rsidRDefault="00881DD0" w:rsidP="00CB2AB4">
            <w:pPr>
              <w:pStyle w:val="ListParagraph"/>
              <w:snapToGrid w:val="0"/>
              <w:ind w:left="0"/>
              <w:jc w:val="center"/>
              <w:rPr>
                <w:sz w:val="22"/>
                <w:szCs w:val="22"/>
              </w:rPr>
            </w:pPr>
          </w:p>
        </w:tc>
      </w:tr>
      <w:tr w:rsidR="00881DD0" w:rsidRPr="00881DD0" w14:paraId="1AB09342" w14:textId="77777777" w:rsidTr="00881DD0">
        <w:trPr>
          <w:jc w:val="center"/>
        </w:trPr>
        <w:tc>
          <w:tcPr>
            <w:tcW w:w="982" w:type="dxa"/>
          </w:tcPr>
          <w:p w14:paraId="5D516438" w14:textId="77777777" w:rsidR="00881DD0" w:rsidRPr="00881DD0" w:rsidRDefault="00881DD0" w:rsidP="00CB2AB4">
            <w:pPr>
              <w:pStyle w:val="ListParagraph"/>
              <w:snapToGrid w:val="0"/>
              <w:ind w:left="0"/>
              <w:jc w:val="center"/>
              <w:rPr>
                <w:sz w:val="22"/>
                <w:szCs w:val="22"/>
              </w:rPr>
            </w:pPr>
            <w:r w:rsidRPr="00881DD0">
              <w:rPr>
                <w:sz w:val="22"/>
                <w:szCs w:val="22"/>
              </w:rPr>
              <w:t>4</w:t>
            </w:r>
          </w:p>
        </w:tc>
        <w:tc>
          <w:tcPr>
            <w:tcW w:w="1465" w:type="dxa"/>
          </w:tcPr>
          <w:p w14:paraId="167EA96A" w14:textId="77777777" w:rsidR="00881DD0" w:rsidRPr="00881DD0" w:rsidRDefault="00881DD0" w:rsidP="00CB2AB4">
            <w:pPr>
              <w:pStyle w:val="ListParagraph"/>
              <w:snapToGrid w:val="0"/>
              <w:ind w:left="0"/>
              <w:jc w:val="center"/>
              <w:rPr>
                <w:sz w:val="22"/>
                <w:szCs w:val="22"/>
              </w:rPr>
            </w:pPr>
            <w:r w:rsidRPr="00881DD0">
              <w:rPr>
                <w:sz w:val="22"/>
                <w:szCs w:val="22"/>
              </w:rPr>
              <w:t>4</w:t>
            </w:r>
          </w:p>
        </w:tc>
        <w:tc>
          <w:tcPr>
            <w:tcW w:w="1524" w:type="dxa"/>
          </w:tcPr>
          <w:p w14:paraId="1435FEA8" w14:textId="77777777" w:rsidR="00881DD0" w:rsidRPr="00881DD0" w:rsidRDefault="00881DD0" w:rsidP="00CB2AB4">
            <w:pPr>
              <w:pStyle w:val="ListParagraph"/>
              <w:snapToGrid w:val="0"/>
              <w:ind w:left="0"/>
              <w:jc w:val="center"/>
              <w:rPr>
                <w:sz w:val="22"/>
                <w:szCs w:val="22"/>
              </w:rPr>
            </w:pPr>
            <w:r w:rsidRPr="00881DD0">
              <w:rPr>
                <w:sz w:val="22"/>
                <w:szCs w:val="22"/>
              </w:rPr>
              <w:t>3</w:t>
            </w:r>
          </w:p>
        </w:tc>
        <w:tc>
          <w:tcPr>
            <w:tcW w:w="1538" w:type="dxa"/>
          </w:tcPr>
          <w:p w14:paraId="767740E1" w14:textId="77777777" w:rsidR="00881DD0" w:rsidRPr="00881DD0" w:rsidRDefault="00881DD0" w:rsidP="00CB2AB4">
            <w:pPr>
              <w:pStyle w:val="ListParagraph"/>
              <w:snapToGrid w:val="0"/>
              <w:ind w:left="0"/>
              <w:jc w:val="center"/>
              <w:rPr>
                <w:sz w:val="22"/>
                <w:szCs w:val="22"/>
              </w:rPr>
            </w:pPr>
            <w:r w:rsidRPr="00881DD0">
              <w:rPr>
                <w:sz w:val="22"/>
                <w:szCs w:val="22"/>
              </w:rPr>
              <w:t>2</w:t>
            </w:r>
          </w:p>
        </w:tc>
        <w:tc>
          <w:tcPr>
            <w:tcW w:w="1555" w:type="dxa"/>
          </w:tcPr>
          <w:p w14:paraId="5800ED60" w14:textId="77777777" w:rsidR="00881DD0" w:rsidRPr="00881DD0" w:rsidRDefault="00881DD0" w:rsidP="00CB2AB4">
            <w:pPr>
              <w:pStyle w:val="ListParagraph"/>
              <w:snapToGrid w:val="0"/>
              <w:ind w:left="0"/>
              <w:jc w:val="center"/>
              <w:rPr>
                <w:sz w:val="22"/>
                <w:szCs w:val="22"/>
              </w:rPr>
            </w:pPr>
            <w:r w:rsidRPr="00881DD0">
              <w:rPr>
                <w:sz w:val="22"/>
                <w:szCs w:val="22"/>
              </w:rPr>
              <w:t>1</w:t>
            </w:r>
          </w:p>
        </w:tc>
        <w:tc>
          <w:tcPr>
            <w:tcW w:w="1594" w:type="dxa"/>
          </w:tcPr>
          <w:p w14:paraId="369F5C9C" w14:textId="77777777" w:rsidR="00881DD0" w:rsidRPr="00881DD0" w:rsidRDefault="00881DD0" w:rsidP="00CB2AB4">
            <w:pPr>
              <w:pStyle w:val="ListParagraph"/>
              <w:snapToGrid w:val="0"/>
              <w:ind w:left="0"/>
              <w:jc w:val="center"/>
              <w:rPr>
                <w:sz w:val="22"/>
                <w:szCs w:val="22"/>
              </w:rPr>
            </w:pPr>
          </w:p>
        </w:tc>
      </w:tr>
      <w:tr w:rsidR="00881DD0" w:rsidRPr="00881DD0" w14:paraId="525E420E" w14:textId="77777777" w:rsidTr="00881DD0">
        <w:trPr>
          <w:jc w:val="center"/>
        </w:trPr>
        <w:tc>
          <w:tcPr>
            <w:tcW w:w="982" w:type="dxa"/>
          </w:tcPr>
          <w:p w14:paraId="030E0281" w14:textId="77777777" w:rsidR="00881DD0" w:rsidRPr="00881DD0" w:rsidRDefault="00881DD0" w:rsidP="00CB2AB4">
            <w:pPr>
              <w:pStyle w:val="ListParagraph"/>
              <w:snapToGrid w:val="0"/>
              <w:ind w:left="0"/>
              <w:jc w:val="center"/>
              <w:rPr>
                <w:sz w:val="22"/>
                <w:szCs w:val="22"/>
              </w:rPr>
            </w:pPr>
            <w:r w:rsidRPr="00881DD0">
              <w:rPr>
                <w:sz w:val="22"/>
                <w:szCs w:val="22"/>
              </w:rPr>
              <w:t>5</w:t>
            </w:r>
          </w:p>
        </w:tc>
        <w:tc>
          <w:tcPr>
            <w:tcW w:w="1465" w:type="dxa"/>
          </w:tcPr>
          <w:p w14:paraId="4B82B2D4" w14:textId="77777777" w:rsidR="00881DD0" w:rsidRPr="00881DD0" w:rsidRDefault="00881DD0" w:rsidP="00CB2AB4">
            <w:pPr>
              <w:pStyle w:val="ListParagraph"/>
              <w:snapToGrid w:val="0"/>
              <w:ind w:left="0"/>
              <w:jc w:val="center"/>
              <w:rPr>
                <w:sz w:val="22"/>
                <w:szCs w:val="22"/>
              </w:rPr>
            </w:pPr>
            <w:r w:rsidRPr="00881DD0">
              <w:rPr>
                <w:sz w:val="22"/>
                <w:szCs w:val="22"/>
              </w:rPr>
              <w:t>5</w:t>
            </w:r>
          </w:p>
        </w:tc>
        <w:tc>
          <w:tcPr>
            <w:tcW w:w="1524" w:type="dxa"/>
          </w:tcPr>
          <w:p w14:paraId="7013500C" w14:textId="77777777" w:rsidR="00881DD0" w:rsidRPr="00881DD0" w:rsidRDefault="00881DD0" w:rsidP="00CB2AB4">
            <w:pPr>
              <w:pStyle w:val="ListParagraph"/>
              <w:snapToGrid w:val="0"/>
              <w:ind w:left="0"/>
              <w:jc w:val="center"/>
              <w:rPr>
                <w:sz w:val="22"/>
                <w:szCs w:val="22"/>
              </w:rPr>
            </w:pPr>
            <w:r w:rsidRPr="00881DD0">
              <w:rPr>
                <w:sz w:val="22"/>
                <w:szCs w:val="22"/>
              </w:rPr>
              <w:t>4</w:t>
            </w:r>
          </w:p>
        </w:tc>
        <w:tc>
          <w:tcPr>
            <w:tcW w:w="1538" w:type="dxa"/>
          </w:tcPr>
          <w:p w14:paraId="2FF2D5D2" w14:textId="77777777" w:rsidR="00881DD0" w:rsidRPr="00881DD0" w:rsidRDefault="00881DD0" w:rsidP="00CB2AB4">
            <w:pPr>
              <w:pStyle w:val="ListParagraph"/>
              <w:snapToGrid w:val="0"/>
              <w:ind w:left="0"/>
              <w:jc w:val="center"/>
              <w:rPr>
                <w:sz w:val="22"/>
                <w:szCs w:val="22"/>
              </w:rPr>
            </w:pPr>
            <w:r w:rsidRPr="00881DD0">
              <w:rPr>
                <w:sz w:val="22"/>
                <w:szCs w:val="22"/>
              </w:rPr>
              <w:t>3</w:t>
            </w:r>
          </w:p>
        </w:tc>
        <w:tc>
          <w:tcPr>
            <w:tcW w:w="1555" w:type="dxa"/>
          </w:tcPr>
          <w:p w14:paraId="12019DB4" w14:textId="77777777" w:rsidR="00881DD0" w:rsidRPr="00881DD0" w:rsidRDefault="00881DD0" w:rsidP="00CB2AB4">
            <w:pPr>
              <w:pStyle w:val="ListParagraph"/>
              <w:snapToGrid w:val="0"/>
              <w:ind w:left="0"/>
              <w:jc w:val="center"/>
              <w:rPr>
                <w:sz w:val="22"/>
                <w:szCs w:val="22"/>
              </w:rPr>
            </w:pPr>
            <w:r w:rsidRPr="00881DD0">
              <w:rPr>
                <w:sz w:val="22"/>
                <w:szCs w:val="22"/>
              </w:rPr>
              <w:t>2</w:t>
            </w:r>
          </w:p>
        </w:tc>
        <w:tc>
          <w:tcPr>
            <w:tcW w:w="1594" w:type="dxa"/>
          </w:tcPr>
          <w:p w14:paraId="630BAFA5" w14:textId="77777777" w:rsidR="00881DD0" w:rsidRPr="00881DD0" w:rsidRDefault="00881DD0" w:rsidP="00CB2AB4">
            <w:pPr>
              <w:pStyle w:val="ListParagraph"/>
              <w:snapToGrid w:val="0"/>
              <w:ind w:left="0"/>
              <w:jc w:val="center"/>
              <w:rPr>
                <w:sz w:val="22"/>
                <w:szCs w:val="22"/>
              </w:rPr>
            </w:pPr>
            <w:r w:rsidRPr="00881DD0">
              <w:rPr>
                <w:sz w:val="22"/>
                <w:szCs w:val="22"/>
              </w:rPr>
              <w:t>1</w:t>
            </w:r>
          </w:p>
        </w:tc>
      </w:tr>
      <w:tr w:rsidR="00881DD0" w:rsidRPr="00881DD0" w14:paraId="4FEAF3D2" w14:textId="77777777" w:rsidTr="00881DD0">
        <w:trPr>
          <w:jc w:val="center"/>
        </w:trPr>
        <w:tc>
          <w:tcPr>
            <w:tcW w:w="982" w:type="dxa"/>
          </w:tcPr>
          <w:p w14:paraId="0518E942" w14:textId="77777777" w:rsidR="00881DD0" w:rsidRPr="00881DD0" w:rsidRDefault="00881DD0" w:rsidP="00CB2AB4">
            <w:pPr>
              <w:pStyle w:val="ListParagraph"/>
              <w:snapToGrid w:val="0"/>
              <w:ind w:left="0"/>
              <w:jc w:val="center"/>
              <w:rPr>
                <w:sz w:val="22"/>
                <w:szCs w:val="22"/>
              </w:rPr>
            </w:pPr>
            <w:r w:rsidRPr="00881DD0">
              <w:rPr>
                <w:sz w:val="22"/>
                <w:szCs w:val="22"/>
              </w:rPr>
              <w:t>6</w:t>
            </w:r>
          </w:p>
        </w:tc>
        <w:tc>
          <w:tcPr>
            <w:tcW w:w="1465" w:type="dxa"/>
          </w:tcPr>
          <w:p w14:paraId="27B9381C" w14:textId="77777777" w:rsidR="00881DD0" w:rsidRPr="00881DD0" w:rsidRDefault="00881DD0" w:rsidP="00CB2AB4">
            <w:pPr>
              <w:pStyle w:val="ListParagraph"/>
              <w:snapToGrid w:val="0"/>
              <w:ind w:left="0"/>
              <w:jc w:val="center"/>
              <w:rPr>
                <w:sz w:val="22"/>
                <w:szCs w:val="22"/>
              </w:rPr>
            </w:pPr>
            <w:r w:rsidRPr="00881DD0">
              <w:rPr>
                <w:sz w:val="22"/>
                <w:szCs w:val="22"/>
              </w:rPr>
              <w:t>6</w:t>
            </w:r>
          </w:p>
        </w:tc>
        <w:tc>
          <w:tcPr>
            <w:tcW w:w="1524" w:type="dxa"/>
          </w:tcPr>
          <w:p w14:paraId="07AA4751" w14:textId="77777777" w:rsidR="00881DD0" w:rsidRPr="00881DD0" w:rsidRDefault="00881DD0" w:rsidP="00CB2AB4">
            <w:pPr>
              <w:pStyle w:val="ListParagraph"/>
              <w:snapToGrid w:val="0"/>
              <w:ind w:left="0"/>
              <w:jc w:val="center"/>
              <w:rPr>
                <w:sz w:val="22"/>
                <w:szCs w:val="22"/>
              </w:rPr>
            </w:pPr>
            <w:r w:rsidRPr="00881DD0">
              <w:rPr>
                <w:sz w:val="22"/>
                <w:szCs w:val="22"/>
              </w:rPr>
              <w:t>5</w:t>
            </w:r>
          </w:p>
        </w:tc>
        <w:tc>
          <w:tcPr>
            <w:tcW w:w="1538" w:type="dxa"/>
          </w:tcPr>
          <w:p w14:paraId="2A7EAA4C" w14:textId="77777777" w:rsidR="00881DD0" w:rsidRPr="00881DD0" w:rsidRDefault="00881DD0" w:rsidP="00CB2AB4">
            <w:pPr>
              <w:pStyle w:val="ListParagraph"/>
              <w:snapToGrid w:val="0"/>
              <w:ind w:left="0"/>
              <w:jc w:val="center"/>
              <w:rPr>
                <w:sz w:val="22"/>
                <w:szCs w:val="22"/>
              </w:rPr>
            </w:pPr>
            <w:r w:rsidRPr="00881DD0">
              <w:rPr>
                <w:sz w:val="22"/>
                <w:szCs w:val="22"/>
              </w:rPr>
              <w:t>4</w:t>
            </w:r>
          </w:p>
        </w:tc>
        <w:tc>
          <w:tcPr>
            <w:tcW w:w="1555" w:type="dxa"/>
          </w:tcPr>
          <w:p w14:paraId="5857DE1B" w14:textId="77777777" w:rsidR="00881DD0" w:rsidRPr="00881DD0" w:rsidRDefault="00881DD0" w:rsidP="00CB2AB4">
            <w:pPr>
              <w:pStyle w:val="ListParagraph"/>
              <w:snapToGrid w:val="0"/>
              <w:ind w:left="0"/>
              <w:jc w:val="center"/>
              <w:rPr>
                <w:sz w:val="22"/>
                <w:szCs w:val="22"/>
              </w:rPr>
            </w:pPr>
            <w:r w:rsidRPr="00881DD0">
              <w:rPr>
                <w:sz w:val="22"/>
                <w:szCs w:val="22"/>
              </w:rPr>
              <w:t>3</w:t>
            </w:r>
          </w:p>
        </w:tc>
        <w:tc>
          <w:tcPr>
            <w:tcW w:w="1594" w:type="dxa"/>
          </w:tcPr>
          <w:p w14:paraId="3DF08A00" w14:textId="77777777" w:rsidR="00881DD0" w:rsidRPr="00881DD0" w:rsidRDefault="00881DD0" w:rsidP="00CB2AB4">
            <w:pPr>
              <w:pStyle w:val="ListParagraph"/>
              <w:snapToGrid w:val="0"/>
              <w:ind w:left="0"/>
              <w:jc w:val="center"/>
              <w:rPr>
                <w:sz w:val="22"/>
                <w:szCs w:val="22"/>
              </w:rPr>
            </w:pPr>
            <w:r w:rsidRPr="00881DD0">
              <w:rPr>
                <w:sz w:val="22"/>
                <w:szCs w:val="22"/>
              </w:rPr>
              <w:t>2</w:t>
            </w:r>
          </w:p>
        </w:tc>
      </w:tr>
      <w:tr w:rsidR="00881DD0" w:rsidRPr="00881DD0" w14:paraId="66E0E86B" w14:textId="77777777" w:rsidTr="00881DD0">
        <w:trPr>
          <w:jc w:val="center"/>
        </w:trPr>
        <w:tc>
          <w:tcPr>
            <w:tcW w:w="982" w:type="dxa"/>
          </w:tcPr>
          <w:p w14:paraId="0398A69F" w14:textId="77777777" w:rsidR="00881DD0" w:rsidRPr="00881DD0" w:rsidRDefault="00881DD0" w:rsidP="00CB2AB4">
            <w:pPr>
              <w:pStyle w:val="ListParagraph"/>
              <w:snapToGrid w:val="0"/>
              <w:ind w:left="0"/>
              <w:jc w:val="center"/>
              <w:rPr>
                <w:sz w:val="22"/>
                <w:szCs w:val="22"/>
              </w:rPr>
            </w:pPr>
            <w:r w:rsidRPr="00881DD0">
              <w:rPr>
                <w:sz w:val="22"/>
                <w:szCs w:val="22"/>
              </w:rPr>
              <w:t>7</w:t>
            </w:r>
          </w:p>
        </w:tc>
        <w:tc>
          <w:tcPr>
            <w:tcW w:w="1465" w:type="dxa"/>
          </w:tcPr>
          <w:p w14:paraId="123CC162" w14:textId="77777777" w:rsidR="00881DD0" w:rsidRPr="00881DD0" w:rsidRDefault="00881DD0" w:rsidP="00CB2AB4">
            <w:pPr>
              <w:pStyle w:val="ListParagraph"/>
              <w:snapToGrid w:val="0"/>
              <w:ind w:left="0"/>
              <w:jc w:val="center"/>
              <w:rPr>
                <w:sz w:val="22"/>
                <w:szCs w:val="22"/>
              </w:rPr>
            </w:pPr>
          </w:p>
        </w:tc>
        <w:tc>
          <w:tcPr>
            <w:tcW w:w="1524" w:type="dxa"/>
          </w:tcPr>
          <w:p w14:paraId="3FD3991B" w14:textId="77777777" w:rsidR="00881DD0" w:rsidRPr="00881DD0" w:rsidRDefault="00881DD0" w:rsidP="00CB2AB4">
            <w:pPr>
              <w:pStyle w:val="ListParagraph"/>
              <w:snapToGrid w:val="0"/>
              <w:ind w:left="0"/>
              <w:jc w:val="center"/>
              <w:rPr>
                <w:sz w:val="22"/>
                <w:szCs w:val="22"/>
              </w:rPr>
            </w:pPr>
            <w:r w:rsidRPr="00881DD0">
              <w:rPr>
                <w:sz w:val="22"/>
                <w:szCs w:val="22"/>
              </w:rPr>
              <w:t>6</w:t>
            </w:r>
          </w:p>
        </w:tc>
        <w:tc>
          <w:tcPr>
            <w:tcW w:w="1538" w:type="dxa"/>
          </w:tcPr>
          <w:p w14:paraId="33A565BE" w14:textId="77777777" w:rsidR="00881DD0" w:rsidRPr="00881DD0" w:rsidRDefault="00881DD0" w:rsidP="00CB2AB4">
            <w:pPr>
              <w:pStyle w:val="ListParagraph"/>
              <w:snapToGrid w:val="0"/>
              <w:ind w:left="0"/>
              <w:jc w:val="center"/>
              <w:rPr>
                <w:sz w:val="22"/>
                <w:szCs w:val="22"/>
              </w:rPr>
            </w:pPr>
            <w:r w:rsidRPr="00881DD0">
              <w:rPr>
                <w:sz w:val="22"/>
                <w:szCs w:val="22"/>
              </w:rPr>
              <w:t>5</w:t>
            </w:r>
          </w:p>
        </w:tc>
        <w:tc>
          <w:tcPr>
            <w:tcW w:w="1555" w:type="dxa"/>
          </w:tcPr>
          <w:p w14:paraId="6B3D080E" w14:textId="77777777" w:rsidR="00881DD0" w:rsidRPr="00881DD0" w:rsidRDefault="00881DD0" w:rsidP="00CB2AB4">
            <w:pPr>
              <w:pStyle w:val="ListParagraph"/>
              <w:snapToGrid w:val="0"/>
              <w:ind w:left="0"/>
              <w:jc w:val="center"/>
              <w:rPr>
                <w:sz w:val="22"/>
                <w:szCs w:val="22"/>
              </w:rPr>
            </w:pPr>
            <w:r w:rsidRPr="00881DD0">
              <w:rPr>
                <w:sz w:val="22"/>
                <w:szCs w:val="22"/>
              </w:rPr>
              <w:t>4</w:t>
            </w:r>
          </w:p>
        </w:tc>
        <w:tc>
          <w:tcPr>
            <w:tcW w:w="1594" w:type="dxa"/>
          </w:tcPr>
          <w:p w14:paraId="1F6AFFB8" w14:textId="77777777" w:rsidR="00881DD0" w:rsidRPr="00881DD0" w:rsidRDefault="00881DD0" w:rsidP="00CB2AB4">
            <w:pPr>
              <w:pStyle w:val="ListParagraph"/>
              <w:snapToGrid w:val="0"/>
              <w:ind w:left="0"/>
              <w:jc w:val="center"/>
              <w:rPr>
                <w:sz w:val="22"/>
                <w:szCs w:val="22"/>
              </w:rPr>
            </w:pPr>
            <w:r w:rsidRPr="00881DD0">
              <w:rPr>
                <w:sz w:val="22"/>
                <w:szCs w:val="22"/>
              </w:rPr>
              <w:t>3</w:t>
            </w:r>
          </w:p>
        </w:tc>
      </w:tr>
      <w:tr w:rsidR="00881DD0" w:rsidRPr="00881DD0" w14:paraId="78A7840D" w14:textId="77777777" w:rsidTr="00881DD0">
        <w:trPr>
          <w:jc w:val="center"/>
        </w:trPr>
        <w:tc>
          <w:tcPr>
            <w:tcW w:w="982" w:type="dxa"/>
          </w:tcPr>
          <w:p w14:paraId="5D414203" w14:textId="77777777" w:rsidR="00881DD0" w:rsidRPr="00881DD0" w:rsidRDefault="00881DD0" w:rsidP="00CB2AB4">
            <w:pPr>
              <w:pStyle w:val="ListParagraph"/>
              <w:snapToGrid w:val="0"/>
              <w:ind w:left="0"/>
              <w:jc w:val="center"/>
              <w:rPr>
                <w:sz w:val="22"/>
                <w:szCs w:val="22"/>
              </w:rPr>
            </w:pPr>
            <w:r w:rsidRPr="00881DD0">
              <w:rPr>
                <w:sz w:val="22"/>
                <w:szCs w:val="22"/>
              </w:rPr>
              <w:t>8</w:t>
            </w:r>
          </w:p>
        </w:tc>
        <w:tc>
          <w:tcPr>
            <w:tcW w:w="1465" w:type="dxa"/>
          </w:tcPr>
          <w:p w14:paraId="2B8E5192" w14:textId="77777777" w:rsidR="00881DD0" w:rsidRPr="00881DD0" w:rsidRDefault="00881DD0" w:rsidP="00CB2AB4">
            <w:pPr>
              <w:pStyle w:val="ListParagraph"/>
              <w:snapToGrid w:val="0"/>
              <w:ind w:left="0"/>
              <w:jc w:val="center"/>
              <w:rPr>
                <w:sz w:val="22"/>
                <w:szCs w:val="22"/>
              </w:rPr>
            </w:pPr>
          </w:p>
        </w:tc>
        <w:tc>
          <w:tcPr>
            <w:tcW w:w="1524" w:type="dxa"/>
          </w:tcPr>
          <w:p w14:paraId="0DDC17C6" w14:textId="77777777" w:rsidR="00881DD0" w:rsidRPr="00881DD0" w:rsidRDefault="00881DD0" w:rsidP="00CB2AB4">
            <w:pPr>
              <w:pStyle w:val="ListParagraph"/>
              <w:snapToGrid w:val="0"/>
              <w:ind w:left="0"/>
              <w:jc w:val="center"/>
              <w:rPr>
                <w:sz w:val="22"/>
                <w:szCs w:val="22"/>
              </w:rPr>
            </w:pPr>
          </w:p>
        </w:tc>
        <w:tc>
          <w:tcPr>
            <w:tcW w:w="1538" w:type="dxa"/>
          </w:tcPr>
          <w:p w14:paraId="4F88B037" w14:textId="77777777" w:rsidR="00881DD0" w:rsidRPr="00881DD0" w:rsidRDefault="00881DD0" w:rsidP="00CB2AB4">
            <w:pPr>
              <w:pStyle w:val="ListParagraph"/>
              <w:snapToGrid w:val="0"/>
              <w:ind w:left="0"/>
              <w:jc w:val="center"/>
              <w:rPr>
                <w:sz w:val="22"/>
                <w:szCs w:val="22"/>
              </w:rPr>
            </w:pPr>
            <w:r w:rsidRPr="00881DD0">
              <w:rPr>
                <w:sz w:val="22"/>
                <w:szCs w:val="22"/>
              </w:rPr>
              <w:t>6</w:t>
            </w:r>
          </w:p>
        </w:tc>
        <w:tc>
          <w:tcPr>
            <w:tcW w:w="1555" w:type="dxa"/>
          </w:tcPr>
          <w:p w14:paraId="49DD0B0B" w14:textId="77777777" w:rsidR="00881DD0" w:rsidRPr="00881DD0" w:rsidRDefault="00881DD0" w:rsidP="00CB2AB4">
            <w:pPr>
              <w:pStyle w:val="ListParagraph"/>
              <w:snapToGrid w:val="0"/>
              <w:ind w:left="0"/>
              <w:jc w:val="center"/>
              <w:rPr>
                <w:sz w:val="22"/>
                <w:szCs w:val="22"/>
              </w:rPr>
            </w:pPr>
            <w:r w:rsidRPr="00881DD0">
              <w:rPr>
                <w:sz w:val="22"/>
                <w:szCs w:val="22"/>
              </w:rPr>
              <w:t>5</w:t>
            </w:r>
          </w:p>
        </w:tc>
        <w:tc>
          <w:tcPr>
            <w:tcW w:w="1594" w:type="dxa"/>
          </w:tcPr>
          <w:p w14:paraId="3FFD6F66" w14:textId="77777777" w:rsidR="00881DD0" w:rsidRPr="00881DD0" w:rsidRDefault="00881DD0" w:rsidP="00CB2AB4">
            <w:pPr>
              <w:pStyle w:val="ListParagraph"/>
              <w:snapToGrid w:val="0"/>
              <w:ind w:left="0"/>
              <w:jc w:val="center"/>
              <w:rPr>
                <w:sz w:val="22"/>
                <w:szCs w:val="22"/>
              </w:rPr>
            </w:pPr>
            <w:r w:rsidRPr="00881DD0">
              <w:rPr>
                <w:sz w:val="22"/>
                <w:szCs w:val="22"/>
              </w:rPr>
              <w:t>4</w:t>
            </w:r>
          </w:p>
        </w:tc>
      </w:tr>
      <w:tr w:rsidR="00881DD0" w:rsidRPr="00881DD0" w14:paraId="3F877190" w14:textId="77777777" w:rsidTr="00881DD0">
        <w:trPr>
          <w:jc w:val="center"/>
        </w:trPr>
        <w:tc>
          <w:tcPr>
            <w:tcW w:w="982" w:type="dxa"/>
          </w:tcPr>
          <w:p w14:paraId="4D81EB6C" w14:textId="77777777" w:rsidR="00881DD0" w:rsidRPr="00881DD0" w:rsidRDefault="00881DD0" w:rsidP="00CB2AB4">
            <w:pPr>
              <w:pStyle w:val="ListParagraph"/>
              <w:snapToGrid w:val="0"/>
              <w:ind w:left="0"/>
              <w:jc w:val="center"/>
              <w:rPr>
                <w:sz w:val="22"/>
                <w:szCs w:val="22"/>
              </w:rPr>
            </w:pPr>
            <w:r w:rsidRPr="00881DD0">
              <w:rPr>
                <w:sz w:val="22"/>
                <w:szCs w:val="22"/>
              </w:rPr>
              <w:t>9</w:t>
            </w:r>
          </w:p>
        </w:tc>
        <w:tc>
          <w:tcPr>
            <w:tcW w:w="1465" w:type="dxa"/>
          </w:tcPr>
          <w:p w14:paraId="0C315C17" w14:textId="77777777" w:rsidR="00881DD0" w:rsidRPr="00881DD0" w:rsidRDefault="00881DD0" w:rsidP="00CB2AB4">
            <w:pPr>
              <w:pStyle w:val="ListParagraph"/>
              <w:snapToGrid w:val="0"/>
              <w:ind w:left="0"/>
              <w:jc w:val="center"/>
              <w:rPr>
                <w:sz w:val="22"/>
                <w:szCs w:val="22"/>
              </w:rPr>
            </w:pPr>
          </w:p>
        </w:tc>
        <w:tc>
          <w:tcPr>
            <w:tcW w:w="1524" w:type="dxa"/>
          </w:tcPr>
          <w:p w14:paraId="5CA68744" w14:textId="77777777" w:rsidR="00881DD0" w:rsidRPr="00881DD0" w:rsidRDefault="00881DD0" w:rsidP="00CB2AB4">
            <w:pPr>
              <w:pStyle w:val="ListParagraph"/>
              <w:snapToGrid w:val="0"/>
              <w:ind w:left="0"/>
              <w:jc w:val="center"/>
              <w:rPr>
                <w:sz w:val="22"/>
                <w:szCs w:val="22"/>
              </w:rPr>
            </w:pPr>
          </w:p>
        </w:tc>
        <w:tc>
          <w:tcPr>
            <w:tcW w:w="1538" w:type="dxa"/>
          </w:tcPr>
          <w:p w14:paraId="7BA01C48" w14:textId="77777777" w:rsidR="00881DD0" w:rsidRPr="00881DD0" w:rsidRDefault="00881DD0" w:rsidP="00CB2AB4">
            <w:pPr>
              <w:pStyle w:val="ListParagraph"/>
              <w:snapToGrid w:val="0"/>
              <w:ind w:left="0"/>
              <w:jc w:val="center"/>
              <w:rPr>
                <w:sz w:val="22"/>
                <w:szCs w:val="22"/>
              </w:rPr>
            </w:pPr>
          </w:p>
        </w:tc>
        <w:tc>
          <w:tcPr>
            <w:tcW w:w="1555" w:type="dxa"/>
          </w:tcPr>
          <w:p w14:paraId="4869FB87" w14:textId="77777777" w:rsidR="00881DD0" w:rsidRPr="00881DD0" w:rsidRDefault="00881DD0" w:rsidP="00CB2AB4">
            <w:pPr>
              <w:pStyle w:val="ListParagraph"/>
              <w:snapToGrid w:val="0"/>
              <w:ind w:left="0"/>
              <w:jc w:val="center"/>
              <w:rPr>
                <w:sz w:val="22"/>
                <w:szCs w:val="22"/>
              </w:rPr>
            </w:pPr>
            <w:r w:rsidRPr="00881DD0">
              <w:rPr>
                <w:sz w:val="22"/>
                <w:szCs w:val="22"/>
              </w:rPr>
              <w:t>6</w:t>
            </w:r>
          </w:p>
        </w:tc>
        <w:tc>
          <w:tcPr>
            <w:tcW w:w="1594" w:type="dxa"/>
          </w:tcPr>
          <w:p w14:paraId="24E3502C" w14:textId="77777777" w:rsidR="00881DD0" w:rsidRPr="00881DD0" w:rsidRDefault="00881DD0" w:rsidP="00CB2AB4">
            <w:pPr>
              <w:pStyle w:val="ListParagraph"/>
              <w:snapToGrid w:val="0"/>
              <w:ind w:left="0"/>
              <w:jc w:val="center"/>
              <w:rPr>
                <w:sz w:val="22"/>
                <w:szCs w:val="22"/>
              </w:rPr>
            </w:pPr>
            <w:r w:rsidRPr="00881DD0">
              <w:rPr>
                <w:sz w:val="22"/>
                <w:szCs w:val="22"/>
              </w:rPr>
              <w:t>5</w:t>
            </w:r>
          </w:p>
        </w:tc>
      </w:tr>
      <w:tr w:rsidR="00881DD0" w:rsidRPr="00881DD0" w14:paraId="75545C66" w14:textId="77777777" w:rsidTr="00881DD0">
        <w:trPr>
          <w:jc w:val="center"/>
        </w:trPr>
        <w:tc>
          <w:tcPr>
            <w:tcW w:w="982" w:type="dxa"/>
          </w:tcPr>
          <w:p w14:paraId="4A1C8963" w14:textId="77777777" w:rsidR="00881DD0" w:rsidRPr="00881DD0" w:rsidRDefault="00881DD0" w:rsidP="00CB2AB4">
            <w:pPr>
              <w:pStyle w:val="ListParagraph"/>
              <w:snapToGrid w:val="0"/>
              <w:ind w:left="0"/>
              <w:jc w:val="center"/>
              <w:rPr>
                <w:sz w:val="22"/>
                <w:szCs w:val="22"/>
              </w:rPr>
            </w:pPr>
            <w:r w:rsidRPr="00881DD0">
              <w:rPr>
                <w:sz w:val="22"/>
                <w:szCs w:val="22"/>
              </w:rPr>
              <w:t>10</w:t>
            </w:r>
          </w:p>
        </w:tc>
        <w:tc>
          <w:tcPr>
            <w:tcW w:w="1465" w:type="dxa"/>
          </w:tcPr>
          <w:p w14:paraId="43CF8045" w14:textId="77777777" w:rsidR="00881DD0" w:rsidRPr="00881DD0" w:rsidRDefault="00881DD0" w:rsidP="00CB2AB4">
            <w:pPr>
              <w:pStyle w:val="ListParagraph"/>
              <w:snapToGrid w:val="0"/>
              <w:ind w:left="0"/>
              <w:jc w:val="center"/>
              <w:rPr>
                <w:sz w:val="22"/>
                <w:szCs w:val="22"/>
              </w:rPr>
            </w:pPr>
          </w:p>
        </w:tc>
        <w:tc>
          <w:tcPr>
            <w:tcW w:w="1524" w:type="dxa"/>
          </w:tcPr>
          <w:p w14:paraId="0A78A0B9" w14:textId="77777777" w:rsidR="00881DD0" w:rsidRPr="00881DD0" w:rsidRDefault="00881DD0" w:rsidP="00CB2AB4">
            <w:pPr>
              <w:pStyle w:val="ListParagraph"/>
              <w:snapToGrid w:val="0"/>
              <w:ind w:left="0"/>
              <w:jc w:val="center"/>
              <w:rPr>
                <w:sz w:val="22"/>
                <w:szCs w:val="22"/>
              </w:rPr>
            </w:pPr>
          </w:p>
        </w:tc>
        <w:tc>
          <w:tcPr>
            <w:tcW w:w="1538" w:type="dxa"/>
          </w:tcPr>
          <w:p w14:paraId="50BAA1E3" w14:textId="77777777" w:rsidR="00881DD0" w:rsidRPr="00881DD0" w:rsidRDefault="00881DD0" w:rsidP="00CB2AB4">
            <w:pPr>
              <w:pStyle w:val="ListParagraph"/>
              <w:snapToGrid w:val="0"/>
              <w:ind w:left="0"/>
              <w:jc w:val="center"/>
              <w:rPr>
                <w:sz w:val="22"/>
                <w:szCs w:val="22"/>
              </w:rPr>
            </w:pPr>
          </w:p>
        </w:tc>
        <w:tc>
          <w:tcPr>
            <w:tcW w:w="1555" w:type="dxa"/>
          </w:tcPr>
          <w:p w14:paraId="22E162A6" w14:textId="77777777" w:rsidR="00881DD0" w:rsidRPr="00881DD0" w:rsidRDefault="00881DD0" w:rsidP="00CB2AB4">
            <w:pPr>
              <w:pStyle w:val="ListParagraph"/>
              <w:snapToGrid w:val="0"/>
              <w:ind w:left="0"/>
              <w:jc w:val="center"/>
              <w:rPr>
                <w:sz w:val="22"/>
                <w:szCs w:val="22"/>
              </w:rPr>
            </w:pPr>
          </w:p>
        </w:tc>
        <w:tc>
          <w:tcPr>
            <w:tcW w:w="1594" w:type="dxa"/>
          </w:tcPr>
          <w:p w14:paraId="3B924456" w14:textId="77777777" w:rsidR="00881DD0" w:rsidRPr="00881DD0" w:rsidRDefault="00881DD0" w:rsidP="00CB2AB4">
            <w:pPr>
              <w:pStyle w:val="ListParagraph"/>
              <w:snapToGrid w:val="0"/>
              <w:ind w:left="0"/>
              <w:jc w:val="center"/>
              <w:rPr>
                <w:sz w:val="22"/>
                <w:szCs w:val="22"/>
              </w:rPr>
            </w:pPr>
            <w:r w:rsidRPr="00881DD0">
              <w:rPr>
                <w:sz w:val="22"/>
                <w:szCs w:val="22"/>
              </w:rPr>
              <w:t>6</w:t>
            </w:r>
          </w:p>
        </w:tc>
      </w:tr>
    </w:tbl>
    <w:p w14:paraId="53CD7B4A" w14:textId="77777777" w:rsidR="00966E64" w:rsidRDefault="00966E64" w:rsidP="00881DD0">
      <w:pPr>
        <w:jc w:val="both"/>
        <w:rPr>
          <w:sz w:val="22"/>
          <w:szCs w:val="22"/>
        </w:rPr>
      </w:pPr>
    </w:p>
    <w:p w14:paraId="1319018A" w14:textId="77777777" w:rsidR="00966E64" w:rsidRPr="00966E64" w:rsidRDefault="00966E64" w:rsidP="00881DD0">
      <w:pPr>
        <w:jc w:val="both"/>
        <w:rPr>
          <w:sz w:val="22"/>
          <w:szCs w:val="22"/>
          <w:u w:val="single"/>
        </w:rPr>
      </w:pPr>
      <w:r w:rsidRPr="00966E64">
        <w:rPr>
          <w:sz w:val="22"/>
          <w:szCs w:val="22"/>
          <w:u w:val="single"/>
        </w:rPr>
        <w:t>Instruction Execution Latency:</w:t>
      </w:r>
    </w:p>
    <w:p w14:paraId="3B3A20CA" w14:textId="1D853360" w:rsidR="00881DD0" w:rsidRPr="00881DD0" w:rsidRDefault="00881DD0" w:rsidP="00881DD0">
      <w:pPr>
        <w:jc w:val="both"/>
        <w:rPr>
          <w:sz w:val="22"/>
          <w:szCs w:val="22"/>
        </w:rPr>
      </w:pPr>
      <w:r w:rsidRPr="00881DD0">
        <w:rPr>
          <w:sz w:val="22"/>
          <w:szCs w:val="22"/>
        </w:rPr>
        <w:t>Here, Latency is defined as the time taken for a single instruction to pass through all stages of the pipeline.</w:t>
      </w:r>
    </w:p>
    <w:p w14:paraId="4008B5C8" w14:textId="77777777" w:rsidR="00881DD0" w:rsidRPr="00881DD0" w:rsidRDefault="00881DD0" w:rsidP="00881DD0">
      <w:pPr>
        <w:jc w:val="both"/>
        <w:rPr>
          <w:sz w:val="22"/>
          <w:szCs w:val="22"/>
        </w:rPr>
      </w:pPr>
      <w:r w:rsidRPr="00881DD0">
        <w:rPr>
          <w:sz w:val="22"/>
          <w:szCs w:val="22"/>
        </w:rPr>
        <w:lastRenderedPageBreak/>
        <w:t>Now, Instruction 1:</w:t>
      </w:r>
    </w:p>
    <w:p w14:paraId="29328FAD" w14:textId="77777777" w:rsidR="00881DD0" w:rsidRPr="00881DD0" w:rsidRDefault="00881DD0" w:rsidP="00881DD0">
      <w:pPr>
        <w:jc w:val="both"/>
        <w:rPr>
          <w:sz w:val="22"/>
          <w:szCs w:val="22"/>
        </w:rPr>
      </w:pPr>
    </w:p>
    <w:p w14:paraId="13BEA768" w14:textId="77777777" w:rsidR="00881DD0" w:rsidRPr="00881DD0" w:rsidRDefault="00881DD0" w:rsidP="00881DD0">
      <w:pPr>
        <w:ind w:firstLine="720"/>
        <w:jc w:val="both"/>
        <w:rPr>
          <w:sz w:val="22"/>
          <w:szCs w:val="22"/>
        </w:rPr>
      </w:pPr>
      <w:r w:rsidRPr="00881DD0">
        <w:rPr>
          <w:sz w:val="22"/>
          <w:szCs w:val="22"/>
        </w:rPr>
        <w:t>It enters the pipeline in cycle 1 and finishes at the end of cycle 5.</w:t>
      </w:r>
    </w:p>
    <w:p w14:paraId="1429062B" w14:textId="77777777" w:rsidR="00881DD0" w:rsidRPr="00881DD0" w:rsidRDefault="00881DD0" w:rsidP="00881DD0">
      <w:pPr>
        <w:ind w:firstLine="720"/>
        <w:jc w:val="both"/>
        <w:rPr>
          <w:sz w:val="22"/>
          <w:szCs w:val="22"/>
        </w:rPr>
      </w:pPr>
      <w:r w:rsidRPr="00881DD0">
        <w:rPr>
          <w:sz w:val="22"/>
          <w:szCs w:val="22"/>
        </w:rPr>
        <w:t>Latency for Instruction 1 = 5 cycles × 1 ns = 5 ns</w:t>
      </w:r>
    </w:p>
    <w:p w14:paraId="47B613B7" w14:textId="77777777" w:rsidR="00B45266" w:rsidRPr="00881DD0" w:rsidRDefault="00B45266" w:rsidP="00881DD0">
      <w:pPr>
        <w:jc w:val="both"/>
        <w:rPr>
          <w:sz w:val="22"/>
          <w:szCs w:val="22"/>
        </w:rPr>
      </w:pPr>
    </w:p>
    <w:p w14:paraId="3287F4AB" w14:textId="77777777" w:rsidR="00966E64" w:rsidRPr="00966E64" w:rsidRDefault="00966E64" w:rsidP="00966E64">
      <w:pPr>
        <w:jc w:val="both"/>
        <w:rPr>
          <w:sz w:val="22"/>
          <w:szCs w:val="22"/>
          <w:u w:val="single"/>
        </w:rPr>
      </w:pPr>
      <w:r w:rsidRPr="00966E64">
        <w:rPr>
          <w:sz w:val="22"/>
          <w:szCs w:val="22"/>
          <w:u w:val="single"/>
        </w:rPr>
        <w:t>Instruction Throughput:</w:t>
      </w:r>
    </w:p>
    <w:p w14:paraId="24C212DF" w14:textId="1EAF840E" w:rsidR="00966E64" w:rsidRPr="00966E64" w:rsidRDefault="00966E64" w:rsidP="00966E64">
      <w:pPr>
        <w:pStyle w:val="ListParagraph"/>
        <w:numPr>
          <w:ilvl w:val="0"/>
          <w:numId w:val="13"/>
        </w:numPr>
        <w:jc w:val="both"/>
        <w:rPr>
          <w:sz w:val="22"/>
          <w:szCs w:val="22"/>
        </w:rPr>
      </w:pPr>
      <w:r w:rsidRPr="00966E64">
        <w:rPr>
          <w:sz w:val="22"/>
          <w:szCs w:val="22"/>
        </w:rPr>
        <w:t>Throughput is the number of instructions completed per unit of time.</w:t>
      </w:r>
    </w:p>
    <w:p w14:paraId="445ACB2E" w14:textId="7E5DDFEF" w:rsidR="00966E64" w:rsidRPr="00966E64" w:rsidRDefault="00966E64" w:rsidP="00966E64">
      <w:pPr>
        <w:pStyle w:val="ListParagraph"/>
        <w:numPr>
          <w:ilvl w:val="0"/>
          <w:numId w:val="13"/>
        </w:numPr>
        <w:jc w:val="both"/>
        <w:rPr>
          <w:sz w:val="22"/>
          <w:szCs w:val="22"/>
        </w:rPr>
      </w:pPr>
      <w:r w:rsidRPr="00966E64">
        <w:rPr>
          <w:sz w:val="22"/>
          <w:szCs w:val="22"/>
        </w:rPr>
        <w:t>In a pipelined architecture, after the pipeline is filled, a new instruction completes every clock cycle.</w:t>
      </w:r>
    </w:p>
    <w:p w14:paraId="6A317934" w14:textId="02F7CA48" w:rsidR="00966E64" w:rsidRDefault="00966E64" w:rsidP="00966E64">
      <w:pPr>
        <w:pStyle w:val="ListParagraph"/>
        <w:numPr>
          <w:ilvl w:val="0"/>
          <w:numId w:val="13"/>
        </w:numPr>
        <w:jc w:val="both"/>
        <w:rPr>
          <w:sz w:val="22"/>
          <w:szCs w:val="22"/>
        </w:rPr>
      </w:pPr>
      <w:r w:rsidRPr="00966E64">
        <w:rPr>
          <w:sz w:val="22"/>
          <w:szCs w:val="22"/>
        </w:rPr>
        <w:t>Let's calculate the throughput over a 10 ns period:</w:t>
      </w:r>
    </w:p>
    <w:p w14:paraId="3FC21690" w14:textId="77777777" w:rsidR="00966E64" w:rsidRDefault="00966E64" w:rsidP="00966E64">
      <w:pPr>
        <w:jc w:val="both"/>
        <w:rPr>
          <w:sz w:val="22"/>
          <w:szCs w:val="22"/>
        </w:rPr>
      </w:pPr>
    </w:p>
    <w:p w14:paraId="6CB7A7DA" w14:textId="77777777" w:rsidR="00966E64" w:rsidRPr="00966E64" w:rsidRDefault="00966E64" w:rsidP="00966E64">
      <w:pPr>
        <w:jc w:val="both"/>
        <w:rPr>
          <w:sz w:val="22"/>
          <w:szCs w:val="22"/>
          <w:u w:val="single"/>
        </w:rPr>
      </w:pPr>
      <w:r w:rsidRPr="00966E64">
        <w:rPr>
          <w:sz w:val="22"/>
          <w:szCs w:val="22"/>
          <w:u w:val="single"/>
        </w:rPr>
        <w:t>Pipeline Execution:</w:t>
      </w:r>
    </w:p>
    <w:p w14:paraId="5CAF3461" w14:textId="010FAE9B" w:rsidR="00966E64" w:rsidRPr="00966E64" w:rsidRDefault="00966E64" w:rsidP="00966E64">
      <w:pPr>
        <w:pStyle w:val="ListParagraph"/>
        <w:numPr>
          <w:ilvl w:val="0"/>
          <w:numId w:val="13"/>
        </w:numPr>
        <w:jc w:val="both"/>
        <w:rPr>
          <w:sz w:val="22"/>
          <w:szCs w:val="22"/>
        </w:rPr>
      </w:pPr>
      <w:r w:rsidRPr="00966E64">
        <w:rPr>
          <w:i/>
          <w:iCs/>
          <w:sz w:val="22"/>
          <w:szCs w:val="22"/>
        </w:rPr>
        <w:t>Cycle 1</w:t>
      </w:r>
      <w:r>
        <w:rPr>
          <w:i/>
          <w:iCs/>
          <w:sz w:val="22"/>
          <w:szCs w:val="22"/>
        </w:rPr>
        <w:tab/>
      </w:r>
      <w:r w:rsidRPr="00966E64">
        <w:rPr>
          <w:i/>
          <w:iCs/>
          <w:sz w:val="22"/>
          <w:szCs w:val="22"/>
        </w:rPr>
        <w:t>:</w:t>
      </w:r>
      <w:r w:rsidRPr="00966E64">
        <w:rPr>
          <w:sz w:val="22"/>
          <w:szCs w:val="22"/>
        </w:rPr>
        <w:t xml:space="preserve"> First instruction (</w:t>
      </w:r>
      <w:proofErr w:type="spellStart"/>
      <w:r w:rsidRPr="00966E64">
        <w:rPr>
          <w:sz w:val="22"/>
          <w:szCs w:val="22"/>
        </w:rPr>
        <w:t>Instr</w:t>
      </w:r>
      <w:proofErr w:type="spellEnd"/>
      <w:r w:rsidRPr="00966E64">
        <w:rPr>
          <w:sz w:val="22"/>
          <w:szCs w:val="22"/>
        </w:rPr>
        <w:t xml:space="preserve"> 1) enters Fetch stage.</w:t>
      </w:r>
    </w:p>
    <w:p w14:paraId="48795384" w14:textId="51AA1C71" w:rsidR="00966E64" w:rsidRPr="00966E64" w:rsidRDefault="00966E64" w:rsidP="00966E64">
      <w:pPr>
        <w:pStyle w:val="ListParagraph"/>
        <w:numPr>
          <w:ilvl w:val="0"/>
          <w:numId w:val="13"/>
        </w:numPr>
        <w:jc w:val="both"/>
        <w:rPr>
          <w:sz w:val="22"/>
          <w:szCs w:val="22"/>
        </w:rPr>
      </w:pPr>
      <w:r w:rsidRPr="00966E64">
        <w:rPr>
          <w:i/>
          <w:iCs/>
          <w:sz w:val="22"/>
          <w:szCs w:val="22"/>
        </w:rPr>
        <w:t>Cycle 2</w:t>
      </w:r>
      <w:r>
        <w:rPr>
          <w:i/>
          <w:iCs/>
          <w:sz w:val="22"/>
          <w:szCs w:val="22"/>
        </w:rPr>
        <w:tab/>
      </w:r>
      <w:r w:rsidRPr="00966E64">
        <w:rPr>
          <w:i/>
          <w:iCs/>
          <w:sz w:val="22"/>
          <w:szCs w:val="22"/>
        </w:rPr>
        <w:t>:</w:t>
      </w:r>
      <w:r w:rsidRPr="00966E64">
        <w:rPr>
          <w:sz w:val="22"/>
          <w:szCs w:val="22"/>
        </w:rPr>
        <w:t xml:space="preserve"> </w:t>
      </w:r>
      <w:proofErr w:type="spellStart"/>
      <w:r w:rsidRPr="00966E64">
        <w:rPr>
          <w:sz w:val="22"/>
          <w:szCs w:val="22"/>
        </w:rPr>
        <w:t>Instr</w:t>
      </w:r>
      <w:proofErr w:type="spellEnd"/>
      <w:r w:rsidRPr="00966E64">
        <w:rPr>
          <w:sz w:val="22"/>
          <w:szCs w:val="22"/>
        </w:rPr>
        <w:t xml:space="preserve"> 1 moves to Decode, </w:t>
      </w:r>
      <w:proofErr w:type="spellStart"/>
      <w:r w:rsidRPr="00966E64">
        <w:rPr>
          <w:sz w:val="22"/>
          <w:szCs w:val="22"/>
        </w:rPr>
        <w:t>Instr</w:t>
      </w:r>
      <w:proofErr w:type="spellEnd"/>
      <w:r w:rsidRPr="00966E64">
        <w:rPr>
          <w:sz w:val="22"/>
          <w:szCs w:val="22"/>
        </w:rPr>
        <w:t xml:space="preserve"> 2 enters Fetch.</w:t>
      </w:r>
    </w:p>
    <w:p w14:paraId="7185C677" w14:textId="0611F45F" w:rsidR="00966E64" w:rsidRPr="00966E64" w:rsidRDefault="00966E64" w:rsidP="00966E64">
      <w:pPr>
        <w:pStyle w:val="ListParagraph"/>
        <w:numPr>
          <w:ilvl w:val="0"/>
          <w:numId w:val="13"/>
        </w:numPr>
        <w:jc w:val="both"/>
        <w:rPr>
          <w:sz w:val="22"/>
          <w:szCs w:val="22"/>
        </w:rPr>
      </w:pPr>
      <w:r w:rsidRPr="00966E64">
        <w:rPr>
          <w:i/>
          <w:iCs/>
          <w:sz w:val="22"/>
          <w:szCs w:val="22"/>
        </w:rPr>
        <w:t>Cycle 3</w:t>
      </w:r>
      <w:r>
        <w:rPr>
          <w:i/>
          <w:iCs/>
          <w:sz w:val="22"/>
          <w:szCs w:val="22"/>
        </w:rPr>
        <w:tab/>
      </w:r>
      <w:r w:rsidRPr="00966E64">
        <w:rPr>
          <w:i/>
          <w:iCs/>
          <w:sz w:val="22"/>
          <w:szCs w:val="22"/>
        </w:rPr>
        <w:t>:</w:t>
      </w:r>
      <w:r w:rsidRPr="00966E64">
        <w:rPr>
          <w:sz w:val="22"/>
          <w:szCs w:val="22"/>
        </w:rPr>
        <w:t xml:space="preserve"> </w:t>
      </w:r>
      <w:proofErr w:type="spellStart"/>
      <w:r w:rsidRPr="00966E64">
        <w:rPr>
          <w:sz w:val="22"/>
          <w:szCs w:val="22"/>
        </w:rPr>
        <w:t>Instr</w:t>
      </w:r>
      <w:proofErr w:type="spellEnd"/>
      <w:r w:rsidRPr="00966E64">
        <w:rPr>
          <w:sz w:val="22"/>
          <w:szCs w:val="22"/>
        </w:rPr>
        <w:t xml:space="preserve"> 1 moves to Execute, </w:t>
      </w:r>
      <w:proofErr w:type="spellStart"/>
      <w:r w:rsidRPr="00966E64">
        <w:rPr>
          <w:sz w:val="22"/>
          <w:szCs w:val="22"/>
        </w:rPr>
        <w:t>Instr</w:t>
      </w:r>
      <w:proofErr w:type="spellEnd"/>
      <w:r w:rsidRPr="00966E64">
        <w:rPr>
          <w:sz w:val="22"/>
          <w:szCs w:val="22"/>
        </w:rPr>
        <w:t xml:space="preserve"> 2 to Decode, </w:t>
      </w:r>
      <w:proofErr w:type="spellStart"/>
      <w:r w:rsidRPr="00966E64">
        <w:rPr>
          <w:sz w:val="22"/>
          <w:szCs w:val="22"/>
        </w:rPr>
        <w:t>Instr</w:t>
      </w:r>
      <w:proofErr w:type="spellEnd"/>
      <w:r w:rsidRPr="00966E64">
        <w:rPr>
          <w:sz w:val="22"/>
          <w:szCs w:val="22"/>
        </w:rPr>
        <w:t xml:space="preserve"> 3 enters Fetch.</w:t>
      </w:r>
    </w:p>
    <w:p w14:paraId="69130EAE" w14:textId="79D88CDE" w:rsidR="00966E64" w:rsidRDefault="00966E64" w:rsidP="00966E64">
      <w:pPr>
        <w:pStyle w:val="ListParagraph"/>
        <w:numPr>
          <w:ilvl w:val="0"/>
          <w:numId w:val="13"/>
        </w:numPr>
        <w:jc w:val="both"/>
        <w:rPr>
          <w:sz w:val="22"/>
          <w:szCs w:val="22"/>
        </w:rPr>
      </w:pPr>
      <w:r w:rsidRPr="00966E64">
        <w:rPr>
          <w:i/>
          <w:iCs/>
          <w:sz w:val="22"/>
          <w:szCs w:val="22"/>
        </w:rPr>
        <w:t>Cycle 4</w:t>
      </w:r>
      <w:r>
        <w:rPr>
          <w:i/>
          <w:iCs/>
          <w:sz w:val="22"/>
          <w:szCs w:val="22"/>
        </w:rPr>
        <w:tab/>
      </w:r>
      <w:r w:rsidRPr="00966E64">
        <w:rPr>
          <w:i/>
          <w:iCs/>
          <w:sz w:val="22"/>
          <w:szCs w:val="22"/>
        </w:rPr>
        <w:t>:</w:t>
      </w:r>
      <w:r w:rsidRPr="00966E64">
        <w:rPr>
          <w:sz w:val="22"/>
          <w:szCs w:val="22"/>
        </w:rPr>
        <w:t xml:space="preserve"> </w:t>
      </w:r>
      <w:proofErr w:type="spellStart"/>
      <w:r w:rsidRPr="00966E64">
        <w:rPr>
          <w:sz w:val="22"/>
          <w:szCs w:val="22"/>
        </w:rPr>
        <w:t>Instr</w:t>
      </w:r>
      <w:proofErr w:type="spellEnd"/>
      <w:r w:rsidRPr="00966E64">
        <w:rPr>
          <w:sz w:val="22"/>
          <w:szCs w:val="22"/>
        </w:rPr>
        <w:t xml:space="preserve"> 1 moves to Memory, </w:t>
      </w:r>
      <w:proofErr w:type="spellStart"/>
      <w:r w:rsidRPr="00966E64">
        <w:rPr>
          <w:sz w:val="22"/>
          <w:szCs w:val="22"/>
        </w:rPr>
        <w:t>Instr</w:t>
      </w:r>
      <w:proofErr w:type="spellEnd"/>
      <w:r w:rsidRPr="00966E64">
        <w:rPr>
          <w:sz w:val="22"/>
          <w:szCs w:val="22"/>
        </w:rPr>
        <w:t xml:space="preserve"> 2 to Execute, </w:t>
      </w:r>
      <w:proofErr w:type="spellStart"/>
      <w:r w:rsidRPr="00966E64">
        <w:rPr>
          <w:sz w:val="22"/>
          <w:szCs w:val="22"/>
        </w:rPr>
        <w:t>Instr</w:t>
      </w:r>
      <w:proofErr w:type="spellEnd"/>
      <w:r w:rsidRPr="00966E64">
        <w:rPr>
          <w:sz w:val="22"/>
          <w:szCs w:val="22"/>
        </w:rPr>
        <w:t xml:space="preserve"> 3 to Decode, </w:t>
      </w:r>
      <w:proofErr w:type="spellStart"/>
      <w:r w:rsidRPr="00966E64">
        <w:rPr>
          <w:sz w:val="22"/>
          <w:szCs w:val="22"/>
        </w:rPr>
        <w:t>Instr</w:t>
      </w:r>
      <w:proofErr w:type="spellEnd"/>
      <w:r w:rsidRPr="00966E64">
        <w:rPr>
          <w:sz w:val="22"/>
          <w:szCs w:val="22"/>
        </w:rPr>
        <w:t xml:space="preserve"> 4 enters</w:t>
      </w:r>
    </w:p>
    <w:p w14:paraId="341BC96E" w14:textId="3DC92812" w:rsidR="00966E64" w:rsidRPr="00966E64" w:rsidRDefault="00966E64" w:rsidP="00BC58FA">
      <w:pPr>
        <w:pStyle w:val="ListParagraph"/>
        <w:ind w:left="1440"/>
        <w:jc w:val="both"/>
        <w:rPr>
          <w:sz w:val="22"/>
          <w:szCs w:val="22"/>
        </w:rPr>
      </w:pPr>
      <w:r w:rsidRPr="00966E64">
        <w:rPr>
          <w:sz w:val="22"/>
          <w:szCs w:val="22"/>
        </w:rPr>
        <w:t>Fetch.</w:t>
      </w:r>
    </w:p>
    <w:p w14:paraId="350CBB36" w14:textId="03A10EDF" w:rsidR="00966E64" w:rsidRDefault="00966E64" w:rsidP="00966E64">
      <w:pPr>
        <w:pStyle w:val="ListParagraph"/>
        <w:numPr>
          <w:ilvl w:val="0"/>
          <w:numId w:val="13"/>
        </w:numPr>
        <w:jc w:val="both"/>
        <w:rPr>
          <w:sz w:val="22"/>
          <w:szCs w:val="22"/>
        </w:rPr>
      </w:pPr>
      <w:r w:rsidRPr="00966E64">
        <w:rPr>
          <w:i/>
          <w:iCs/>
          <w:sz w:val="22"/>
          <w:szCs w:val="22"/>
        </w:rPr>
        <w:t>Cycle 5</w:t>
      </w:r>
      <w:r>
        <w:rPr>
          <w:i/>
          <w:iCs/>
          <w:sz w:val="22"/>
          <w:szCs w:val="22"/>
        </w:rPr>
        <w:tab/>
      </w:r>
      <w:r w:rsidRPr="00966E64">
        <w:rPr>
          <w:i/>
          <w:iCs/>
          <w:sz w:val="22"/>
          <w:szCs w:val="22"/>
        </w:rPr>
        <w:t>:</w:t>
      </w:r>
      <w:r w:rsidRPr="00966E64">
        <w:rPr>
          <w:sz w:val="22"/>
          <w:szCs w:val="22"/>
        </w:rPr>
        <w:t xml:space="preserve"> </w:t>
      </w:r>
      <w:proofErr w:type="spellStart"/>
      <w:r w:rsidRPr="00966E64">
        <w:rPr>
          <w:sz w:val="22"/>
          <w:szCs w:val="22"/>
        </w:rPr>
        <w:t>Instr</w:t>
      </w:r>
      <w:proofErr w:type="spellEnd"/>
      <w:r w:rsidRPr="00966E64">
        <w:rPr>
          <w:sz w:val="22"/>
          <w:szCs w:val="22"/>
        </w:rPr>
        <w:t xml:space="preserve"> 1 moves to Writeback, </w:t>
      </w:r>
      <w:proofErr w:type="spellStart"/>
      <w:r w:rsidRPr="00966E64">
        <w:rPr>
          <w:sz w:val="22"/>
          <w:szCs w:val="22"/>
        </w:rPr>
        <w:t>Instr</w:t>
      </w:r>
      <w:proofErr w:type="spellEnd"/>
      <w:r w:rsidRPr="00966E64">
        <w:rPr>
          <w:sz w:val="22"/>
          <w:szCs w:val="22"/>
        </w:rPr>
        <w:t xml:space="preserve"> 2 to Memory, </w:t>
      </w:r>
      <w:proofErr w:type="spellStart"/>
      <w:r w:rsidRPr="00966E64">
        <w:rPr>
          <w:sz w:val="22"/>
          <w:szCs w:val="22"/>
        </w:rPr>
        <w:t>Instr</w:t>
      </w:r>
      <w:proofErr w:type="spellEnd"/>
      <w:r w:rsidRPr="00966E64">
        <w:rPr>
          <w:sz w:val="22"/>
          <w:szCs w:val="22"/>
        </w:rPr>
        <w:t xml:space="preserve"> 3 to Execute, </w:t>
      </w:r>
      <w:proofErr w:type="spellStart"/>
      <w:r w:rsidRPr="00966E64">
        <w:rPr>
          <w:sz w:val="22"/>
          <w:szCs w:val="22"/>
        </w:rPr>
        <w:t>Instr</w:t>
      </w:r>
      <w:proofErr w:type="spellEnd"/>
      <w:r w:rsidRPr="00966E64">
        <w:rPr>
          <w:sz w:val="22"/>
          <w:szCs w:val="22"/>
        </w:rPr>
        <w:t xml:space="preserve"> 4 to</w:t>
      </w:r>
    </w:p>
    <w:p w14:paraId="290B40BA" w14:textId="77ACA396" w:rsidR="00966E64" w:rsidRPr="00966E64" w:rsidRDefault="00966E64" w:rsidP="00966E64">
      <w:pPr>
        <w:pStyle w:val="ListParagraph"/>
        <w:ind w:firstLine="720"/>
        <w:jc w:val="both"/>
        <w:rPr>
          <w:sz w:val="22"/>
          <w:szCs w:val="22"/>
        </w:rPr>
      </w:pPr>
      <w:r w:rsidRPr="00966E64">
        <w:rPr>
          <w:sz w:val="22"/>
          <w:szCs w:val="22"/>
        </w:rPr>
        <w:t xml:space="preserve">Decode, </w:t>
      </w:r>
      <w:proofErr w:type="spellStart"/>
      <w:r w:rsidRPr="00966E64">
        <w:rPr>
          <w:sz w:val="22"/>
          <w:szCs w:val="22"/>
        </w:rPr>
        <w:t>Instr</w:t>
      </w:r>
      <w:proofErr w:type="spellEnd"/>
      <w:r w:rsidRPr="00966E64">
        <w:rPr>
          <w:sz w:val="22"/>
          <w:szCs w:val="22"/>
        </w:rPr>
        <w:t xml:space="preserve"> 5 enters Fetch.</w:t>
      </w:r>
    </w:p>
    <w:p w14:paraId="229D2FA6" w14:textId="54C43BFB" w:rsidR="00966E64" w:rsidRDefault="00966E64" w:rsidP="00966E64">
      <w:pPr>
        <w:pStyle w:val="ListParagraph"/>
        <w:numPr>
          <w:ilvl w:val="0"/>
          <w:numId w:val="13"/>
        </w:numPr>
        <w:jc w:val="both"/>
        <w:rPr>
          <w:sz w:val="22"/>
          <w:szCs w:val="22"/>
        </w:rPr>
      </w:pPr>
      <w:r w:rsidRPr="00966E64">
        <w:rPr>
          <w:i/>
          <w:iCs/>
          <w:sz w:val="22"/>
          <w:szCs w:val="22"/>
        </w:rPr>
        <w:t>Cycle 6</w:t>
      </w:r>
      <w:r>
        <w:rPr>
          <w:i/>
          <w:iCs/>
          <w:sz w:val="22"/>
          <w:szCs w:val="22"/>
        </w:rPr>
        <w:tab/>
      </w:r>
      <w:r w:rsidRPr="00966E64">
        <w:rPr>
          <w:i/>
          <w:iCs/>
          <w:sz w:val="22"/>
          <w:szCs w:val="22"/>
        </w:rPr>
        <w:t>:</w:t>
      </w:r>
      <w:r w:rsidRPr="00966E64">
        <w:rPr>
          <w:sz w:val="22"/>
          <w:szCs w:val="22"/>
        </w:rPr>
        <w:t xml:space="preserve"> </w:t>
      </w:r>
      <w:proofErr w:type="spellStart"/>
      <w:r w:rsidRPr="00966E64">
        <w:rPr>
          <w:sz w:val="22"/>
          <w:szCs w:val="22"/>
        </w:rPr>
        <w:t>Instr</w:t>
      </w:r>
      <w:proofErr w:type="spellEnd"/>
      <w:r w:rsidRPr="00966E64">
        <w:rPr>
          <w:sz w:val="22"/>
          <w:szCs w:val="22"/>
        </w:rPr>
        <w:t xml:space="preserve"> 1 completes, </w:t>
      </w:r>
      <w:proofErr w:type="spellStart"/>
      <w:r w:rsidRPr="00966E64">
        <w:rPr>
          <w:sz w:val="22"/>
          <w:szCs w:val="22"/>
        </w:rPr>
        <w:t>Instr</w:t>
      </w:r>
      <w:proofErr w:type="spellEnd"/>
      <w:r w:rsidRPr="00966E64">
        <w:rPr>
          <w:sz w:val="22"/>
          <w:szCs w:val="22"/>
        </w:rPr>
        <w:t xml:space="preserve"> 2 moves to Writeback, </w:t>
      </w:r>
      <w:proofErr w:type="spellStart"/>
      <w:r w:rsidRPr="00966E64">
        <w:rPr>
          <w:sz w:val="22"/>
          <w:szCs w:val="22"/>
        </w:rPr>
        <w:t>Instr</w:t>
      </w:r>
      <w:proofErr w:type="spellEnd"/>
      <w:r w:rsidRPr="00966E64">
        <w:rPr>
          <w:sz w:val="22"/>
          <w:szCs w:val="22"/>
        </w:rPr>
        <w:t xml:space="preserve"> 3 to Memory, </w:t>
      </w:r>
      <w:proofErr w:type="spellStart"/>
      <w:r w:rsidRPr="00966E64">
        <w:rPr>
          <w:sz w:val="22"/>
          <w:szCs w:val="22"/>
        </w:rPr>
        <w:t>Instr</w:t>
      </w:r>
      <w:proofErr w:type="spellEnd"/>
      <w:r w:rsidRPr="00966E64">
        <w:rPr>
          <w:sz w:val="22"/>
          <w:szCs w:val="22"/>
        </w:rPr>
        <w:t xml:space="preserve"> 4 to</w:t>
      </w:r>
    </w:p>
    <w:p w14:paraId="2FBEE927" w14:textId="33F03E92" w:rsidR="00966E64" w:rsidRPr="00966E64" w:rsidRDefault="00966E64" w:rsidP="00966E64">
      <w:pPr>
        <w:ind w:left="720" w:firstLine="720"/>
        <w:jc w:val="both"/>
        <w:rPr>
          <w:sz w:val="22"/>
          <w:szCs w:val="22"/>
        </w:rPr>
      </w:pPr>
      <w:r w:rsidRPr="00966E64">
        <w:rPr>
          <w:sz w:val="22"/>
          <w:szCs w:val="22"/>
        </w:rPr>
        <w:t xml:space="preserve">Execute, </w:t>
      </w:r>
      <w:proofErr w:type="spellStart"/>
      <w:r w:rsidRPr="00966E64">
        <w:rPr>
          <w:sz w:val="22"/>
          <w:szCs w:val="22"/>
        </w:rPr>
        <w:t>Instr</w:t>
      </w:r>
      <w:proofErr w:type="spellEnd"/>
      <w:r w:rsidRPr="00966E64">
        <w:rPr>
          <w:sz w:val="22"/>
          <w:szCs w:val="22"/>
        </w:rPr>
        <w:t xml:space="preserve"> 5 to Decode, </w:t>
      </w:r>
      <w:proofErr w:type="spellStart"/>
      <w:r w:rsidRPr="00966E64">
        <w:rPr>
          <w:sz w:val="22"/>
          <w:szCs w:val="22"/>
        </w:rPr>
        <w:t>Instr</w:t>
      </w:r>
      <w:proofErr w:type="spellEnd"/>
      <w:r w:rsidRPr="00966E64">
        <w:rPr>
          <w:sz w:val="22"/>
          <w:szCs w:val="22"/>
        </w:rPr>
        <w:t xml:space="preserve"> 6 enters Fetch.</w:t>
      </w:r>
    </w:p>
    <w:p w14:paraId="175E619D" w14:textId="073DE427" w:rsidR="00966E64" w:rsidRDefault="00966E64" w:rsidP="00966E64">
      <w:pPr>
        <w:pStyle w:val="ListParagraph"/>
        <w:numPr>
          <w:ilvl w:val="0"/>
          <w:numId w:val="13"/>
        </w:numPr>
        <w:jc w:val="both"/>
        <w:rPr>
          <w:sz w:val="22"/>
          <w:szCs w:val="22"/>
        </w:rPr>
      </w:pPr>
      <w:r w:rsidRPr="00966E64">
        <w:rPr>
          <w:i/>
          <w:iCs/>
          <w:sz w:val="22"/>
          <w:szCs w:val="22"/>
        </w:rPr>
        <w:t>Cycle 7</w:t>
      </w:r>
      <w:r>
        <w:rPr>
          <w:i/>
          <w:iCs/>
          <w:sz w:val="22"/>
          <w:szCs w:val="22"/>
        </w:rPr>
        <w:tab/>
      </w:r>
      <w:r w:rsidRPr="00966E64">
        <w:rPr>
          <w:i/>
          <w:iCs/>
          <w:sz w:val="22"/>
          <w:szCs w:val="22"/>
        </w:rPr>
        <w:t>:</w:t>
      </w:r>
      <w:r w:rsidRPr="00966E64">
        <w:rPr>
          <w:sz w:val="22"/>
          <w:szCs w:val="22"/>
        </w:rPr>
        <w:t xml:space="preserve"> </w:t>
      </w:r>
      <w:proofErr w:type="spellStart"/>
      <w:r w:rsidRPr="00966E64">
        <w:rPr>
          <w:sz w:val="22"/>
          <w:szCs w:val="22"/>
        </w:rPr>
        <w:t>Instr</w:t>
      </w:r>
      <w:proofErr w:type="spellEnd"/>
      <w:r w:rsidRPr="00966E64">
        <w:rPr>
          <w:sz w:val="22"/>
          <w:szCs w:val="22"/>
        </w:rPr>
        <w:t xml:space="preserve"> 2 completes, </w:t>
      </w:r>
      <w:proofErr w:type="spellStart"/>
      <w:r w:rsidRPr="00966E64">
        <w:rPr>
          <w:sz w:val="22"/>
          <w:szCs w:val="22"/>
        </w:rPr>
        <w:t>Instr</w:t>
      </w:r>
      <w:proofErr w:type="spellEnd"/>
      <w:r w:rsidRPr="00966E64">
        <w:rPr>
          <w:sz w:val="22"/>
          <w:szCs w:val="22"/>
        </w:rPr>
        <w:t xml:space="preserve"> 3 moves to Writeback, </w:t>
      </w:r>
      <w:proofErr w:type="spellStart"/>
      <w:r w:rsidRPr="00966E64">
        <w:rPr>
          <w:sz w:val="22"/>
          <w:szCs w:val="22"/>
        </w:rPr>
        <w:t>Instr</w:t>
      </w:r>
      <w:proofErr w:type="spellEnd"/>
      <w:r w:rsidRPr="00966E64">
        <w:rPr>
          <w:sz w:val="22"/>
          <w:szCs w:val="22"/>
        </w:rPr>
        <w:t xml:space="preserve"> 4 to Memory, </w:t>
      </w:r>
      <w:proofErr w:type="spellStart"/>
      <w:r w:rsidRPr="00966E64">
        <w:rPr>
          <w:sz w:val="22"/>
          <w:szCs w:val="22"/>
        </w:rPr>
        <w:t>Instr</w:t>
      </w:r>
      <w:proofErr w:type="spellEnd"/>
      <w:r w:rsidRPr="00966E64">
        <w:rPr>
          <w:sz w:val="22"/>
          <w:szCs w:val="22"/>
        </w:rPr>
        <w:t xml:space="preserve"> 5 to</w:t>
      </w:r>
    </w:p>
    <w:p w14:paraId="4A033EE1" w14:textId="1EBEC37D" w:rsidR="00966E64" w:rsidRPr="00966E64" w:rsidRDefault="00966E64" w:rsidP="00966E64">
      <w:pPr>
        <w:pStyle w:val="ListParagraph"/>
        <w:ind w:firstLine="720"/>
        <w:jc w:val="both"/>
        <w:rPr>
          <w:sz w:val="22"/>
          <w:szCs w:val="22"/>
        </w:rPr>
      </w:pPr>
      <w:r w:rsidRPr="00966E64">
        <w:rPr>
          <w:sz w:val="22"/>
          <w:szCs w:val="22"/>
        </w:rPr>
        <w:t xml:space="preserve">Execute, </w:t>
      </w:r>
      <w:proofErr w:type="spellStart"/>
      <w:r w:rsidRPr="00966E64">
        <w:rPr>
          <w:sz w:val="22"/>
          <w:szCs w:val="22"/>
        </w:rPr>
        <w:t>Instr</w:t>
      </w:r>
      <w:proofErr w:type="spellEnd"/>
      <w:r w:rsidRPr="00966E64">
        <w:rPr>
          <w:sz w:val="22"/>
          <w:szCs w:val="22"/>
        </w:rPr>
        <w:t xml:space="preserve"> 6 to Decode.</w:t>
      </w:r>
    </w:p>
    <w:p w14:paraId="7402DC0E" w14:textId="6C666915" w:rsidR="00966E64" w:rsidRDefault="00966E64" w:rsidP="00966E64">
      <w:pPr>
        <w:pStyle w:val="ListParagraph"/>
        <w:numPr>
          <w:ilvl w:val="0"/>
          <w:numId w:val="13"/>
        </w:numPr>
        <w:jc w:val="both"/>
        <w:rPr>
          <w:sz w:val="22"/>
          <w:szCs w:val="22"/>
        </w:rPr>
      </w:pPr>
      <w:r w:rsidRPr="00966E64">
        <w:rPr>
          <w:i/>
          <w:iCs/>
          <w:sz w:val="22"/>
          <w:szCs w:val="22"/>
        </w:rPr>
        <w:t>Cycle 8</w:t>
      </w:r>
      <w:r>
        <w:rPr>
          <w:i/>
          <w:iCs/>
          <w:sz w:val="22"/>
          <w:szCs w:val="22"/>
        </w:rPr>
        <w:tab/>
      </w:r>
      <w:r w:rsidRPr="00966E64">
        <w:rPr>
          <w:i/>
          <w:iCs/>
          <w:sz w:val="22"/>
          <w:szCs w:val="22"/>
        </w:rPr>
        <w:t>:</w:t>
      </w:r>
      <w:r w:rsidRPr="00966E64">
        <w:rPr>
          <w:sz w:val="22"/>
          <w:szCs w:val="22"/>
        </w:rPr>
        <w:t xml:space="preserve"> </w:t>
      </w:r>
      <w:proofErr w:type="spellStart"/>
      <w:r w:rsidRPr="00966E64">
        <w:rPr>
          <w:sz w:val="22"/>
          <w:szCs w:val="22"/>
        </w:rPr>
        <w:t>Instr</w:t>
      </w:r>
      <w:proofErr w:type="spellEnd"/>
      <w:r w:rsidRPr="00966E64">
        <w:rPr>
          <w:sz w:val="22"/>
          <w:szCs w:val="22"/>
        </w:rPr>
        <w:t xml:space="preserve"> 3 completes, </w:t>
      </w:r>
      <w:proofErr w:type="spellStart"/>
      <w:r w:rsidRPr="00966E64">
        <w:rPr>
          <w:sz w:val="22"/>
          <w:szCs w:val="22"/>
        </w:rPr>
        <w:t>Instr</w:t>
      </w:r>
      <w:proofErr w:type="spellEnd"/>
      <w:r w:rsidRPr="00966E64">
        <w:rPr>
          <w:sz w:val="22"/>
          <w:szCs w:val="22"/>
        </w:rPr>
        <w:t xml:space="preserve"> 4 moves to Writeback, </w:t>
      </w:r>
      <w:proofErr w:type="spellStart"/>
      <w:r w:rsidRPr="00966E64">
        <w:rPr>
          <w:sz w:val="22"/>
          <w:szCs w:val="22"/>
        </w:rPr>
        <w:t>Instr</w:t>
      </w:r>
      <w:proofErr w:type="spellEnd"/>
      <w:r w:rsidRPr="00966E64">
        <w:rPr>
          <w:sz w:val="22"/>
          <w:szCs w:val="22"/>
        </w:rPr>
        <w:t xml:space="preserve"> 5 to Memory, </w:t>
      </w:r>
      <w:proofErr w:type="spellStart"/>
      <w:r w:rsidRPr="00966E64">
        <w:rPr>
          <w:sz w:val="22"/>
          <w:szCs w:val="22"/>
        </w:rPr>
        <w:t>Instr</w:t>
      </w:r>
      <w:proofErr w:type="spellEnd"/>
      <w:r w:rsidRPr="00966E64">
        <w:rPr>
          <w:sz w:val="22"/>
          <w:szCs w:val="22"/>
        </w:rPr>
        <w:t xml:space="preserve"> 6 to</w:t>
      </w:r>
    </w:p>
    <w:p w14:paraId="7990230A" w14:textId="3D940EA6" w:rsidR="00966E64" w:rsidRPr="00966E64" w:rsidRDefault="00966E64" w:rsidP="00966E64">
      <w:pPr>
        <w:ind w:left="720" w:firstLine="720"/>
        <w:jc w:val="both"/>
        <w:rPr>
          <w:sz w:val="22"/>
          <w:szCs w:val="22"/>
        </w:rPr>
      </w:pPr>
      <w:r w:rsidRPr="00966E64">
        <w:rPr>
          <w:sz w:val="22"/>
          <w:szCs w:val="22"/>
        </w:rPr>
        <w:t>Execute.</w:t>
      </w:r>
    </w:p>
    <w:p w14:paraId="299D26A7" w14:textId="2FDA3E52" w:rsidR="00966E64" w:rsidRPr="00966E64" w:rsidRDefault="00966E64" w:rsidP="00966E64">
      <w:pPr>
        <w:pStyle w:val="ListParagraph"/>
        <w:numPr>
          <w:ilvl w:val="0"/>
          <w:numId w:val="13"/>
        </w:numPr>
        <w:jc w:val="both"/>
        <w:rPr>
          <w:sz w:val="22"/>
          <w:szCs w:val="22"/>
        </w:rPr>
      </w:pPr>
      <w:r w:rsidRPr="00966E64">
        <w:rPr>
          <w:i/>
          <w:iCs/>
          <w:sz w:val="22"/>
          <w:szCs w:val="22"/>
        </w:rPr>
        <w:t>Cycle 9</w:t>
      </w:r>
      <w:r>
        <w:rPr>
          <w:i/>
          <w:iCs/>
          <w:sz w:val="22"/>
          <w:szCs w:val="22"/>
        </w:rPr>
        <w:tab/>
      </w:r>
      <w:r w:rsidRPr="00966E64">
        <w:rPr>
          <w:i/>
          <w:iCs/>
          <w:sz w:val="22"/>
          <w:szCs w:val="22"/>
        </w:rPr>
        <w:t>:</w:t>
      </w:r>
      <w:r w:rsidRPr="00966E64">
        <w:rPr>
          <w:sz w:val="22"/>
          <w:szCs w:val="22"/>
        </w:rPr>
        <w:t xml:space="preserve"> </w:t>
      </w:r>
      <w:proofErr w:type="spellStart"/>
      <w:r w:rsidRPr="00966E64">
        <w:rPr>
          <w:sz w:val="22"/>
          <w:szCs w:val="22"/>
        </w:rPr>
        <w:t>Instr</w:t>
      </w:r>
      <w:proofErr w:type="spellEnd"/>
      <w:r w:rsidRPr="00966E64">
        <w:rPr>
          <w:sz w:val="22"/>
          <w:szCs w:val="22"/>
        </w:rPr>
        <w:t xml:space="preserve"> 4 completes, </w:t>
      </w:r>
      <w:proofErr w:type="spellStart"/>
      <w:r w:rsidRPr="00966E64">
        <w:rPr>
          <w:sz w:val="22"/>
          <w:szCs w:val="22"/>
        </w:rPr>
        <w:t>Instr</w:t>
      </w:r>
      <w:proofErr w:type="spellEnd"/>
      <w:r w:rsidRPr="00966E64">
        <w:rPr>
          <w:sz w:val="22"/>
          <w:szCs w:val="22"/>
        </w:rPr>
        <w:t xml:space="preserve"> 5 moves to Writeback, </w:t>
      </w:r>
      <w:proofErr w:type="spellStart"/>
      <w:r w:rsidRPr="00966E64">
        <w:rPr>
          <w:sz w:val="22"/>
          <w:szCs w:val="22"/>
        </w:rPr>
        <w:t>Instr</w:t>
      </w:r>
      <w:proofErr w:type="spellEnd"/>
      <w:r w:rsidRPr="00966E64">
        <w:rPr>
          <w:sz w:val="22"/>
          <w:szCs w:val="22"/>
        </w:rPr>
        <w:t xml:space="preserve"> 6 to Memory.</w:t>
      </w:r>
    </w:p>
    <w:p w14:paraId="0CE09D6D" w14:textId="41A11184" w:rsidR="00966E64" w:rsidRPr="00966E64" w:rsidRDefault="00966E64" w:rsidP="00966E64">
      <w:pPr>
        <w:pStyle w:val="ListParagraph"/>
        <w:numPr>
          <w:ilvl w:val="0"/>
          <w:numId w:val="13"/>
        </w:numPr>
        <w:jc w:val="both"/>
        <w:rPr>
          <w:sz w:val="22"/>
          <w:szCs w:val="22"/>
        </w:rPr>
      </w:pPr>
      <w:r w:rsidRPr="00966E64">
        <w:rPr>
          <w:i/>
          <w:iCs/>
          <w:sz w:val="22"/>
          <w:szCs w:val="22"/>
        </w:rPr>
        <w:t>Cycle 10:</w:t>
      </w:r>
      <w:r w:rsidRPr="00966E64">
        <w:rPr>
          <w:sz w:val="22"/>
          <w:szCs w:val="22"/>
        </w:rPr>
        <w:t xml:space="preserve"> </w:t>
      </w:r>
      <w:proofErr w:type="spellStart"/>
      <w:r w:rsidRPr="00966E64">
        <w:rPr>
          <w:sz w:val="22"/>
          <w:szCs w:val="22"/>
        </w:rPr>
        <w:t>Instr</w:t>
      </w:r>
      <w:proofErr w:type="spellEnd"/>
      <w:r w:rsidRPr="00966E64">
        <w:rPr>
          <w:sz w:val="22"/>
          <w:szCs w:val="22"/>
        </w:rPr>
        <w:t xml:space="preserve"> 5 completes, </w:t>
      </w:r>
      <w:proofErr w:type="spellStart"/>
      <w:r w:rsidRPr="00966E64">
        <w:rPr>
          <w:sz w:val="22"/>
          <w:szCs w:val="22"/>
        </w:rPr>
        <w:t>Instr</w:t>
      </w:r>
      <w:proofErr w:type="spellEnd"/>
      <w:r w:rsidRPr="00966E64">
        <w:rPr>
          <w:sz w:val="22"/>
          <w:szCs w:val="22"/>
        </w:rPr>
        <w:t xml:space="preserve"> 6 moves to Writeback.</w:t>
      </w:r>
    </w:p>
    <w:p w14:paraId="20042063" w14:textId="3EF43DBE" w:rsidR="00966E64" w:rsidRPr="00966E64" w:rsidRDefault="00966E64" w:rsidP="00966E64">
      <w:pPr>
        <w:pStyle w:val="ListParagraph"/>
        <w:numPr>
          <w:ilvl w:val="0"/>
          <w:numId w:val="13"/>
        </w:numPr>
        <w:jc w:val="both"/>
        <w:rPr>
          <w:sz w:val="22"/>
          <w:szCs w:val="22"/>
        </w:rPr>
      </w:pPr>
      <w:r w:rsidRPr="00966E64">
        <w:rPr>
          <w:i/>
          <w:iCs/>
          <w:sz w:val="22"/>
          <w:szCs w:val="22"/>
        </w:rPr>
        <w:t>Cycle 11:</w:t>
      </w:r>
      <w:r w:rsidRPr="00966E64">
        <w:rPr>
          <w:sz w:val="22"/>
          <w:szCs w:val="22"/>
        </w:rPr>
        <w:t xml:space="preserve"> </w:t>
      </w:r>
      <w:proofErr w:type="spellStart"/>
      <w:r w:rsidRPr="00966E64">
        <w:rPr>
          <w:sz w:val="22"/>
          <w:szCs w:val="22"/>
        </w:rPr>
        <w:t>Instr</w:t>
      </w:r>
      <w:proofErr w:type="spellEnd"/>
      <w:r w:rsidRPr="00966E64">
        <w:rPr>
          <w:sz w:val="22"/>
          <w:szCs w:val="22"/>
        </w:rPr>
        <w:t xml:space="preserve"> 6 completes.</w:t>
      </w:r>
    </w:p>
    <w:p w14:paraId="27BB9DA3" w14:textId="77777777" w:rsidR="00BC58FA" w:rsidRDefault="00BC58FA" w:rsidP="00881DD0">
      <w:pPr>
        <w:jc w:val="both"/>
        <w:rPr>
          <w:sz w:val="22"/>
          <w:szCs w:val="22"/>
        </w:rPr>
      </w:pPr>
    </w:p>
    <w:p w14:paraId="04FB5843" w14:textId="639B4111" w:rsidR="00966E64" w:rsidRPr="00BC58FA" w:rsidRDefault="00BC58FA" w:rsidP="00881DD0">
      <w:pPr>
        <w:jc w:val="both"/>
        <w:rPr>
          <w:sz w:val="22"/>
          <w:szCs w:val="22"/>
          <w:u w:val="single"/>
        </w:rPr>
      </w:pPr>
      <w:r w:rsidRPr="00BC58FA">
        <w:rPr>
          <w:sz w:val="22"/>
          <w:szCs w:val="22"/>
          <w:u w:val="single"/>
        </w:rPr>
        <w:t>Calculation:</w:t>
      </w:r>
    </w:p>
    <w:p w14:paraId="3872715A" w14:textId="239778A0" w:rsidR="00881DD0" w:rsidRPr="00881DD0" w:rsidRDefault="00881DD0" w:rsidP="00881DD0">
      <w:pPr>
        <w:jc w:val="both"/>
        <w:rPr>
          <w:sz w:val="22"/>
          <w:szCs w:val="22"/>
        </w:rPr>
      </w:pPr>
      <w:r w:rsidRPr="00881DD0">
        <w:rPr>
          <w:sz w:val="22"/>
          <w:szCs w:val="22"/>
        </w:rPr>
        <w:t>For, the sixth instruction (Instruction 6):</w:t>
      </w:r>
    </w:p>
    <w:p w14:paraId="197357C6" w14:textId="77777777" w:rsidR="00881DD0" w:rsidRPr="00881DD0" w:rsidRDefault="00881DD0" w:rsidP="00881DD0">
      <w:pPr>
        <w:ind w:firstLine="720"/>
        <w:jc w:val="both"/>
        <w:rPr>
          <w:sz w:val="22"/>
          <w:szCs w:val="22"/>
        </w:rPr>
      </w:pPr>
      <w:r w:rsidRPr="00881DD0">
        <w:rPr>
          <w:sz w:val="22"/>
          <w:szCs w:val="22"/>
        </w:rPr>
        <w:t>It enters the pipeline in cycle 6 and finishes at the end of cycle 10.</w:t>
      </w:r>
    </w:p>
    <w:p w14:paraId="78FB04BE" w14:textId="77777777" w:rsidR="00881DD0" w:rsidRPr="00881DD0" w:rsidRDefault="00881DD0" w:rsidP="00881DD0">
      <w:pPr>
        <w:ind w:firstLine="720"/>
        <w:jc w:val="both"/>
        <w:rPr>
          <w:sz w:val="22"/>
          <w:szCs w:val="22"/>
        </w:rPr>
      </w:pPr>
      <w:r w:rsidRPr="00881DD0">
        <w:rPr>
          <w:sz w:val="22"/>
          <w:szCs w:val="22"/>
        </w:rPr>
        <w:t>Latency for Instruction 6 = 5 cycles × 1 ns = 5 ns</w:t>
      </w:r>
    </w:p>
    <w:p w14:paraId="50F1E79B" w14:textId="77777777" w:rsidR="00881DD0" w:rsidRPr="00881DD0" w:rsidRDefault="00881DD0" w:rsidP="00881DD0">
      <w:pPr>
        <w:ind w:firstLine="720"/>
        <w:jc w:val="both"/>
        <w:rPr>
          <w:sz w:val="22"/>
          <w:szCs w:val="22"/>
        </w:rPr>
      </w:pPr>
      <w:r w:rsidRPr="00881DD0">
        <w:rPr>
          <w:sz w:val="22"/>
          <w:szCs w:val="22"/>
        </w:rPr>
        <w:t>Thus, the latency for each instruction is 5 ns.</w:t>
      </w:r>
    </w:p>
    <w:p w14:paraId="6B4F0570" w14:textId="77777777" w:rsidR="00881DD0" w:rsidRPr="00881DD0" w:rsidRDefault="00881DD0" w:rsidP="00881DD0">
      <w:pPr>
        <w:jc w:val="both"/>
        <w:rPr>
          <w:sz w:val="22"/>
          <w:szCs w:val="22"/>
        </w:rPr>
      </w:pPr>
    </w:p>
    <w:p w14:paraId="51909B9D" w14:textId="77777777" w:rsidR="00881DD0" w:rsidRPr="00881DD0" w:rsidRDefault="00881DD0" w:rsidP="00881DD0">
      <w:pPr>
        <w:jc w:val="both"/>
        <w:rPr>
          <w:sz w:val="22"/>
          <w:szCs w:val="22"/>
        </w:rPr>
      </w:pPr>
      <w:r w:rsidRPr="00881DD0">
        <w:rPr>
          <w:sz w:val="22"/>
          <w:szCs w:val="22"/>
        </w:rPr>
        <w:t>Pipeline Throughput, Throughput refers to the number of instructions completed per unit time.</w:t>
      </w:r>
    </w:p>
    <w:p w14:paraId="33AEAEAD" w14:textId="77777777" w:rsidR="00881DD0" w:rsidRPr="00881DD0" w:rsidRDefault="00881DD0" w:rsidP="00881DD0">
      <w:pPr>
        <w:ind w:firstLine="720"/>
        <w:jc w:val="both"/>
        <w:rPr>
          <w:sz w:val="22"/>
          <w:szCs w:val="22"/>
        </w:rPr>
      </w:pPr>
      <w:r w:rsidRPr="00881DD0">
        <w:rPr>
          <w:sz w:val="22"/>
          <w:szCs w:val="22"/>
        </w:rPr>
        <w:t>After the pipeline is fully filled by the 5th cycle, one instruction is completed per cycle.</w:t>
      </w:r>
    </w:p>
    <w:p w14:paraId="4F6FF81E" w14:textId="2E191AB9" w:rsidR="00881DD0" w:rsidRPr="00881DD0" w:rsidRDefault="00881DD0" w:rsidP="00881DD0">
      <w:pPr>
        <w:ind w:firstLine="720"/>
        <w:jc w:val="both"/>
        <w:rPr>
          <w:sz w:val="22"/>
          <w:szCs w:val="22"/>
        </w:rPr>
      </w:pPr>
      <w:r w:rsidRPr="00881DD0">
        <w:rPr>
          <w:sz w:val="22"/>
          <w:szCs w:val="22"/>
        </w:rPr>
        <w:t xml:space="preserve">By the end of the 10th cycle, </w:t>
      </w:r>
      <w:r w:rsidR="00BC58FA">
        <w:rPr>
          <w:sz w:val="22"/>
          <w:szCs w:val="22"/>
        </w:rPr>
        <w:t>5</w:t>
      </w:r>
      <w:r w:rsidRPr="00881DD0">
        <w:rPr>
          <w:sz w:val="22"/>
          <w:szCs w:val="22"/>
        </w:rPr>
        <w:t xml:space="preserve"> instructions have been completed.</w:t>
      </w:r>
    </w:p>
    <w:p w14:paraId="158E6580" w14:textId="77777777" w:rsidR="00881DD0" w:rsidRPr="00881DD0" w:rsidRDefault="00881DD0" w:rsidP="00881DD0">
      <w:pPr>
        <w:ind w:firstLine="720"/>
        <w:jc w:val="both"/>
        <w:rPr>
          <w:sz w:val="22"/>
          <w:szCs w:val="22"/>
        </w:rPr>
      </w:pPr>
      <w:r w:rsidRPr="00881DD0">
        <w:rPr>
          <w:sz w:val="22"/>
          <w:szCs w:val="22"/>
        </w:rPr>
        <w:t>Total time considered: 10 ns</w:t>
      </w:r>
    </w:p>
    <w:p w14:paraId="12D8A7BC" w14:textId="77777777" w:rsidR="00881DD0" w:rsidRPr="00881DD0" w:rsidRDefault="00881DD0" w:rsidP="00881DD0">
      <w:pPr>
        <w:jc w:val="both"/>
        <w:rPr>
          <w:sz w:val="22"/>
          <w:szCs w:val="22"/>
        </w:rPr>
      </w:pPr>
    </w:p>
    <w:p w14:paraId="1CA78EAC" w14:textId="1C8E65AA" w:rsidR="00881DD0" w:rsidRPr="00881DD0" w:rsidRDefault="00881DD0" w:rsidP="00881DD0">
      <w:pPr>
        <w:jc w:val="both"/>
        <w:rPr>
          <w:sz w:val="22"/>
          <w:szCs w:val="22"/>
        </w:rPr>
      </w:pPr>
      <w:r w:rsidRPr="00881DD0">
        <w:rPr>
          <w:sz w:val="22"/>
          <w:szCs w:val="22"/>
        </w:rPr>
        <w:t xml:space="preserve">Number of instructions completed in 10 ns: </w:t>
      </w:r>
      <w:r w:rsidR="00BC58FA">
        <w:rPr>
          <w:sz w:val="22"/>
          <w:szCs w:val="22"/>
        </w:rPr>
        <w:t>5</w:t>
      </w:r>
      <w:r w:rsidRPr="00881DD0">
        <w:rPr>
          <w:sz w:val="22"/>
          <w:szCs w:val="22"/>
        </w:rPr>
        <w:t xml:space="preserve"> instructions</w:t>
      </w:r>
    </w:p>
    <w:p w14:paraId="631918E0" w14:textId="77777777" w:rsidR="00881DD0" w:rsidRPr="00881DD0" w:rsidRDefault="00881DD0" w:rsidP="00881DD0">
      <w:pPr>
        <w:jc w:val="both"/>
        <w:rPr>
          <w:sz w:val="22"/>
          <w:szCs w:val="22"/>
        </w:rPr>
      </w:pPr>
    </w:p>
    <w:p w14:paraId="1E8FEC03" w14:textId="059E14BD" w:rsidR="00881DD0" w:rsidRPr="00881DD0" w:rsidRDefault="00881DD0" w:rsidP="00881DD0">
      <w:pPr>
        <w:jc w:val="both"/>
        <w:rPr>
          <w:sz w:val="22"/>
          <w:szCs w:val="22"/>
        </w:rPr>
      </w:pPr>
      <w:r w:rsidRPr="00881DD0">
        <w:rPr>
          <w:sz w:val="22"/>
          <w:szCs w:val="22"/>
        </w:rPr>
        <w:t>Throughput Calculation:</w:t>
      </w:r>
    </w:p>
    <w:p w14:paraId="125E038A" w14:textId="77777777" w:rsidR="00881DD0" w:rsidRPr="00881DD0" w:rsidRDefault="00881DD0" w:rsidP="00881DD0">
      <w:pPr>
        <w:jc w:val="both"/>
        <w:rPr>
          <w:sz w:val="22"/>
          <w:szCs w:val="22"/>
        </w:rPr>
      </w:pPr>
      <w:r w:rsidRPr="00881DD0">
        <w:rPr>
          <w:sz w:val="22"/>
          <w:szCs w:val="22"/>
        </w:rPr>
        <w:t xml:space="preserve">Throughput </w:t>
      </w:r>
      <w:r w:rsidRPr="00881DD0">
        <w:rPr>
          <w:sz w:val="22"/>
          <w:szCs w:val="22"/>
        </w:rPr>
        <w:tab/>
        <w:t xml:space="preserve">= (Number of Instructions Completed / Total Time) </w:t>
      </w:r>
    </w:p>
    <w:p w14:paraId="3BBA6D72" w14:textId="0E86E15B" w:rsidR="00881DD0" w:rsidRPr="00881DD0" w:rsidRDefault="00881DD0" w:rsidP="00881DD0">
      <w:pPr>
        <w:ind w:left="720" w:firstLine="720"/>
        <w:jc w:val="both"/>
        <w:rPr>
          <w:sz w:val="22"/>
          <w:szCs w:val="22"/>
        </w:rPr>
      </w:pPr>
      <w:r w:rsidRPr="00881DD0">
        <w:rPr>
          <w:sz w:val="22"/>
          <w:szCs w:val="22"/>
        </w:rPr>
        <w:t xml:space="preserve">= </w:t>
      </w:r>
      <w:r w:rsidR="00BC58FA">
        <w:rPr>
          <w:sz w:val="22"/>
          <w:szCs w:val="22"/>
        </w:rPr>
        <w:t>5</w:t>
      </w:r>
      <w:r w:rsidRPr="00881DD0">
        <w:rPr>
          <w:sz w:val="22"/>
          <w:szCs w:val="22"/>
        </w:rPr>
        <w:t xml:space="preserve"> instructions / 10 ns </w:t>
      </w:r>
    </w:p>
    <w:p w14:paraId="7A057D9C" w14:textId="35BCB47D" w:rsidR="00881DD0" w:rsidRPr="00881DD0" w:rsidRDefault="00881DD0" w:rsidP="00881DD0">
      <w:pPr>
        <w:ind w:left="720" w:firstLine="720"/>
        <w:jc w:val="both"/>
        <w:rPr>
          <w:sz w:val="22"/>
          <w:szCs w:val="22"/>
        </w:rPr>
      </w:pPr>
      <w:r w:rsidRPr="00881DD0">
        <w:rPr>
          <w:sz w:val="22"/>
          <w:szCs w:val="22"/>
        </w:rPr>
        <w:t>= 0.</w:t>
      </w:r>
      <w:r w:rsidR="00BC58FA">
        <w:rPr>
          <w:sz w:val="22"/>
          <w:szCs w:val="22"/>
        </w:rPr>
        <w:t>5</w:t>
      </w:r>
      <w:r w:rsidRPr="00881DD0">
        <w:rPr>
          <w:sz w:val="22"/>
          <w:szCs w:val="22"/>
        </w:rPr>
        <w:t xml:space="preserve"> instructions/ns</w:t>
      </w:r>
    </w:p>
    <w:p w14:paraId="01930894" w14:textId="77777777" w:rsidR="00881DD0" w:rsidRPr="00881DD0" w:rsidRDefault="00881DD0" w:rsidP="00881DD0">
      <w:pPr>
        <w:jc w:val="both"/>
        <w:rPr>
          <w:sz w:val="22"/>
          <w:szCs w:val="22"/>
        </w:rPr>
      </w:pPr>
    </w:p>
    <w:p w14:paraId="00BCB65D" w14:textId="77777777" w:rsidR="00881DD0" w:rsidRPr="00881DD0" w:rsidRDefault="00881DD0" w:rsidP="00881DD0">
      <w:pPr>
        <w:jc w:val="both"/>
        <w:rPr>
          <w:sz w:val="22"/>
          <w:szCs w:val="22"/>
        </w:rPr>
      </w:pPr>
      <w:r w:rsidRPr="00881DD0">
        <w:rPr>
          <w:sz w:val="22"/>
          <w:szCs w:val="22"/>
        </w:rPr>
        <w:t>Therefore,</w:t>
      </w:r>
    </w:p>
    <w:p w14:paraId="62ACC1C9" w14:textId="77777777" w:rsidR="00881DD0" w:rsidRPr="00881DD0" w:rsidRDefault="00881DD0" w:rsidP="00B45266">
      <w:pPr>
        <w:jc w:val="both"/>
        <w:rPr>
          <w:sz w:val="22"/>
          <w:szCs w:val="22"/>
        </w:rPr>
      </w:pPr>
      <w:r w:rsidRPr="00881DD0">
        <w:rPr>
          <w:sz w:val="22"/>
          <w:szCs w:val="22"/>
        </w:rPr>
        <w:t>Instruction Latency: Each instruction has a latency of 5 ns.</w:t>
      </w:r>
    </w:p>
    <w:p w14:paraId="1893239C" w14:textId="52422146" w:rsidR="00881DD0" w:rsidRDefault="000D6AEA" w:rsidP="00B45266">
      <w:pPr>
        <w:jc w:val="both"/>
        <w:rPr>
          <w:sz w:val="22"/>
          <w:szCs w:val="22"/>
        </w:rPr>
      </w:pPr>
      <w:r>
        <w:rPr>
          <w:sz w:val="22"/>
          <w:szCs w:val="22"/>
        </w:rPr>
        <w:t xml:space="preserve">Instruction </w:t>
      </w:r>
      <w:r w:rsidR="00881DD0" w:rsidRPr="00881DD0">
        <w:rPr>
          <w:sz w:val="22"/>
          <w:szCs w:val="22"/>
        </w:rPr>
        <w:t xml:space="preserve">Throughput: </w:t>
      </w:r>
      <w:r>
        <w:rPr>
          <w:sz w:val="22"/>
          <w:szCs w:val="22"/>
        </w:rPr>
        <w:t>5</w:t>
      </w:r>
      <w:r w:rsidR="00881DD0" w:rsidRPr="00881DD0">
        <w:rPr>
          <w:sz w:val="22"/>
          <w:szCs w:val="22"/>
        </w:rPr>
        <w:t xml:space="preserve"> instructions are completed in 10 ns, resulting in a throughput of 0.</w:t>
      </w:r>
      <w:r>
        <w:rPr>
          <w:sz w:val="22"/>
          <w:szCs w:val="22"/>
        </w:rPr>
        <w:t>5</w:t>
      </w:r>
      <w:r w:rsidR="00881DD0" w:rsidRPr="00881DD0">
        <w:rPr>
          <w:sz w:val="22"/>
          <w:szCs w:val="22"/>
        </w:rPr>
        <w:t xml:space="preserve"> instructions/ns.</w:t>
      </w:r>
    </w:p>
    <w:p w14:paraId="74738251" w14:textId="77777777" w:rsidR="000D6AEA" w:rsidRDefault="000D6AEA" w:rsidP="00B45266">
      <w:pPr>
        <w:jc w:val="both"/>
        <w:rPr>
          <w:sz w:val="22"/>
          <w:szCs w:val="22"/>
        </w:rPr>
      </w:pPr>
    </w:p>
    <w:p w14:paraId="60B98B87" w14:textId="448FE637" w:rsidR="000D6AEA" w:rsidRDefault="000D6AEA" w:rsidP="00B45266">
      <w:pPr>
        <w:jc w:val="both"/>
        <w:rPr>
          <w:sz w:val="22"/>
          <w:szCs w:val="22"/>
        </w:rPr>
      </w:pPr>
      <w:r w:rsidRPr="000D6AEA">
        <w:rPr>
          <w:sz w:val="22"/>
          <w:szCs w:val="22"/>
        </w:rPr>
        <w:t>This means that in a 10 ns period, the pipeline completes 5 instructions after the initial pipeline fill.</w:t>
      </w:r>
    </w:p>
    <w:p w14:paraId="0EF773EE" w14:textId="77777777" w:rsidR="00B45266" w:rsidRDefault="00B45266" w:rsidP="00B45266">
      <w:pPr>
        <w:pBdr>
          <w:bottom w:val="double" w:sz="6" w:space="1" w:color="auto"/>
        </w:pBdr>
        <w:jc w:val="both"/>
        <w:rPr>
          <w:sz w:val="22"/>
          <w:szCs w:val="22"/>
        </w:rPr>
      </w:pPr>
    </w:p>
    <w:p w14:paraId="5E4EEBE4" w14:textId="77777777" w:rsidR="00B45266" w:rsidRPr="00881DD0" w:rsidRDefault="00B45266" w:rsidP="00B45266">
      <w:pPr>
        <w:jc w:val="both"/>
        <w:rPr>
          <w:sz w:val="22"/>
          <w:szCs w:val="22"/>
        </w:rPr>
      </w:pPr>
    </w:p>
    <w:p w14:paraId="1AD4F65B" w14:textId="77777777" w:rsidR="00E470D4" w:rsidRDefault="00E470D4" w:rsidP="00E470D4">
      <w:pPr>
        <w:pStyle w:val="ListParagraph"/>
        <w:snapToGrid w:val="0"/>
        <w:ind w:left="270"/>
        <w:contextualSpacing/>
        <w:rPr>
          <w:rFonts w:ascii="Times-New-Roman" w:hAnsi="Times-New-Roman" w:cs="Times-New-Roman"/>
          <w:sz w:val="24"/>
          <w:lang w:eastAsia="zh-CN"/>
        </w:rPr>
      </w:pPr>
    </w:p>
    <w:p w14:paraId="76FBC34B" w14:textId="77777777" w:rsidR="00EF036E" w:rsidRDefault="00EF036E" w:rsidP="00E470D4">
      <w:pPr>
        <w:pStyle w:val="ListParagraph"/>
        <w:snapToGrid w:val="0"/>
        <w:ind w:left="270"/>
        <w:contextualSpacing/>
        <w:rPr>
          <w:rFonts w:ascii="Times-New-Roman" w:hAnsi="Times-New-Roman" w:cs="Times-New-Roman"/>
          <w:sz w:val="24"/>
          <w:lang w:eastAsia="zh-CN"/>
        </w:rPr>
      </w:pPr>
    </w:p>
    <w:p w14:paraId="338003F7" w14:textId="5B30725C" w:rsidR="00065279" w:rsidRPr="00B45266" w:rsidRDefault="00187B36" w:rsidP="006464DB">
      <w:pPr>
        <w:pStyle w:val="ListParagraph"/>
        <w:numPr>
          <w:ilvl w:val="0"/>
          <w:numId w:val="6"/>
        </w:numPr>
        <w:snapToGrid w:val="0"/>
        <w:ind w:left="270" w:hanging="270"/>
        <w:contextualSpacing/>
        <w:rPr>
          <w:rFonts w:ascii="Times-New-Roman" w:hAnsi="Times-New-Roman" w:cs="Times-New-Roman"/>
          <w:b/>
          <w:bCs/>
          <w:sz w:val="24"/>
          <w:lang w:eastAsia="zh-CN"/>
        </w:rPr>
      </w:pPr>
      <w:r w:rsidRPr="00B45266">
        <w:rPr>
          <w:rFonts w:ascii="Times-New-Roman" w:hAnsi="Times-New-Roman" w:cs="Times-New-Roman"/>
          <w:b/>
          <w:bCs/>
          <w:sz w:val="24"/>
          <w:lang w:eastAsia="zh-CN"/>
        </w:rPr>
        <w:t xml:space="preserve">If the length varies for R-type and load instructions, </w:t>
      </w:r>
      <w:r w:rsidR="007A71A5" w:rsidRPr="00B45266">
        <w:rPr>
          <w:rFonts w:ascii="Times-New-Roman" w:hAnsi="Times-New-Roman" w:cs="Times-New-Roman"/>
          <w:b/>
          <w:bCs/>
          <w:sz w:val="24"/>
          <w:lang w:eastAsia="zh-CN"/>
        </w:rPr>
        <w:t xml:space="preserve">describe the </w:t>
      </w:r>
      <w:r w:rsidR="00022C26" w:rsidRPr="00B45266">
        <w:rPr>
          <w:rFonts w:ascii="Times-New-Roman" w:hAnsi="Times-New-Roman" w:cs="Times-New-Roman"/>
          <w:b/>
          <w:bCs/>
          <w:sz w:val="24"/>
          <w:lang w:eastAsia="zh-CN"/>
        </w:rPr>
        <w:t xml:space="preserve">design methods </w:t>
      </w:r>
      <w:proofErr w:type="gramStart"/>
      <w:r w:rsidRPr="00B45266">
        <w:rPr>
          <w:rFonts w:ascii="Times-New-Roman" w:hAnsi="Times-New-Roman" w:cs="Times-New-Roman"/>
          <w:b/>
          <w:bCs/>
          <w:sz w:val="24"/>
          <w:lang w:eastAsia="zh-CN"/>
        </w:rPr>
        <w:t>in order to</w:t>
      </w:r>
      <w:proofErr w:type="gramEnd"/>
      <w:r w:rsidRPr="00B45266">
        <w:rPr>
          <w:rFonts w:ascii="Times-New-Roman" w:hAnsi="Times-New-Roman" w:cs="Times-New-Roman"/>
          <w:b/>
          <w:bCs/>
          <w:sz w:val="24"/>
          <w:lang w:eastAsia="zh-CN"/>
        </w:rPr>
        <w:t xml:space="preserve"> avoid structural hazards in </w:t>
      </w:r>
      <w:r w:rsidR="00F6399F" w:rsidRPr="00B45266">
        <w:rPr>
          <w:rFonts w:ascii="Times-New-Roman" w:hAnsi="Times-New-Roman" w:cs="Times-New-Roman"/>
          <w:b/>
          <w:bCs/>
          <w:sz w:val="24"/>
          <w:lang w:eastAsia="zh-CN"/>
        </w:rPr>
        <w:t>the pipelined processor design</w:t>
      </w:r>
      <w:r w:rsidR="00A420A5" w:rsidRPr="00B45266">
        <w:rPr>
          <w:rFonts w:ascii="Times-New-Roman" w:hAnsi="Times-New-Roman" w:cs="Times-New-Roman"/>
          <w:b/>
          <w:bCs/>
          <w:sz w:val="24"/>
          <w:lang w:eastAsia="zh-CN"/>
        </w:rPr>
        <w:t xml:space="preserve">. </w:t>
      </w:r>
    </w:p>
    <w:p w14:paraId="55303AA8" w14:textId="77777777" w:rsidR="001D4C5D" w:rsidRDefault="001D4C5D" w:rsidP="001D4C5D">
      <w:pPr>
        <w:snapToGrid w:val="0"/>
        <w:contextualSpacing/>
        <w:rPr>
          <w:rFonts w:ascii="Times-New-Roman" w:hAnsi="Times-New-Roman" w:cs="Times-New-Roman"/>
          <w:sz w:val="24"/>
          <w:lang w:eastAsia="zh-CN"/>
        </w:rPr>
      </w:pPr>
    </w:p>
    <w:p w14:paraId="7FB26637" w14:textId="77777777" w:rsidR="001D4C5D" w:rsidRPr="003A2B46" w:rsidRDefault="001D4C5D" w:rsidP="001D4C5D">
      <w:pPr>
        <w:snapToGrid w:val="0"/>
        <w:contextualSpacing/>
        <w:rPr>
          <w:rFonts w:ascii="Times-New-Roman" w:hAnsi="Times-New-Roman" w:cs="Times-New-Roman"/>
          <w:b/>
          <w:bCs/>
          <w:i/>
          <w:iCs/>
          <w:sz w:val="24"/>
          <w:u w:val="single"/>
          <w:lang w:eastAsia="zh-CN"/>
        </w:rPr>
      </w:pPr>
      <w:r w:rsidRPr="003A2B46">
        <w:rPr>
          <w:rFonts w:ascii="Times-New-Roman" w:hAnsi="Times-New-Roman" w:cs="Times-New-Roman"/>
          <w:b/>
          <w:bCs/>
          <w:i/>
          <w:iCs/>
          <w:sz w:val="24"/>
          <w:u w:val="single"/>
          <w:lang w:eastAsia="zh-CN"/>
        </w:rPr>
        <w:t>Answer:</w:t>
      </w:r>
    </w:p>
    <w:p w14:paraId="5E29ABD8" w14:textId="77777777" w:rsidR="001D4C5D" w:rsidRDefault="001D4C5D" w:rsidP="001D4C5D">
      <w:pPr>
        <w:snapToGrid w:val="0"/>
        <w:contextualSpacing/>
        <w:rPr>
          <w:rFonts w:ascii="Times-New-Roman" w:hAnsi="Times-New-Roman" w:cs="Times-New-Roman"/>
          <w:sz w:val="24"/>
          <w:lang w:eastAsia="zh-CN"/>
        </w:rPr>
      </w:pPr>
    </w:p>
    <w:p w14:paraId="419813D9" w14:textId="77777777" w:rsidR="00CC4C09" w:rsidRPr="00CC4C09" w:rsidRDefault="00CC4C09" w:rsidP="00CC4C09">
      <w:pPr>
        <w:jc w:val="both"/>
        <w:rPr>
          <w:sz w:val="22"/>
          <w:szCs w:val="20"/>
        </w:rPr>
      </w:pPr>
      <w:r w:rsidRPr="00CC4C09">
        <w:rPr>
          <w:sz w:val="22"/>
          <w:szCs w:val="20"/>
        </w:rPr>
        <w:t>Structural hazards arise when various instructions in the pipeline want the same hardware resource simultaneously. With instructions of variable length such as R-type and load instructions, the individual should be able to design a mechanism that will allow the processing of the various types of instructions without competing for hardware resources. The following is how you can design methods to avoid structural hazards:</w:t>
      </w:r>
    </w:p>
    <w:p w14:paraId="023E3DBC" w14:textId="77777777" w:rsidR="00CC4C09" w:rsidRPr="00CC4C09" w:rsidRDefault="00CC4C09" w:rsidP="00CC4C09">
      <w:pPr>
        <w:jc w:val="both"/>
        <w:rPr>
          <w:sz w:val="22"/>
          <w:szCs w:val="20"/>
        </w:rPr>
      </w:pPr>
    </w:p>
    <w:p w14:paraId="28D2F6DE" w14:textId="2C9E2F8B" w:rsidR="00CC4C09" w:rsidRPr="00CC4C09" w:rsidRDefault="00CC4C09" w:rsidP="00CC4C09">
      <w:pPr>
        <w:pStyle w:val="ListParagraph"/>
        <w:numPr>
          <w:ilvl w:val="0"/>
          <w:numId w:val="21"/>
        </w:numPr>
        <w:ind w:left="180" w:hanging="180"/>
        <w:jc w:val="both"/>
        <w:rPr>
          <w:sz w:val="22"/>
          <w:szCs w:val="20"/>
        </w:rPr>
      </w:pPr>
      <w:r w:rsidRPr="00CC4C09">
        <w:rPr>
          <w:sz w:val="22"/>
          <w:szCs w:val="20"/>
        </w:rPr>
        <w:t>Resource Duplication</w:t>
      </w:r>
    </w:p>
    <w:p w14:paraId="0587D8C9" w14:textId="77777777" w:rsidR="00A5337F" w:rsidRDefault="00CC4C09" w:rsidP="00A5337F">
      <w:pPr>
        <w:ind w:firstLine="180"/>
        <w:jc w:val="both"/>
        <w:rPr>
          <w:sz w:val="22"/>
          <w:szCs w:val="20"/>
        </w:rPr>
      </w:pPr>
      <w:r w:rsidRPr="00A5337F">
        <w:rPr>
          <w:i/>
          <w:iCs/>
          <w:sz w:val="22"/>
          <w:szCs w:val="20"/>
        </w:rPr>
        <w:t>Duplicate Resources:</w:t>
      </w:r>
      <w:r w:rsidRPr="00CC4C09">
        <w:rPr>
          <w:sz w:val="22"/>
          <w:szCs w:val="20"/>
        </w:rPr>
        <w:t xml:space="preserve"> One obvious way to eliminate structural hazards is to duplicate the</w:t>
      </w:r>
    </w:p>
    <w:p w14:paraId="40556483" w14:textId="207D6491" w:rsidR="00CC4C09" w:rsidRPr="00CC4C09" w:rsidRDefault="00CC4C09" w:rsidP="00A5337F">
      <w:pPr>
        <w:ind w:left="720"/>
        <w:jc w:val="both"/>
        <w:rPr>
          <w:sz w:val="22"/>
          <w:szCs w:val="20"/>
        </w:rPr>
      </w:pPr>
      <w:r w:rsidRPr="00CC4C09">
        <w:rPr>
          <w:sz w:val="22"/>
          <w:szCs w:val="20"/>
        </w:rPr>
        <w:t>resources that may lead to conflicts. For example, one may have separate instances for those resources that have to be accessed by both the R-type and load instructions in the same cycle, thus leading to independent ALUs, register file ports, separate memory access paths, etc.</w:t>
      </w:r>
    </w:p>
    <w:p w14:paraId="7B836B11" w14:textId="77777777" w:rsidR="00A5337F" w:rsidRDefault="00CC4C09" w:rsidP="00A5337F">
      <w:pPr>
        <w:ind w:firstLine="180"/>
        <w:jc w:val="both"/>
        <w:rPr>
          <w:sz w:val="22"/>
          <w:szCs w:val="20"/>
        </w:rPr>
      </w:pPr>
      <w:r w:rsidRPr="00A5337F">
        <w:rPr>
          <w:i/>
          <w:iCs/>
          <w:sz w:val="22"/>
          <w:szCs w:val="20"/>
        </w:rPr>
        <w:t>Multiple Functional Units:</w:t>
      </w:r>
      <w:r w:rsidRPr="00CC4C09">
        <w:rPr>
          <w:sz w:val="22"/>
          <w:szCs w:val="20"/>
        </w:rPr>
        <w:t xml:space="preserve"> For instance, you can have one functional unit that executes R-type</w:t>
      </w:r>
    </w:p>
    <w:p w14:paraId="26FDD979" w14:textId="34DF7475" w:rsidR="00CC4C09" w:rsidRDefault="00CC4C09" w:rsidP="00A5337F">
      <w:pPr>
        <w:ind w:left="720"/>
        <w:jc w:val="both"/>
        <w:rPr>
          <w:sz w:val="22"/>
          <w:szCs w:val="20"/>
        </w:rPr>
      </w:pPr>
      <w:r w:rsidRPr="00CC4C09">
        <w:rPr>
          <w:sz w:val="22"/>
          <w:szCs w:val="20"/>
        </w:rPr>
        <w:t>instructions and another that performs load/store instructions. This would allow both types of instructions to be dispatched to different functional units in the same cycle without leading to a resource conflict.</w:t>
      </w:r>
    </w:p>
    <w:p w14:paraId="3D595F1D" w14:textId="77777777" w:rsidR="00A5337F" w:rsidRPr="00CC4C09" w:rsidRDefault="00A5337F" w:rsidP="00A5337F">
      <w:pPr>
        <w:ind w:left="720"/>
        <w:jc w:val="both"/>
        <w:rPr>
          <w:sz w:val="22"/>
          <w:szCs w:val="20"/>
        </w:rPr>
      </w:pPr>
    </w:p>
    <w:p w14:paraId="738CAF4D" w14:textId="1DFA36D9" w:rsidR="00CC4C09" w:rsidRPr="00CC4C09" w:rsidRDefault="00CC4C09" w:rsidP="00CC4C09">
      <w:pPr>
        <w:pStyle w:val="ListParagraph"/>
        <w:numPr>
          <w:ilvl w:val="0"/>
          <w:numId w:val="21"/>
        </w:numPr>
        <w:ind w:left="180" w:hanging="180"/>
        <w:jc w:val="both"/>
        <w:rPr>
          <w:sz w:val="22"/>
          <w:szCs w:val="20"/>
        </w:rPr>
      </w:pPr>
      <w:r w:rsidRPr="00CC4C09">
        <w:rPr>
          <w:sz w:val="22"/>
          <w:szCs w:val="20"/>
        </w:rPr>
        <w:t>Pipeline Interleaving</w:t>
      </w:r>
    </w:p>
    <w:p w14:paraId="1E46DD72" w14:textId="77777777" w:rsidR="00A5337F" w:rsidRDefault="00CC4C09" w:rsidP="00A5337F">
      <w:pPr>
        <w:ind w:firstLine="180"/>
        <w:jc w:val="both"/>
        <w:rPr>
          <w:sz w:val="22"/>
          <w:szCs w:val="20"/>
        </w:rPr>
      </w:pPr>
      <w:r w:rsidRPr="00A5337F">
        <w:rPr>
          <w:i/>
          <w:iCs/>
          <w:sz w:val="22"/>
          <w:szCs w:val="20"/>
        </w:rPr>
        <w:t>Interleaved pipeline stages:</w:t>
      </w:r>
      <w:r w:rsidRPr="00CC4C09">
        <w:rPr>
          <w:sz w:val="22"/>
          <w:szCs w:val="20"/>
        </w:rPr>
        <w:t xml:space="preserve"> By this method, you can stagger the stages of the pipeline in a way</w:t>
      </w:r>
    </w:p>
    <w:p w14:paraId="772E0D96" w14:textId="02CD6FCE" w:rsidR="00CC4C09" w:rsidRPr="00CC4C09" w:rsidRDefault="00CC4C09" w:rsidP="00A5337F">
      <w:pPr>
        <w:ind w:left="720"/>
        <w:jc w:val="both"/>
        <w:rPr>
          <w:sz w:val="22"/>
          <w:szCs w:val="20"/>
        </w:rPr>
      </w:pPr>
      <w:r w:rsidRPr="00CC4C09">
        <w:rPr>
          <w:sz w:val="22"/>
          <w:szCs w:val="20"/>
        </w:rPr>
        <w:t xml:space="preserve">that enforces different types of instructions to use the same resource in different cycles. For example, if an R-type instruction uses the ALU in the </w:t>
      </w:r>
      <w:proofErr w:type="gramStart"/>
      <w:r w:rsidRPr="00CC4C09">
        <w:rPr>
          <w:sz w:val="22"/>
          <w:szCs w:val="20"/>
        </w:rPr>
        <w:t>EX stage</w:t>
      </w:r>
      <w:proofErr w:type="gramEnd"/>
      <w:r w:rsidRPr="00CC4C09">
        <w:rPr>
          <w:sz w:val="22"/>
          <w:szCs w:val="20"/>
        </w:rPr>
        <w:t>, and a load instruction accesses memory in the MEM stage, design the pipeline so that these stages do not overlap in such a way as to cause conflicts.</w:t>
      </w:r>
    </w:p>
    <w:p w14:paraId="5BB727C9" w14:textId="77777777" w:rsidR="00A5337F" w:rsidRDefault="00A5337F" w:rsidP="00A5337F">
      <w:pPr>
        <w:ind w:firstLine="180"/>
        <w:jc w:val="both"/>
        <w:rPr>
          <w:sz w:val="22"/>
          <w:szCs w:val="20"/>
        </w:rPr>
      </w:pPr>
    </w:p>
    <w:p w14:paraId="468FC666" w14:textId="4AD15503" w:rsidR="00A5337F" w:rsidRDefault="00CC4C09" w:rsidP="00A5337F">
      <w:pPr>
        <w:ind w:firstLine="180"/>
        <w:jc w:val="both"/>
        <w:rPr>
          <w:sz w:val="22"/>
          <w:szCs w:val="20"/>
        </w:rPr>
      </w:pPr>
      <w:r w:rsidRPr="00A5337F">
        <w:rPr>
          <w:i/>
          <w:iCs/>
          <w:sz w:val="22"/>
          <w:szCs w:val="20"/>
        </w:rPr>
        <w:t>Staggered Instruction Execution:</w:t>
      </w:r>
      <w:r w:rsidRPr="00CC4C09">
        <w:rPr>
          <w:sz w:val="22"/>
          <w:szCs w:val="20"/>
        </w:rPr>
        <w:t xml:space="preserve"> The processor could be designed not to execute two</w:t>
      </w:r>
    </w:p>
    <w:p w14:paraId="7ACF1326" w14:textId="77777777" w:rsidR="00A5337F" w:rsidRDefault="00CC4C09" w:rsidP="00A5337F">
      <w:pPr>
        <w:ind w:left="720"/>
        <w:jc w:val="both"/>
        <w:rPr>
          <w:sz w:val="22"/>
          <w:szCs w:val="20"/>
        </w:rPr>
      </w:pPr>
      <w:r w:rsidRPr="00CC4C09">
        <w:rPr>
          <w:sz w:val="22"/>
          <w:szCs w:val="20"/>
        </w:rPr>
        <w:t>instructions using the same resource within a certain number of cycles of each other, so it would greatly reduce the possibility of a structural hazard.</w:t>
      </w:r>
    </w:p>
    <w:p w14:paraId="28E68AAE" w14:textId="77777777" w:rsidR="00A5337F" w:rsidRDefault="00A5337F" w:rsidP="00A5337F">
      <w:pPr>
        <w:jc w:val="both"/>
        <w:rPr>
          <w:sz w:val="22"/>
          <w:szCs w:val="20"/>
        </w:rPr>
      </w:pPr>
    </w:p>
    <w:p w14:paraId="7F939603" w14:textId="77777777" w:rsidR="00A5337F" w:rsidRDefault="00CC4C09" w:rsidP="00A5337F">
      <w:pPr>
        <w:ind w:left="-90" w:firstLine="270"/>
        <w:jc w:val="both"/>
        <w:rPr>
          <w:sz w:val="22"/>
          <w:szCs w:val="20"/>
        </w:rPr>
      </w:pPr>
      <w:r w:rsidRPr="00A5337F">
        <w:rPr>
          <w:i/>
          <w:iCs/>
          <w:sz w:val="22"/>
          <w:szCs w:val="20"/>
        </w:rPr>
        <w:t>Pipelined Functional Units:</w:t>
      </w:r>
      <w:r w:rsidRPr="00A5337F">
        <w:rPr>
          <w:sz w:val="22"/>
          <w:szCs w:val="20"/>
        </w:rPr>
        <w:t xml:space="preserve"> Another way is to </w:t>
      </w:r>
      <w:proofErr w:type="gramStart"/>
      <w:r w:rsidRPr="00A5337F">
        <w:rPr>
          <w:sz w:val="22"/>
          <w:szCs w:val="20"/>
        </w:rPr>
        <w:t>actually pipeline</w:t>
      </w:r>
      <w:proofErr w:type="gramEnd"/>
      <w:r w:rsidRPr="00A5337F">
        <w:rPr>
          <w:sz w:val="22"/>
          <w:szCs w:val="20"/>
        </w:rPr>
        <w:t xml:space="preserve"> the functional units. For</w:t>
      </w:r>
    </w:p>
    <w:p w14:paraId="36BA0942" w14:textId="60C1A2E8" w:rsidR="00A5337F" w:rsidRPr="00A5337F" w:rsidRDefault="00CC4C09" w:rsidP="00A5337F">
      <w:pPr>
        <w:ind w:left="720"/>
        <w:jc w:val="both"/>
        <w:rPr>
          <w:sz w:val="22"/>
          <w:szCs w:val="20"/>
        </w:rPr>
      </w:pPr>
      <w:r w:rsidRPr="00A5337F">
        <w:rPr>
          <w:sz w:val="22"/>
          <w:szCs w:val="20"/>
        </w:rPr>
        <w:t xml:space="preserve">example, if the memory unit is pipelined, it will reduce the likelihood of conflicts, where multiple memory operations are in different stages of execution at a time. </w:t>
      </w:r>
    </w:p>
    <w:p w14:paraId="5ADF4427" w14:textId="77777777" w:rsidR="00A5337F" w:rsidRDefault="00A5337F" w:rsidP="00A5337F">
      <w:pPr>
        <w:ind w:firstLine="180"/>
        <w:jc w:val="both"/>
        <w:rPr>
          <w:sz w:val="22"/>
          <w:szCs w:val="20"/>
        </w:rPr>
      </w:pPr>
    </w:p>
    <w:p w14:paraId="1EF7F22C" w14:textId="77777777" w:rsidR="00A5337F" w:rsidRDefault="00CC4C09" w:rsidP="00A5337F">
      <w:pPr>
        <w:ind w:firstLine="180"/>
        <w:jc w:val="both"/>
        <w:rPr>
          <w:sz w:val="22"/>
          <w:szCs w:val="20"/>
        </w:rPr>
      </w:pPr>
      <w:r w:rsidRPr="00A5337F">
        <w:rPr>
          <w:i/>
          <w:iCs/>
          <w:sz w:val="22"/>
          <w:szCs w:val="20"/>
        </w:rPr>
        <w:t>Deep Pipelining:</w:t>
      </w:r>
      <w:r w:rsidRPr="00A5337F">
        <w:rPr>
          <w:sz w:val="22"/>
          <w:szCs w:val="20"/>
        </w:rPr>
        <w:t xml:space="preserve"> Making certain resources' pipelines deep, such as memory, would allow</w:t>
      </w:r>
    </w:p>
    <w:p w14:paraId="00F384E6" w14:textId="24424FB1" w:rsidR="00CC4C09" w:rsidRDefault="00CC4C09" w:rsidP="00A5337F">
      <w:pPr>
        <w:ind w:left="720"/>
        <w:jc w:val="both"/>
        <w:rPr>
          <w:sz w:val="22"/>
          <w:szCs w:val="20"/>
        </w:rPr>
      </w:pPr>
      <w:r w:rsidRPr="00A5337F">
        <w:rPr>
          <w:sz w:val="22"/>
          <w:szCs w:val="20"/>
        </w:rPr>
        <w:t>multiple instructions to use those without waiting for each other; in principle, this would avoid structural hazards.</w:t>
      </w:r>
    </w:p>
    <w:p w14:paraId="5F8F7FE6" w14:textId="77777777" w:rsidR="00A5337F" w:rsidRPr="00A5337F" w:rsidRDefault="00A5337F" w:rsidP="00A5337F">
      <w:pPr>
        <w:ind w:left="720"/>
        <w:jc w:val="both"/>
        <w:rPr>
          <w:sz w:val="22"/>
          <w:szCs w:val="20"/>
        </w:rPr>
      </w:pPr>
    </w:p>
    <w:p w14:paraId="193E1511" w14:textId="1BBA5B66" w:rsidR="00CC4C09" w:rsidRPr="00CC4C09" w:rsidRDefault="00A5337F" w:rsidP="00CC4C09">
      <w:pPr>
        <w:jc w:val="both"/>
        <w:rPr>
          <w:sz w:val="22"/>
          <w:szCs w:val="20"/>
        </w:rPr>
      </w:pPr>
      <w:r>
        <w:rPr>
          <w:sz w:val="22"/>
          <w:szCs w:val="20"/>
        </w:rPr>
        <w:t>c</w:t>
      </w:r>
      <w:r w:rsidR="00CC4C09">
        <w:rPr>
          <w:sz w:val="22"/>
          <w:szCs w:val="20"/>
        </w:rPr>
        <w:t xml:space="preserve">. </w:t>
      </w:r>
      <w:r w:rsidR="00CC4C09" w:rsidRPr="00CC4C09">
        <w:rPr>
          <w:sz w:val="22"/>
          <w:szCs w:val="20"/>
        </w:rPr>
        <w:t>Dynamic Scheduling (Out-of-Order Execution)</w:t>
      </w:r>
    </w:p>
    <w:p w14:paraId="4E915D2F" w14:textId="77777777" w:rsidR="00A5337F" w:rsidRDefault="00CC4C09" w:rsidP="00A5337F">
      <w:pPr>
        <w:ind w:left="90" w:firstLine="180"/>
        <w:jc w:val="both"/>
        <w:rPr>
          <w:sz w:val="22"/>
          <w:szCs w:val="20"/>
        </w:rPr>
      </w:pPr>
      <w:r w:rsidRPr="00A5337F">
        <w:rPr>
          <w:i/>
          <w:iCs/>
          <w:sz w:val="22"/>
          <w:szCs w:val="20"/>
        </w:rPr>
        <w:t>Out-of-Order Execution:</w:t>
      </w:r>
      <w:r w:rsidRPr="00CC4C09">
        <w:rPr>
          <w:sz w:val="22"/>
          <w:szCs w:val="20"/>
        </w:rPr>
        <w:t xml:space="preserve"> Refers to the characteristic of changing the order of instructions by</w:t>
      </w:r>
    </w:p>
    <w:p w14:paraId="7DBAF8C7" w14:textId="78903014" w:rsidR="00CC4C09" w:rsidRPr="00CC4C09" w:rsidRDefault="00CC4C09" w:rsidP="00A5337F">
      <w:pPr>
        <w:ind w:left="720"/>
        <w:jc w:val="both"/>
        <w:rPr>
          <w:sz w:val="22"/>
          <w:szCs w:val="20"/>
        </w:rPr>
      </w:pPr>
      <w:r w:rsidRPr="00CC4C09">
        <w:rPr>
          <w:sz w:val="22"/>
          <w:szCs w:val="20"/>
        </w:rPr>
        <w:t>the</w:t>
      </w:r>
      <w:r w:rsidR="00A5337F">
        <w:rPr>
          <w:sz w:val="22"/>
          <w:szCs w:val="20"/>
        </w:rPr>
        <w:t xml:space="preserve"> </w:t>
      </w:r>
      <w:r w:rsidRPr="00CC4C09">
        <w:rPr>
          <w:sz w:val="22"/>
          <w:szCs w:val="20"/>
        </w:rPr>
        <w:t>processor dynamically. If, for example, a load instruction is going to cause a structural hazard involving memory access, it can reorder execution and execute those instructions which are completed without causing any hazards due to them.</w:t>
      </w:r>
    </w:p>
    <w:p w14:paraId="30501471" w14:textId="77777777" w:rsidR="00A5337F" w:rsidRDefault="00A5337F" w:rsidP="00CC4C09">
      <w:pPr>
        <w:jc w:val="both"/>
        <w:rPr>
          <w:sz w:val="22"/>
          <w:szCs w:val="20"/>
        </w:rPr>
      </w:pPr>
    </w:p>
    <w:p w14:paraId="5F6C2D8F" w14:textId="77777777" w:rsidR="00A5337F" w:rsidRDefault="00CC4C09" w:rsidP="00A5337F">
      <w:pPr>
        <w:ind w:firstLine="180"/>
        <w:jc w:val="both"/>
        <w:rPr>
          <w:sz w:val="22"/>
          <w:szCs w:val="20"/>
        </w:rPr>
      </w:pPr>
      <w:r w:rsidRPr="00A5337F">
        <w:rPr>
          <w:i/>
          <w:iCs/>
          <w:sz w:val="22"/>
          <w:szCs w:val="20"/>
        </w:rPr>
        <w:t>Reservation Stations:</w:t>
      </w:r>
      <w:r w:rsidRPr="00CC4C09">
        <w:rPr>
          <w:sz w:val="22"/>
          <w:szCs w:val="20"/>
        </w:rPr>
        <w:t xml:space="preserve"> Along with dynamic scheduling, reservation stations carry instructions that</w:t>
      </w:r>
    </w:p>
    <w:p w14:paraId="08E6DA34" w14:textId="14536C3D" w:rsidR="00CC4C09" w:rsidRDefault="00CC4C09" w:rsidP="00A5337F">
      <w:pPr>
        <w:ind w:left="720"/>
        <w:jc w:val="both"/>
        <w:rPr>
          <w:sz w:val="22"/>
          <w:szCs w:val="20"/>
        </w:rPr>
      </w:pPr>
      <w:r w:rsidRPr="00CC4C09">
        <w:rPr>
          <w:sz w:val="22"/>
          <w:szCs w:val="20"/>
        </w:rPr>
        <w:t>are waiting on resources to free up. After the appropriate resources are freed up, the instruction is executed without structural hazards.</w:t>
      </w:r>
    </w:p>
    <w:p w14:paraId="211511E7" w14:textId="77777777" w:rsidR="00A5337F" w:rsidRPr="00CC4C09" w:rsidRDefault="00A5337F" w:rsidP="00A5337F">
      <w:pPr>
        <w:ind w:left="720"/>
        <w:jc w:val="both"/>
        <w:rPr>
          <w:sz w:val="22"/>
          <w:szCs w:val="20"/>
        </w:rPr>
      </w:pPr>
    </w:p>
    <w:p w14:paraId="1B4DA7FA" w14:textId="7921EC0B" w:rsidR="00CC4C09" w:rsidRPr="00CC4C09" w:rsidRDefault="00CC4C09" w:rsidP="00CC4C09">
      <w:pPr>
        <w:pStyle w:val="ListParagraph"/>
        <w:numPr>
          <w:ilvl w:val="0"/>
          <w:numId w:val="16"/>
        </w:numPr>
        <w:ind w:left="180" w:hanging="180"/>
        <w:jc w:val="both"/>
        <w:rPr>
          <w:sz w:val="22"/>
          <w:szCs w:val="20"/>
        </w:rPr>
      </w:pPr>
      <w:r w:rsidRPr="00CC4C09">
        <w:rPr>
          <w:sz w:val="22"/>
          <w:szCs w:val="20"/>
        </w:rPr>
        <w:lastRenderedPageBreak/>
        <w:t>Instruction Queuing and Buffering</w:t>
      </w:r>
    </w:p>
    <w:p w14:paraId="431B6A4F" w14:textId="77777777" w:rsidR="00DC20DE" w:rsidRDefault="00CC4C09" w:rsidP="00A5337F">
      <w:pPr>
        <w:ind w:firstLine="180"/>
        <w:jc w:val="both"/>
        <w:rPr>
          <w:sz w:val="22"/>
          <w:szCs w:val="20"/>
        </w:rPr>
      </w:pPr>
      <w:r w:rsidRPr="00A5337F">
        <w:rPr>
          <w:i/>
          <w:iCs/>
          <w:sz w:val="22"/>
          <w:szCs w:val="20"/>
        </w:rPr>
        <w:t>Instruction Buffers:</w:t>
      </w:r>
      <w:r w:rsidRPr="00CC4C09">
        <w:rPr>
          <w:sz w:val="22"/>
          <w:szCs w:val="20"/>
        </w:rPr>
        <w:t xml:space="preserve"> In your pipeline design, if an instruction is not allowed to proceed due to a</w:t>
      </w:r>
    </w:p>
    <w:p w14:paraId="0D31E64F" w14:textId="080BADE9" w:rsidR="00CC4C09" w:rsidRPr="00CC4C09" w:rsidRDefault="00CC4C09" w:rsidP="00DC20DE">
      <w:pPr>
        <w:ind w:left="720"/>
        <w:jc w:val="both"/>
        <w:rPr>
          <w:sz w:val="22"/>
          <w:szCs w:val="20"/>
        </w:rPr>
      </w:pPr>
      <w:r w:rsidRPr="00CC4C09">
        <w:rPr>
          <w:sz w:val="22"/>
          <w:szCs w:val="20"/>
        </w:rPr>
        <w:t>possible resource conflict, it is possible to incorporate buffers for instructions that can hold them temporarily in the pipeline. It is a form of queueing instructions and finally releasing them when the desired resources are available.</w:t>
      </w:r>
    </w:p>
    <w:p w14:paraId="39AB805F" w14:textId="77777777" w:rsidR="00A5337F" w:rsidRDefault="00A5337F" w:rsidP="00CC4C09">
      <w:pPr>
        <w:jc w:val="both"/>
        <w:rPr>
          <w:sz w:val="22"/>
          <w:szCs w:val="20"/>
        </w:rPr>
      </w:pPr>
    </w:p>
    <w:p w14:paraId="575D0505" w14:textId="77777777" w:rsidR="00DC20DE" w:rsidRDefault="00CC4C09" w:rsidP="00CC4C09">
      <w:pPr>
        <w:jc w:val="both"/>
        <w:rPr>
          <w:sz w:val="22"/>
          <w:szCs w:val="20"/>
        </w:rPr>
      </w:pPr>
      <w:r w:rsidRPr="00A5337F">
        <w:rPr>
          <w:i/>
          <w:iCs/>
          <w:sz w:val="22"/>
          <w:szCs w:val="20"/>
        </w:rPr>
        <w:t>Load/Store Buffers:</w:t>
      </w:r>
      <w:r w:rsidRPr="00CC4C09">
        <w:rPr>
          <w:sz w:val="22"/>
          <w:szCs w:val="20"/>
        </w:rPr>
        <w:t xml:space="preserve"> It may be worthwhile to provide special buffers for the load and store</w:t>
      </w:r>
    </w:p>
    <w:p w14:paraId="4E5D18EC" w14:textId="5D81CB31" w:rsidR="00CC4C09" w:rsidRPr="00CC4C09" w:rsidRDefault="00CC4C09" w:rsidP="00DC20DE">
      <w:pPr>
        <w:ind w:left="720"/>
        <w:jc w:val="both"/>
        <w:rPr>
          <w:sz w:val="22"/>
          <w:szCs w:val="20"/>
        </w:rPr>
      </w:pPr>
      <w:r w:rsidRPr="00CC4C09">
        <w:rPr>
          <w:sz w:val="22"/>
          <w:szCs w:val="20"/>
        </w:rPr>
        <w:t>instructions for better management of the memory access such that other instructions can continue in the pipeline without waiting for the access to memory to be completed.</w:t>
      </w:r>
      <w:r w:rsidR="00A5337F">
        <w:rPr>
          <w:sz w:val="22"/>
          <w:szCs w:val="20"/>
        </w:rPr>
        <w:br/>
      </w:r>
    </w:p>
    <w:p w14:paraId="649206B9" w14:textId="0346AB69" w:rsidR="00CC4C09" w:rsidRPr="00CC4C09" w:rsidRDefault="00CC4C09" w:rsidP="00A5337F">
      <w:pPr>
        <w:pStyle w:val="ListParagraph"/>
        <w:numPr>
          <w:ilvl w:val="0"/>
          <w:numId w:val="16"/>
        </w:numPr>
        <w:ind w:left="180" w:hanging="180"/>
        <w:jc w:val="both"/>
        <w:rPr>
          <w:sz w:val="22"/>
          <w:szCs w:val="20"/>
        </w:rPr>
      </w:pPr>
      <w:r w:rsidRPr="00CC4C09">
        <w:rPr>
          <w:sz w:val="22"/>
          <w:szCs w:val="20"/>
        </w:rPr>
        <w:t>Detection of Hazards and Mechanisms for Stalling</w:t>
      </w:r>
    </w:p>
    <w:p w14:paraId="6FF7C301" w14:textId="77777777" w:rsidR="00DC20DE" w:rsidRDefault="00CC4C09" w:rsidP="00A5337F">
      <w:pPr>
        <w:ind w:firstLine="180"/>
        <w:jc w:val="both"/>
        <w:rPr>
          <w:sz w:val="22"/>
          <w:szCs w:val="20"/>
        </w:rPr>
      </w:pPr>
      <w:r w:rsidRPr="00A5337F">
        <w:rPr>
          <w:i/>
          <w:iCs/>
          <w:sz w:val="22"/>
          <w:szCs w:val="20"/>
        </w:rPr>
        <w:t>Hazard Detection Units:</w:t>
      </w:r>
      <w:r w:rsidRPr="00CC4C09">
        <w:rPr>
          <w:sz w:val="22"/>
          <w:szCs w:val="20"/>
        </w:rPr>
        <w:t xml:space="preserve"> A hazard detection unit can be added to the pipeline control logic to</w:t>
      </w:r>
    </w:p>
    <w:p w14:paraId="5118E41D" w14:textId="3A4B25D9" w:rsidR="00CC4C09" w:rsidRPr="00CC4C09" w:rsidRDefault="00CC4C09" w:rsidP="00DC20DE">
      <w:pPr>
        <w:ind w:left="720"/>
        <w:jc w:val="both"/>
        <w:rPr>
          <w:sz w:val="22"/>
          <w:szCs w:val="20"/>
        </w:rPr>
      </w:pPr>
      <w:r w:rsidRPr="00CC4C09">
        <w:rPr>
          <w:sz w:val="22"/>
          <w:szCs w:val="20"/>
        </w:rPr>
        <w:t>detect when a structural hazard is bound to happen. When detected, the pipeline control can insert stalls or bubbles to delay the instructions causing the hazard until the resource becomes available.</w:t>
      </w:r>
    </w:p>
    <w:p w14:paraId="7F290F8D" w14:textId="77777777" w:rsidR="00A5337F" w:rsidRDefault="00A5337F" w:rsidP="00CC4C09">
      <w:pPr>
        <w:jc w:val="both"/>
        <w:rPr>
          <w:sz w:val="22"/>
          <w:szCs w:val="20"/>
        </w:rPr>
      </w:pPr>
    </w:p>
    <w:p w14:paraId="2BFBDB9A" w14:textId="77777777" w:rsidR="00DC20DE" w:rsidRDefault="00CC4C09" w:rsidP="00A5337F">
      <w:pPr>
        <w:ind w:firstLine="180"/>
        <w:jc w:val="both"/>
        <w:rPr>
          <w:sz w:val="22"/>
          <w:szCs w:val="20"/>
        </w:rPr>
      </w:pPr>
      <w:r w:rsidRPr="00A5337F">
        <w:rPr>
          <w:i/>
          <w:iCs/>
          <w:sz w:val="22"/>
          <w:szCs w:val="20"/>
        </w:rPr>
        <w:t>Pipeline Stalling:</w:t>
      </w:r>
      <w:r w:rsidRPr="00CC4C09">
        <w:rPr>
          <w:sz w:val="22"/>
          <w:szCs w:val="20"/>
        </w:rPr>
        <w:t xml:space="preserve"> The processor can inject stalls (no-operations or NOPs) into the pipeline to</w:t>
      </w:r>
    </w:p>
    <w:p w14:paraId="42F3FE82" w14:textId="63CC3436" w:rsidR="00CC4C09" w:rsidRDefault="00CC4C09" w:rsidP="00DC20DE">
      <w:pPr>
        <w:ind w:left="720"/>
        <w:jc w:val="both"/>
        <w:rPr>
          <w:sz w:val="22"/>
          <w:szCs w:val="20"/>
        </w:rPr>
      </w:pPr>
      <w:r w:rsidRPr="00CC4C09">
        <w:rPr>
          <w:sz w:val="22"/>
          <w:szCs w:val="20"/>
        </w:rPr>
        <w:t>delay execution of instructions that would otherwise cause structural hazards. This will ensure that each instruction gets all the resources it needs without colliding with others.</w:t>
      </w:r>
    </w:p>
    <w:p w14:paraId="5FC74A9F" w14:textId="77777777" w:rsidR="00A5337F" w:rsidRPr="00CC4C09" w:rsidRDefault="00A5337F" w:rsidP="00A5337F">
      <w:pPr>
        <w:ind w:firstLine="180"/>
        <w:jc w:val="both"/>
        <w:rPr>
          <w:sz w:val="22"/>
          <w:szCs w:val="20"/>
        </w:rPr>
      </w:pPr>
    </w:p>
    <w:p w14:paraId="25779021" w14:textId="055F9E6D" w:rsidR="00CC4C09" w:rsidRPr="00CC4C09" w:rsidRDefault="00CC4C09" w:rsidP="00A5337F">
      <w:pPr>
        <w:pStyle w:val="ListParagraph"/>
        <w:numPr>
          <w:ilvl w:val="0"/>
          <w:numId w:val="16"/>
        </w:numPr>
        <w:ind w:left="180" w:hanging="180"/>
        <w:jc w:val="both"/>
        <w:rPr>
          <w:sz w:val="22"/>
          <w:szCs w:val="20"/>
        </w:rPr>
      </w:pPr>
      <w:r w:rsidRPr="00CC4C09">
        <w:rPr>
          <w:sz w:val="22"/>
          <w:szCs w:val="20"/>
        </w:rPr>
        <w:t>Cache Memory Being Used</w:t>
      </w:r>
    </w:p>
    <w:p w14:paraId="4DEE3A54" w14:textId="77777777" w:rsidR="00DC20DE" w:rsidRDefault="00CC4C09" w:rsidP="00DC20DE">
      <w:pPr>
        <w:ind w:firstLine="180"/>
        <w:jc w:val="both"/>
        <w:rPr>
          <w:sz w:val="22"/>
          <w:szCs w:val="20"/>
        </w:rPr>
      </w:pPr>
      <w:r w:rsidRPr="00DC20DE">
        <w:rPr>
          <w:i/>
          <w:iCs/>
          <w:sz w:val="22"/>
          <w:szCs w:val="20"/>
        </w:rPr>
        <w:t>Separate Instruction and Data Caches:</w:t>
      </w:r>
      <w:r w:rsidRPr="00CC4C09">
        <w:rPr>
          <w:sz w:val="22"/>
          <w:szCs w:val="20"/>
        </w:rPr>
        <w:t xml:space="preserve"> Having different caches for instructions and for data will</w:t>
      </w:r>
    </w:p>
    <w:p w14:paraId="76E0FFBA" w14:textId="150A79C5" w:rsidR="00CC4C09" w:rsidRPr="00CC4C09" w:rsidRDefault="00CC4C09" w:rsidP="00DC20DE">
      <w:pPr>
        <w:ind w:left="720"/>
        <w:jc w:val="both"/>
        <w:rPr>
          <w:sz w:val="22"/>
          <w:szCs w:val="20"/>
        </w:rPr>
      </w:pPr>
      <w:r w:rsidRPr="00CC4C09">
        <w:rPr>
          <w:sz w:val="22"/>
          <w:szCs w:val="20"/>
        </w:rPr>
        <w:t>make conflicts between instruction fetch and data loads or stores impossible leading to elimination of all the structural hazards associated with access to memory.</w:t>
      </w:r>
    </w:p>
    <w:p w14:paraId="1B192565" w14:textId="77777777" w:rsidR="00DC20DE" w:rsidRDefault="00DC20DE" w:rsidP="00CC4C09">
      <w:pPr>
        <w:jc w:val="both"/>
        <w:rPr>
          <w:sz w:val="22"/>
          <w:szCs w:val="20"/>
        </w:rPr>
      </w:pPr>
    </w:p>
    <w:p w14:paraId="2B14E86E" w14:textId="77777777" w:rsidR="00DC20DE" w:rsidRDefault="00CC4C09" w:rsidP="00DC20DE">
      <w:pPr>
        <w:ind w:firstLine="180"/>
        <w:jc w:val="both"/>
        <w:rPr>
          <w:sz w:val="22"/>
          <w:szCs w:val="20"/>
        </w:rPr>
      </w:pPr>
      <w:proofErr w:type="spellStart"/>
      <w:r w:rsidRPr="00DC20DE">
        <w:rPr>
          <w:i/>
          <w:iCs/>
          <w:sz w:val="22"/>
          <w:szCs w:val="20"/>
        </w:rPr>
        <w:t>Multiported</w:t>
      </w:r>
      <w:proofErr w:type="spellEnd"/>
      <w:r w:rsidRPr="00DC20DE">
        <w:rPr>
          <w:i/>
          <w:iCs/>
          <w:sz w:val="22"/>
          <w:szCs w:val="20"/>
        </w:rPr>
        <w:t xml:space="preserve"> Caches:</w:t>
      </w:r>
      <w:r w:rsidRPr="00CC4C09">
        <w:rPr>
          <w:sz w:val="22"/>
          <w:szCs w:val="20"/>
        </w:rPr>
        <w:t xml:space="preserve"> Creation of </w:t>
      </w:r>
      <w:proofErr w:type="spellStart"/>
      <w:r w:rsidRPr="00CC4C09">
        <w:rPr>
          <w:sz w:val="22"/>
          <w:szCs w:val="20"/>
        </w:rPr>
        <w:t>multiported</w:t>
      </w:r>
      <w:proofErr w:type="spellEnd"/>
      <w:r w:rsidRPr="00CC4C09">
        <w:rPr>
          <w:sz w:val="22"/>
          <w:szCs w:val="20"/>
        </w:rPr>
        <w:t xml:space="preserve"> caches can allow multiple memory operations to</w:t>
      </w:r>
    </w:p>
    <w:p w14:paraId="30BF7630" w14:textId="6DF6AB42" w:rsidR="00CC4C09" w:rsidRDefault="00CC4C09" w:rsidP="00DC20DE">
      <w:pPr>
        <w:ind w:left="720"/>
        <w:jc w:val="both"/>
        <w:rPr>
          <w:sz w:val="22"/>
          <w:szCs w:val="20"/>
        </w:rPr>
      </w:pPr>
      <w:r w:rsidRPr="00CC4C09">
        <w:rPr>
          <w:sz w:val="22"/>
          <w:szCs w:val="20"/>
        </w:rPr>
        <w:t>proceed without a conflict; this solution is especially useful when load/store instructions occur quite frequently in memory.</w:t>
      </w:r>
    </w:p>
    <w:p w14:paraId="7C080EE0" w14:textId="77777777" w:rsidR="00DC20DE" w:rsidRDefault="00DC20DE" w:rsidP="00DC20DE">
      <w:pPr>
        <w:jc w:val="both"/>
        <w:rPr>
          <w:sz w:val="22"/>
          <w:szCs w:val="20"/>
        </w:rPr>
      </w:pPr>
    </w:p>
    <w:p w14:paraId="2A372D49" w14:textId="6FE67DC0" w:rsidR="00DC20DE" w:rsidRDefault="00DC20DE" w:rsidP="00DC20DE">
      <w:pPr>
        <w:jc w:val="both"/>
        <w:rPr>
          <w:sz w:val="22"/>
          <w:szCs w:val="20"/>
        </w:rPr>
      </w:pPr>
      <w:r w:rsidRPr="00DC20DE">
        <w:rPr>
          <w:sz w:val="22"/>
          <w:szCs w:val="20"/>
        </w:rPr>
        <w:t xml:space="preserve">Structural hazards in pipelines with </w:t>
      </w:r>
      <w:r>
        <w:rPr>
          <w:sz w:val="22"/>
          <w:szCs w:val="20"/>
        </w:rPr>
        <w:t>multiple</w:t>
      </w:r>
      <w:r w:rsidRPr="00DC20DE">
        <w:rPr>
          <w:sz w:val="22"/>
          <w:szCs w:val="20"/>
        </w:rPr>
        <w:t xml:space="preserve"> instruction lengths can be managed through </w:t>
      </w:r>
      <w:r>
        <w:rPr>
          <w:sz w:val="22"/>
          <w:szCs w:val="20"/>
        </w:rPr>
        <w:t>careful</w:t>
      </w:r>
      <w:r w:rsidRPr="00DC20DE">
        <w:rPr>
          <w:sz w:val="22"/>
          <w:szCs w:val="20"/>
        </w:rPr>
        <w:t xml:space="preserve"> architectural design, such as resource duplication, pipeline interleaving, and advanced techniques like out-of-order execution. These methods ensure that different instruction types can be processed efficiently without causing delays due to resource contention.</w:t>
      </w:r>
    </w:p>
    <w:p w14:paraId="723CA215" w14:textId="77777777" w:rsidR="00DC20DE" w:rsidRDefault="00DC20DE" w:rsidP="00DC20DE">
      <w:pPr>
        <w:jc w:val="both"/>
        <w:rPr>
          <w:sz w:val="22"/>
          <w:szCs w:val="20"/>
        </w:rPr>
      </w:pPr>
    </w:p>
    <w:p w14:paraId="26F174D2" w14:textId="77777777" w:rsidR="00DC20DE" w:rsidRDefault="00DC20DE" w:rsidP="00DC20DE">
      <w:pPr>
        <w:pBdr>
          <w:bottom w:val="double" w:sz="6" w:space="1" w:color="auto"/>
        </w:pBdr>
        <w:jc w:val="both"/>
        <w:rPr>
          <w:sz w:val="22"/>
          <w:szCs w:val="20"/>
        </w:rPr>
      </w:pPr>
    </w:p>
    <w:p w14:paraId="4ABE58A9" w14:textId="77777777" w:rsidR="00DC20DE" w:rsidRPr="00CC4C09" w:rsidRDefault="00DC20DE" w:rsidP="00DC20DE">
      <w:pPr>
        <w:jc w:val="both"/>
        <w:rPr>
          <w:sz w:val="22"/>
          <w:szCs w:val="20"/>
        </w:rPr>
      </w:pPr>
    </w:p>
    <w:p w14:paraId="67D5463C" w14:textId="77777777" w:rsidR="001D4C5D" w:rsidRPr="001D4C5D" w:rsidRDefault="001D4C5D" w:rsidP="001D4C5D">
      <w:pPr>
        <w:snapToGrid w:val="0"/>
        <w:contextualSpacing/>
        <w:rPr>
          <w:rFonts w:ascii="Times-New-Roman" w:hAnsi="Times-New-Roman" w:cs="Times-New-Roman"/>
          <w:sz w:val="24"/>
          <w:lang w:eastAsia="zh-CN"/>
        </w:rPr>
      </w:pPr>
    </w:p>
    <w:sectPr w:rsidR="001D4C5D" w:rsidRPr="001D4C5D" w:rsidSect="00A8731E">
      <w:pgSz w:w="12240" w:h="15840"/>
      <w:pgMar w:top="900" w:right="171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DDFB7" w14:textId="77777777" w:rsidR="00F94D47" w:rsidRDefault="00F94D47" w:rsidP="000E2896">
      <w:r>
        <w:separator/>
      </w:r>
    </w:p>
  </w:endnote>
  <w:endnote w:type="continuationSeparator" w:id="0">
    <w:p w14:paraId="7CC51386" w14:textId="77777777" w:rsidR="00F94D47" w:rsidRDefault="00F94D47" w:rsidP="000E2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2DCCD" w14:textId="77777777" w:rsidR="00F94D47" w:rsidRDefault="00F94D47" w:rsidP="000E2896">
      <w:r>
        <w:separator/>
      </w:r>
    </w:p>
  </w:footnote>
  <w:footnote w:type="continuationSeparator" w:id="0">
    <w:p w14:paraId="3A12B6EF" w14:textId="77777777" w:rsidR="00F94D47" w:rsidRDefault="00F94D47" w:rsidP="000E28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0376B17"/>
    <w:multiLevelType w:val="hybridMultilevel"/>
    <w:tmpl w:val="68223F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A0932"/>
    <w:multiLevelType w:val="hybridMultilevel"/>
    <w:tmpl w:val="A1B65C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8F0B85"/>
    <w:multiLevelType w:val="hybridMultilevel"/>
    <w:tmpl w:val="18D63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26965"/>
    <w:multiLevelType w:val="hybridMultilevel"/>
    <w:tmpl w:val="6892436A"/>
    <w:lvl w:ilvl="0" w:tplc="96188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871BBE"/>
    <w:multiLevelType w:val="multilevel"/>
    <w:tmpl w:val="1490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01010"/>
    <w:multiLevelType w:val="hybridMultilevel"/>
    <w:tmpl w:val="A710BA36"/>
    <w:lvl w:ilvl="0" w:tplc="3D405064">
      <w:start w:val="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96EAA"/>
    <w:multiLevelType w:val="hybridMultilevel"/>
    <w:tmpl w:val="FF6E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38AB57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224E7E"/>
    <w:multiLevelType w:val="multilevel"/>
    <w:tmpl w:val="E800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46FF0"/>
    <w:multiLevelType w:val="hybridMultilevel"/>
    <w:tmpl w:val="7940233A"/>
    <w:lvl w:ilvl="0" w:tplc="90C085C0">
      <w:numFmt w:val="bullet"/>
      <w:lvlText w:val="-"/>
      <w:lvlJc w:val="left"/>
      <w:pPr>
        <w:ind w:left="1800" w:hanging="360"/>
      </w:pPr>
      <w:rPr>
        <w:rFonts w:ascii="Times New Roman" w:eastAsia="SimSu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2F55318"/>
    <w:multiLevelType w:val="singleLevel"/>
    <w:tmpl w:val="0346D732"/>
    <w:lvl w:ilvl="0">
      <w:start w:val="1"/>
      <w:numFmt w:val="decimal"/>
      <w:suff w:val="space"/>
      <w:lvlText w:val="%1."/>
      <w:lvlJc w:val="left"/>
      <w:rPr>
        <w:sz w:val="24"/>
        <w:szCs w:val="24"/>
      </w:rPr>
    </w:lvl>
  </w:abstractNum>
  <w:abstractNum w:abstractNumId="14" w15:restartNumberingAfterBreak="0">
    <w:nsid w:val="5F022CEE"/>
    <w:multiLevelType w:val="hybridMultilevel"/>
    <w:tmpl w:val="53C8882E"/>
    <w:lvl w:ilvl="0" w:tplc="BA60AA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F85CA3"/>
    <w:multiLevelType w:val="multilevel"/>
    <w:tmpl w:val="5FD4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F572D8"/>
    <w:multiLevelType w:val="multilevel"/>
    <w:tmpl w:val="0C14D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D83494"/>
    <w:multiLevelType w:val="hybridMultilevel"/>
    <w:tmpl w:val="A4361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EC6CFB"/>
    <w:multiLevelType w:val="hybridMultilevel"/>
    <w:tmpl w:val="C6B0E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740986"/>
    <w:multiLevelType w:val="hybridMultilevel"/>
    <w:tmpl w:val="D4B8125E"/>
    <w:lvl w:ilvl="0" w:tplc="2A1CE1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B60747A"/>
    <w:multiLevelType w:val="hybridMultilevel"/>
    <w:tmpl w:val="D18C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8733513">
    <w:abstractNumId w:val="13"/>
  </w:num>
  <w:num w:numId="2" w16cid:durableId="348530544">
    <w:abstractNumId w:val="3"/>
  </w:num>
  <w:num w:numId="3" w16cid:durableId="1011100739">
    <w:abstractNumId w:val="2"/>
  </w:num>
  <w:num w:numId="4" w16cid:durableId="431971922">
    <w:abstractNumId w:val="1"/>
  </w:num>
  <w:num w:numId="5" w16cid:durableId="275060639">
    <w:abstractNumId w:val="0"/>
  </w:num>
  <w:num w:numId="6" w16cid:durableId="1773161124">
    <w:abstractNumId w:val="10"/>
  </w:num>
  <w:num w:numId="7" w16cid:durableId="1128282884">
    <w:abstractNumId w:val="7"/>
  </w:num>
  <w:num w:numId="8" w16cid:durableId="2108227881">
    <w:abstractNumId w:val="12"/>
  </w:num>
  <w:num w:numId="9" w16cid:durableId="1372729233">
    <w:abstractNumId w:val="20"/>
  </w:num>
  <w:num w:numId="10" w16cid:durableId="385643956">
    <w:abstractNumId w:val="14"/>
  </w:num>
  <w:num w:numId="11" w16cid:durableId="1662922890">
    <w:abstractNumId w:val="5"/>
  </w:num>
  <w:num w:numId="12" w16cid:durableId="921790845">
    <w:abstractNumId w:val="16"/>
  </w:num>
  <w:num w:numId="13" w16cid:durableId="1147698955">
    <w:abstractNumId w:val="9"/>
  </w:num>
  <w:num w:numId="14" w16cid:durableId="1052844192">
    <w:abstractNumId w:val="17"/>
  </w:num>
  <w:num w:numId="15" w16cid:durableId="430972044">
    <w:abstractNumId w:val="8"/>
  </w:num>
  <w:num w:numId="16" w16cid:durableId="2073194920">
    <w:abstractNumId w:val="6"/>
  </w:num>
  <w:num w:numId="17" w16cid:durableId="1646549848">
    <w:abstractNumId w:val="19"/>
  </w:num>
  <w:num w:numId="18" w16cid:durableId="1347368515">
    <w:abstractNumId w:val="18"/>
  </w:num>
  <w:num w:numId="19" w16cid:durableId="1589773190">
    <w:abstractNumId w:val="15"/>
  </w:num>
  <w:num w:numId="20" w16cid:durableId="786197159">
    <w:abstractNumId w:val="11"/>
  </w:num>
  <w:num w:numId="21" w16cid:durableId="1734698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AE1"/>
    <w:rsid w:val="00016D35"/>
    <w:rsid w:val="00017E39"/>
    <w:rsid w:val="00022C26"/>
    <w:rsid w:val="00024204"/>
    <w:rsid w:val="00025C67"/>
    <w:rsid w:val="0004578D"/>
    <w:rsid w:val="00065279"/>
    <w:rsid w:val="00065D9B"/>
    <w:rsid w:val="00072376"/>
    <w:rsid w:val="00086983"/>
    <w:rsid w:val="00092850"/>
    <w:rsid w:val="000A26AD"/>
    <w:rsid w:val="000B204A"/>
    <w:rsid w:val="000C0F1B"/>
    <w:rsid w:val="000C360E"/>
    <w:rsid w:val="000C59A2"/>
    <w:rsid w:val="000D6AEA"/>
    <w:rsid w:val="000E15CF"/>
    <w:rsid w:val="000E2896"/>
    <w:rsid w:val="000E29C9"/>
    <w:rsid w:val="000F33AC"/>
    <w:rsid w:val="000F674C"/>
    <w:rsid w:val="000F6817"/>
    <w:rsid w:val="0010029F"/>
    <w:rsid w:val="00110A75"/>
    <w:rsid w:val="00113E59"/>
    <w:rsid w:val="00115DAB"/>
    <w:rsid w:val="00122240"/>
    <w:rsid w:val="0012477B"/>
    <w:rsid w:val="00125B78"/>
    <w:rsid w:val="00132DE9"/>
    <w:rsid w:val="00145B96"/>
    <w:rsid w:val="00145E0A"/>
    <w:rsid w:val="00155026"/>
    <w:rsid w:val="00165779"/>
    <w:rsid w:val="00170DCE"/>
    <w:rsid w:val="00172A27"/>
    <w:rsid w:val="001873AB"/>
    <w:rsid w:val="00187B36"/>
    <w:rsid w:val="0019360A"/>
    <w:rsid w:val="00196CBE"/>
    <w:rsid w:val="001A0382"/>
    <w:rsid w:val="001A12F5"/>
    <w:rsid w:val="001A560B"/>
    <w:rsid w:val="001C3131"/>
    <w:rsid w:val="001C5034"/>
    <w:rsid w:val="001D10C6"/>
    <w:rsid w:val="001D4C5D"/>
    <w:rsid w:val="001E1EDC"/>
    <w:rsid w:val="001F2525"/>
    <w:rsid w:val="0020446C"/>
    <w:rsid w:val="00205639"/>
    <w:rsid w:val="00205668"/>
    <w:rsid w:val="00205FEE"/>
    <w:rsid w:val="002176AA"/>
    <w:rsid w:val="00231536"/>
    <w:rsid w:val="00231B7C"/>
    <w:rsid w:val="002344F7"/>
    <w:rsid w:val="00253CF9"/>
    <w:rsid w:val="002541D1"/>
    <w:rsid w:val="00270E35"/>
    <w:rsid w:val="00280EC8"/>
    <w:rsid w:val="002B776D"/>
    <w:rsid w:val="002C1272"/>
    <w:rsid w:val="002C1ABC"/>
    <w:rsid w:val="002C34DE"/>
    <w:rsid w:val="002C3C6F"/>
    <w:rsid w:val="002C76F4"/>
    <w:rsid w:val="002F3012"/>
    <w:rsid w:val="002F66A9"/>
    <w:rsid w:val="0030417A"/>
    <w:rsid w:val="00305FA1"/>
    <w:rsid w:val="00310CAE"/>
    <w:rsid w:val="003153A1"/>
    <w:rsid w:val="00321F6E"/>
    <w:rsid w:val="00324DC7"/>
    <w:rsid w:val="003252EA"/>
    <w:rsid w:val="00335961"/>
    <w:rsid w:val="00343A66"/>
    <w:rsid w:val="003547BD"/>
    <w:rsid w:val="0036640E"/>
    <w:rsid w:val="00367E81"/>
    <w:rsid w:val="00371D22"/>
    <w:rsid w:val="00371D7F"/>
    <w:rsid w:val="00372B8F"/>
    <w:rsid w:val="00377DF0"/>
    <w:rsid w:val="00387596"/>
    <w:rsid w:val="0039396A"/>
    <w:rsid w:val="00394B1D"/>
    <w:rsid w:val="00397FAE"/>
    <w:rsid w:val="003A2B46"/>
    <w:rsid w:val="003B15EA"/>
    <w:rsid w:val="003C7F36"/>
    <w:rsid w:val="003D0D21"/>
    <w:rsid w:val="003D1AEB"/>
    <w:rsid w:val="003E3640"/>
    <w:rsid w:val="003E60E2"/>
    <w:rsid w:val="003E7222"/>
    <w:rsid w:val="003F68CD"/>
    <w:rsid w:val="00402A7B"/>
    <w:rsid w:val="0041563D"/>
    <w:rsid w:val="0041667F"/>
    <w:rsid w:val="00424F4B"/>
    <w:rsid w:val="00427D9B"/>
    <w:rsid w:val="004416EB"/>
    <w:rsid w:val="004451B3"/>
    <w:rsid w:val="004630BD"/>
    <w:rsid w:val="0046451C"/>
    <w:rsid w:val="00474441"/>
    <w:rsid w:val="00474BDD"/>
    <w:rsid w:val="00474DF1"/>
    <w:rsid w:val="00482328"/>
    <w:rsid w:val="00491506"/>
    <w:rsid w:val="00496C83"/>
    <w:rsid w:val="004973BE"/>
    <w:rsid w:val="004B0518"/>
    <w:rsid w:val="004B37CA"/>
    <w:rsid w:val="004C018E"/>
    <w:rsid w:val="004C089B"/>
    <w:rsid w:val="004C407B"/>
    <w:rsid w:val="004C44C2"/>
    <w:rsid w:val="004D0D93"/>
    <w:rsid w:val="004F1B76"/>
    <w:rsid w:val="004F6D6F"/>
    <w:rsid w:val="005213FF"/>
    <w:rsid w:val="005223AD"/>
    <w:rsid w:val="005246EA"/>
    <w:rsid w:val="005264FF"/>
    <w:rsid w:val="0052727C"/>
    <w:rsid w:val="00531281"/>
    <w:rsid w:val="00537897"/>
    <w:rsid w:val="00540D58"/>
    <w:rsid w:val="00542C75"/>
    <w:rsid w:val="00552597"/>
    <w:rsid w:val="00552DBA"/>
    <w:rsid w:val="00556D3E"/>
    <w:rsid w:val="00567321"/>
    <w:rsid w:val="00567417"/>
    <w:rsid w:val="005723F2"/>
    <w:rsid w:val="005865DE"/>
    <w:rsid w:val="00593210"/>
    <w:rsid w:val="005A1512"/>
    <w:rsid w:val="005A76D5"/>
    <w:rsid w:val="005B2A85"/>
    <w:rsid w:val="005C4ABD"/>
    <w:rsid w:val="005D7565"/>
    <w:rsid w:val="005E64F1"/>
    <w:rsid w:val="005E73FA"/>
    <w:rsid w:val="005F62CF"/>
    <w:rsid w:val="005F6AB2"/>
    <w:rsid w:val="00605C70"/>
    <w:rsid w:val="00614759"/>
    <w:rsid w:val="00623DEE"/>
    <w:rsid w:val="0062556E"/>
    <w:rsid w:val="00627309"/>
    <w:rsid w:val="0062756C"/>
    <w:rsid w:val="00630369"/>
    <w:rsid w:val="006464DB"/>
    <w:rsid w:val="00654839"/>
    <w:rsid w:val="00671F0F"/>
    <w:rsid w:val="0069329C"/>
    <w:rsid w:val="00693C60"/>
    <w:rsid w:val="00694C53"/>
    <w:rsid w:val="006976A9"/>
    <w:rsid w:val="006A0965"/>
    <w:rsid w:val="006C25D8"/>
    <w:rsid w:val="006C3491"/>
    <w:rsid w:val="006E057F"/>
    <w:rsid w:val="006E4984"/>
    <w:rsid w:val="006E4C93"/>
    <w:rsid w:val="006E57B9"/>
    <w:rsid w:val="006F64E6"/>
    <w:rsid w:val="0070057A"/>
    <w:rsid w:val="00702D50"/>
    <w:rsid w:val="00713654"/>
    <w:rsid w:val="007175F1"/>
    <w:rsid w:val="007323CA"/>
    <w:rsid w:val="00736302"/>
    <w:rsid w:val="007420FD"/>
    <w:rsid w:val="0075177C"/>
    <w:rsid w:val="007607B7"/>
    <w:rsid w:val="00785D4D"/>
    <w:rsid w:val="007A104F"/>
    <w:rsid w:val="007A71A5"/>
    <w:rsid w:val="007B0C9C"/>
    <w:rsid w:val="007B5A54"/>
    <w:rsid w:val="007E4F81"/>
    <w:rsid w:val="007E68DA"/>
    <w:rsid w:val="007F486D"/>
    <w:rsid w:val="007F5EB6"/>
    <w:rsid w:val="00804790"/>
    <w:rsid w:val="0081176A"/>
    <w:rsid w:val="00813A9C"/>
    <w:rsid w:val="00825A18"/>
    <w:rsid w:val="008313B8"/>
    <w:rsid w:val="008374F7"/>
    <w:rsid w:val="00837FBE"/>
    <w:rsid w:val="008409F5"/>
    <w:rsid w:val="008437EE"/>
    <w:rsid w:val="00862ACC"/>
    <w:rsid w:val="0087108E"/>
    <w:rsid w:val="00875E90"/>
    <w:rsid w:val="00877E4B"/>
    <w:rsid w:val="00881DD0"/>
    <w:rsid w:val="00890ECB"/>
    <w:rsid w:val="008A5C47"/>
    <w:rsid w:val="008A7CD1"/>
    <w:rsid w:val="008B6A18"/>
    <w:rsid w:val="008D188D"/>
    <w:rsid w:val="008D6ECE"/>
    <w:rsid w:val="008D7668"/>
    <w:rsid w:val="008E2EBA"/>
    <w:rsid w:val="008F2793"/>
    <w:rsid w:val="00915E2C"/>
    <w:rsid w:val="009308F0"/>
    <w:rsid w:val="009348EE"/>
    <w:rsid w:val="0094468D"/>
    <w:rsid w:val="0094596E"/>
    <w:rsid w:val="00957E72"/>
    <w:rsid w:val="00960C6C"/>
    <w:rsid w:val="00966E64"/>
    <w:rsid w:val="0097150F"/>
    <w:rsid w:val="00985533"/>
    <w:rsid w:val="00993E1F"/>
    <w:rsid w:val="009A1FD2"/>
    <w:rsid w:val="009A5044"/>
    <w:rsid w:val="009B0B62"/>
    <w:rsid w:val="009C2994"/>
    <w:rsid w:val="009D1664"/>
    <w:rsid w:val="009E6B94"/>
    <w:rsid w:val="00A11269"/>
    <w:rsid w:val="00A25A0E"/>
    <w:rsid w:val="00A33BAC"/>
    <w:rsid w:val="00A35095"/>
    <w:rsid w:val="00A3535E"/>
    <w:rsid w:val="00A419E9"/>
    <w:rsid w:val="00A420A5"/>
    <w:rsid w:val="00A44C07"/>
    <w:rsid w:val="00A5337F"/>
    <w:rsid w:val="00A6069C"/>
    <w:rsid w:val="00A618F9"/>
    <w:rsid w:val="00A7084E"/>
    <w:rsid w:val="00A872C0"/>
    <w:rsid w:val="00A8731E"/>
    <w:rsid w:val="00A90277"/>
    <w:rsid w:val="00A93FE9"/>
    <w:rsid w:val="00A97F87"/>
    <w:rsid w:val="00AA34F2"/>
    <w:rsid w:val="00AB323B"/>
    <w:rsid w:val="00AC3C96"/>
    <w:rsid w:val="00AC62BA"/>
    <w:rsid w:val="00AD27BE"/>
    <w:rsid w:val="00AD3B95"/>
    <w:rsid w:val="00AD4A9A"/>
    <w:rsid w:val="00AD6826"/>
    <w:rsid w:val="00AF4F3F"/>
    <w:rsid w:val="00B127ED"/>
    <w:rsid w:val="00B21505"/>
    <w:rsid w:val="00B21808"/>
    <w:rsid w:val="00B237CF"/>
    <w:rsid w:val="00B25B02"/>
    <w:rsid w:val="00B26829"/>
    <w:rsid w:val="00B330FA"/>
    <w:rsid w:val="00B45266"/>
    <w:rsid w:val="00B47A92"/>
    <w:rsid w:val="00B5587C"/>
    <w:rsid w:val="00B55F8C"/>
    <w:rsid w:val="00B568CE"/>
    <w:rsid w:val="00B57230"/>
    <w:rsid w:val="00B64D47"/>
    <w:rsid w:val="00B66FAD"/>
    <w:rsid w:val="00B84CDF"/>
    <w:rsid w:val="00B87507"/>
    <w:rsid w:val="00B87FC7"/>
    <w:rsid w:val="00BA24F8"/>
    <w:rsid w:val="00BC3AAF"/>
    <w:rsid w:val="00BC58FA"/>
    <w:rsid w:val="00BD560D"/>
    <w:rsid w:val="00BE1809"/>
    <w:rsid w:val="00BF534E"/>
    <w:rsid w:val="00BF53DD"/>
    <w:rsid w:val="00C21D95"/>
    <w:rsid w:val="00C23BA0"/>
    <w:rsid w:val="00C24161"/>
    <w:rsid w:val="00C27943"/>
    <w:rsid w:val="00C36299"/>
    <w:rsid w:val="00C44EBB"/>
    <w:rsid w:val="00C54658"/>
    <w:rsid w:val="00C6772B"/>
    <w:rsid w:val="00C9627C"/>
    <w:rsid w:val="00C969ED"/>
    <w:rsid w:val="00CB42AD"/>
    <w:rsid w:val="00CB539F"/>
    <w:rsid w:val="00CC41DE"/>
    <w:rsid w:val="00CC42BD"/>
    <w:rsid w:val="00CC4C09"/>
    <w:rsid w:val="00CC6433"/>
    <w:rsid w:val="00CD25E8"/>
    <w:rsid w:val="00CE642D"/>
    <w:rsid w:val="00D05A9D"/>
    <w:rsid w:val="00D11D24"/>
    <w:rsid w:val="00D121FA"/>
    <w:rsid w:val="00D13380"/>
    <w:rsid w:val="00D22B64"/>
    <w:rsid w:val="00D43F98"/>
    <w:rsid w:val="00D4405B"/>
    <w:rsid w:val="00D44662"/>
    <w:rsid w:val="00D755B9"/>
    <w:rsid w:val="00D84A6C"/>
    <w:rsid w:val="00D965F0"/>
    <w:rsid w:val="00DA4EF3"/>
    <w:rsid w:val="00DA5DE6"/>
    <w:rsid w:val="00DC20DE"/>
    <w:rsid w:val="00DC2150"/>
    <w:rsid w:val="00DC22DD"/>
    <w:rsid w:val="00DC7C84"/>
    <w:rsid w:val="00DE1A92"/>
    <w:rsid w:val="00DF0B5C"/>
    <w:rsid w:val="00DF7817"/>
    <w:rsid w:val="00E00E91"/>
    <w:rsid w:val="00E01050"/>
    <w:rsid w:val="00E02FC8"/>
    <w:rsid w:val="00E04233"/>
    <w:rsid w:val="00E05000"/>
    <w:rsid w:val="00E0522C"/>
    <w:rsid w:val="00E10A34"/>
    <w:rsid w:val="00E13290"/>
    <w:rsid w:val="00E17750"/>
    <w:rsid w:val="00E2584C"/>
    <w:rsid w:val="00E25C65"/>
    <w:rsid w:val="00E317EF"/>
    <w:rsid w:val="00E339DC"/>
    <w:rsid w:val="00E470D4"/>
    <w:rsid w:val="00E531D3"/>
    <w:rsid w:val="00E55215"/>
    <w:rsid w:val="00E66A82"/>
    <w:rsid w:val="00E86EB6"/>
    <w:rsid w:val="00E87403"/>
    <w:rsid w:val="00EC4825"/>
    <w:rsid w:val="00EC5AAC"/>
    <w:rsid w:val="00ED31C0"/>
    <w:rsid w:val="00ED5CD4"/>
    <w:rsid w:val="00EF036E"/>
    <w:rsid w:val="00F14ADD"/>
    <w:rsid w:val="00F22EAD"/>
    <w:rsid w:val="00F24F99"/>
    <w:rsid w:val="00F32162"/>
    <w:rsid w:val="00F345F6"/>
    <w:rsid w:val="00F37C3F"/>
    <w:rsid w:val="00F420E8"/>
    <w:rsid w:val="00F471DD"/>
    <w:rsid w:val="00F50FE0"/>
    <w:rsid w:val="00F55348"/>
    <w:rsid w:val="00F60597"/>
    <w:rsid w:val="00F6372A"/>
    <w:rsid w:val="00F6399F"/>
    <w:rsid w:val="00F6507B"/>
    <w:rsid w:val="00F765E8"/>
    <w:rsid w:val="00F76EBA"/>
    <w:rsid w:val="00F81D3D"/>
    <w:rsid w:val="00F87757"/>
    <w:rsid w:val="00F94D47"/>
    <w:rsid w:val="00F95715"/>
    <w:rsid w:val="00FB2F6B"/>
    <w:rsid w:val="00FD4B2C"/>
    <w:rsid w:val="00FE02D4"/>
    <w:rsid w:val="00FE2286"/>
    <w:rsid w:val="00FE4FF6"/>
    <w:rsid w:val="00FE69EE"/>
    <w:rsid w:val="00FF7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B704BC5"/>
  <w15:docId w15:val="{0314B836-9B95-4F67-85F4-83B77243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B46"/>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styleId="PlaceholderText">
    <w:name w:val="Placeholder Text"/>
    <w:basedOn w:val="DefaultParagraphFont"/>
    <w:uiPriority w:val="99"/>
    <w:semiHidden/>
    <w:rsid w:val="00736302"/>
    <w:rPr>
      <w:color w:val="808080"/>
    </w:rPr>
  </w:style>
  <w:style w:type="table" w:styleId="TableGrid">
    <w:name w:val="Table Grid"/>
    <w:basedOn w:val="TableNormal"/>
    <w:uiPriority w:val="59"/>
    <w:rsid w:val="00811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2525"/>
    <w:pPr>
      <w:spacing w:before="100" w:beforeAutospacing="1" w:after="100" w:afterAutospacing="1"/>
    </w:pPr>
    <w:rPr>
      <w:rFonts w:eastAsia="Times New Roman"/>
      <w:sz w:val="24"/>
      <w:lang w:eastAsia="zh-CN"/>
    </w:rPr>
  </w:style>
  <w:style w:type="paragraph" w:styleId="HTMLPreformatted">
    <w:name w:val="HTML Preformatted"/>
    <w:basedOn w:val="Normal"/>
    <w:link w:val="HTMLPreformattedChar"/>
    <w:uiPriority w:val="99"/>
    <w:semiHidden/>
    <w:unhideWhenUsed/>
    <w:rsid w:val="001F2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F2525"/>
    <w:rPr>
      <w:rFonts w:ascii="Courier New" w:eastAsia="Times New Roman" w:hAnsi="Courier New" w:cs="Courier New"/>
    </w:rPr>
  </w:style>
  <w:style w:type="paragraph" w:styleId="Header">
    <w:name w:val="header"/>
    <w:basedOn w:val="Normal"/>
    <w:link w:val="HeaderChar"/>
    <w:uiPriority w:val="99"/>
    <w:unhideWhenUsed/>
    <w:rsid w:val="000E2896"/>
    <w:pPr>
      <w:tabs>
        <w:tab w:val="center" w:pos="4680"/>
        <w:tab w:val="right" w:pos="9360"/>
      </w:tabs>
    </w:pPr>
  </w:style>
  <w:style w:type="character" w:customStyle="1" w:styleId="HeaderChar">
    <w:name w:val="Header Char"/>
    <w:basedOn w:val="DefaultParagraphFont"/>
    <w:link w:val="Header"/>
    <w:uiPriority w:val="99"/>
    <w:rsid w:val="000E2896"/>
    <w:rPr>
      <w:sz w:val="28"/>
      <w:szCs w:val="24"/>
      <w:lang w:eastAsia="en-US"/>
    </w:rPr>
  </w:style>
  <w:style w:type="paragraph" w:styleId="Footer">
    <w:name w:val="footer"/>
    <w:basedOn w:val="Normal"/>
    <w:link w:val="FooterChar"/>
    <w:uiPriority w:val="99"/>
    <w:unhideWhenUsed/>
    <w:rsid w:val="000E2896"/>
    <w:pPr>
      <w:tabs>
        <w:tab w:val="center" w:pos="4680"/>
        <w:tab w:val="right" w:pos="9360"/>
      </w:tabs>
    </w:pPr>
  </w:style>
  <w:style w:type="character" w:customStyle="1" w:styleId="FooterChar">
    <w:name w:val="Footer Char"/>
    <w:basedOn w:val="DefaultParagraphFont"/>
    <w:link w:val="Footer"/>
    <w:uiPriority w:val="99"/>
    <w:rsid w:val="000E2896"/>
    <w:rPr>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165532">
      <w:bodyDiv w:val="1"/>
      <w:marLeft w:val="0"/>
      <w:marRight w:val="0"/>
      <w:marTop w:val="0"/>
      <w:marBottom w:val="0"/>
      <w:divBdr>
        <w:top w:val="none" w:sz="0" w:space="0" w:color="auto"/>
        <w:left w:val="none" w:sz="0" w:space="0" w:color="auto"/>
        <w:bottom w:val="none" w:sz="0" w:space="0" w:color="auto"/>
        <w:right w:val="none" w:sz="0" w:space="0" w:color="auto"/>
      </w:divBdr>
    </w:div>
    <w:div w:id="460194683">
      <w:bodyDiv w:val="1"/>
      <w:marLeft w:val="0"/>
      <w:marRight w:val="0"/>
      <w:marTop w:val="0"/>
      <w:marBottom w:val="0"/>
      <w:divBdr>
        <w:top w:val="none" w:sz="0" w:space="0" w:color="auto"/>
        <w:left w:val="none" w:sz="0" w:space="0" w:color="auto"/>
        <w:bottom w:val="none" w:sz="0" w:space="0" w:color="auto"/>
        <w:right w:val="none" w:sz="0" w:space="0" w:color="auto"/>
      </w:divBdr>
    </w:div>
    <w:div w:id="929774297">
      <w:bodyDiv w:val="1"/>
      <w:marLeft w:val="0"/>
      <w:marRight w:val="0"/>
      <w:marTop w:val="0"/>
      <w:marBottom w:val="0"/>
      <w:divBdr>
        <w:top w:val="none" w:sz="0" w:space="0" w:color="auto"/>
        <w:left w:val="none" w:sz="0" w:space="0" w:color="auto"/>
        <w:bottom w:val="none" w:sz="0" w:space="0" w:color="auto"/>
        <w:right w:val="none" w:sz="0" w:space="0" w:color="auto"/>
      </w:divBdr>
    </w:div>
    <w:div w:id="976225517">
      <w:bodyDiv w:val="1"/>
      <w:marLeft w:val="0"/>
      <w:marRight w:val="0"/>
      <w:marTop w:val="0"/>
      <w:marBottom w:val="0"/>
      <w:divBdr>
        <w:top w:val="none" w:sz="0" w:space="0" w:color="auto"/>
        <w:left w:val="none" w:sz="0" w:space="0" w:color="auto"/>
        <w:bottom w:val="none" w:sz="0" w:space="0" w:color="auto"/>
        <w:right w:val="none" w:sz="0" w:space="0" w:color="auto"/>
      </w:divBdr>
    </w:div>
    <w:div w:id="1467316795">
      <w:bodyDiv w:val="1"/>
      <w:marLeft w:val="0"/>
      <w:marRight w:val="0"/>
      <w:marTop w:val="0"/>
      <w:marBottom w:val="0"/>
      <w:divBdr>
        <w:top w:val="none" w:sz="0" w:space="0" w:color="auto"/>
        <w:left w:val="none" w:sz="0" w:space="0" w:color="auto"/>
        <w:bottom w:val="none" w:sz="0" w:space="0" w:color="auto"/>
        <w:right w:val="none" w:sz="0" w:space="0" w:color="auto"/>
      </w:divBdr>
    </w:div>
    <w:div w:id="1569073135">
      <w:bodyDiv w:val="1"/>
      <w:marLeft w:val="0"/>
      <w:marRight w:val="0"/>
      <w:marTop w:val="0"/>
      <w:marBottom w:val="0"/>
      <w:divBdr>
        <w:top w:val="none" w:sz="0" w:space="0" w:color="auto"/>
        <w:left w:val="none" w:sz="0" w:space="0" w:color="auto"/>
        <w:bottom w:val="none" w:sz="0" w:space="0" w:color="auto"/>
        <w:right w:val="none" w:sz="0" w:space="0" w:color="auto"/>
      </w:divBdr>
    </w:div>
    <w:div w:id="19199713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12</Pages>
  <Words>3270</Words>
  <Characters>18641</Characters>
  <Application>Microsoft Office Word</Application>
  <DocSecurity>0</DocSecurity>
  <PresentationFormat/>
  <Lines>155</Lines>
  <Paragraphs>43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21868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20099</cp:lastModifiedBy>
  <cp:revision>613</cp:revision>
  <cp:lastPrinted>2019-09-22T05:47:00Z</cp:lastPrinted>
  <dcterms:created xsi:type="dcterms:W3CDTF">2021-01-21T21:46:00Z</dcterms:created>
  <dcterms:modified xsi:type="dcterms:W3CDTF">2024-08-13T21:09:00Z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